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091545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First file from IT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09154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09154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091545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Student05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091545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545" w:rsidRPr="0003455F" w:rsidRDefault="00091545" w:rsidP="00091545">
            <w:r>
              <w:t>Student05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091545" w:rsidRPr="0003455F" w:rsidRDefault="00091545" w:rsidP="00091545">
            <w:r>
              <w:t>Test PC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091545" w:rsidRPr="0003455F" w:rsidRDefault="00091545" w:rsidP="00091545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545" w:rsidRPr="0003455F" w:rsidRDefault="00091545" w:rsidP="00091545"/>
        </w:tc>
      </w:tr>
      <w:tr w:rsidR="00091545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91545" w:rsidRPr="0003455F" w:rsidRDefault="00091545" w:rsidP="00091545"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091545" w:rsidRPr="0003455F" w:rsidRDefault="00091545" w:rsidP="00091545"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091545" w:rsidRPr="0003455F" w:rsidRDefault="00091545" w:rsidP="00091545"/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91545" w:rsidRPr="0003455F" w:rsidRDefault="00091545" w:rsidP="00091545"/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A78D7" w:rsidRPr="0003455F" w:rsidRDefault="00091545" w:rsidP="00091545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091545" w:rsidP="00091545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091545">
            <w:pPr>
              <w:rPr>
                <w:color w:val="2C2C2C" w:themeColor="text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78D7" w:rsidRPr="0003455F" w:rsidRDefault="003A78D7" w:rsidP="0009154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828" w:rsidRDefault="00593828">
      <w:pPr>
        <w:spacing w:after="0" w:line="240" w:lineRule="auto"/>
      </w:pPr>
      <w:r>
        <w:separator/>
      </w:r>
    </w:p>
  </w:endnote>
  <w:endnote w:type="continuationSeparator" w:id="0">
    <w:p w:rsidR="00593828" w:rsidRDefault="0059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545" w:rsidRDefault="00091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091545" w:rsidP="00044EF2">
          <w:pPr>
            <w:pStyle w:val="Footer"/>
          </w:pPr>
          <w:r>
            <w:t>Test First file from IT</w:t>
          </w:r>
        </w:p>
      </w:tc>
      <w:tc>
        <w:tcPr>
          <w:tcW w:w="4680" w:type="dxa"/>
        </w:tcPr>
        <w:p w:rsidR="00AD4AEB" w:rsidRDefault="0009154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545" w:rsidRDefault="00091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828" w:rsidRDefault="00593828">
      <w:pPr>
        <w:spacing w:after="0" w:line="240" w:lineRule="auto"/>
      </w:pPr>
      <w:r>
        <w:separator/>
      </w:r>
    </w:p>
  </w:footnote>
  <w:footnote w:type="continuationSeparator" w:id="0">
    <w:p w:rsidR="00593828" w:rsidRDefault="0059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545" w:rsidRDefault="00091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545" w:rsidRDefault="000915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545" w:rsidRDefault="00091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91545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3DBE4F-4CFA-4E54-8CD7-5C0CED0E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2020-05-15T17:04:00Z</dcterms:created>
  <dcterms:modified xsi:type="dcterms:W3CDTF">2020-05-15T17:04:00Z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