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F91806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F9180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IT-25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F9180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91806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 Schmidt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F9180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F91806" w:rsidRPr="0003455F" w:rsidRDefault="00F91806" w:rsidP="00F91806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F91806" w:rsidRPr="0003455F" w:rsidRDefault="00F91806" w:rsidP="00F91806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F91806" w:rsidRPr="0003455F" w:rsidRDefault="00F91806" w:rsidP="00F9180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F91806" w:rsidRPr="0003455F" w:rsidRDefault="00F91806" w:rsidP="00F91806">
            <w:pPr>
              <w:jc w:val="center"/>
            </w:pPr>
          </w:p>
        </w:tc>
      </w:tr>
      <w:tr w:rsidR="00F9180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F91806" w:rsidRPr="0003455F" w:rsidRDefault="00F91806" w:rsidP="00F91806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F91806" w:rsidRPr="0003455F" w:rsidRDefault="00F91806" w:rsidP="00F91806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F91806" w:rsidRPr="0003455F" w:rsidRDefault="00F91806" w:rsidP="00F9180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F91806" w:rsidRPr="0003455F" w:rsidRDefault="00F91806" w:rsidP="00F91806">
            <w:pPr>
              <w:jc w:val="center"/>
            </w:pPr>
          </w:p>
        </w:tc>
      </w:tr>
      <w:tr w:rsidR="00F9180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F91806" w:rsidRPr="0003455F" w:rsidRDefault="00F91806" w:rsidP="00F91806">
            <w:pPr>
              <w:jc w:val="center"/>
            </w:pPr>
            <w:r>
              <w:t>Jerome Tacbad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F91806" w:rsidRPr="0003455F" w:rsidRDefault="00F91806" w:rsidP="00F91806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F91806" w:rsidRPr="0003455F" w:rsidRDefault="00F91806" w:rsidP="00F9180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F91806" w:rsidRPr="0003455F" w:rsidRDefault="00F91806" w:rsidP="00F91806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F91806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F91806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06" w:rsidRDefault="00F91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F91806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F91806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06" w:rsidRDefault="00F91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06" w:rsidRDefault="00F91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06" w:rsidRDefault="00F918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06" w:rsidRDefault="00F91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1806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BFB259-08C3-4208-885B-92C73CE9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2020-04-25T02:43:00Z</dcterms:created>
  <dcterms:modified xsi:type="dcterms:W3CDTF">2020-04-25T02:43:00Z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