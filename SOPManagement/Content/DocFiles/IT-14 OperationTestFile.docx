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7641FF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IT-14 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7641FF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IT-14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7641FF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7641FF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4/24/2020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7641FF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Kazi Islam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7641FF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7641FF" w:rsidRPr="0003455F" w:rsidRDefault="007641FF" w:rsidP="007641FF">
            <w:pPr>
              <w:jc w:val="center"/>
            </w:pPr>
            <w:r>
              <w:t>Fraser Greig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7641FF" w:rsidRPr="0003455F" w:rsidRDefault="007641FF" w:rsidP="007641FF">
            <w:pPr>
              <w:jc w:val="center"/>
            </w:pPr>
            <w:r>
              <w:t>Solution Design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7641FF" w:rsidRPr="0003455F" w:rsidRDefault="007641FF" w:rsidP="007641FF">
            <w:pPr>
              <w:jc w:val="center"/>
            </w:pPr>
            <w:r>
              <w:t>Not Signed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7641FF" w:rsidRPr="0003455F" w:rsidRDefault="007641FF" w:rsidP="007641FF">
            <w:pPr>
              <w:jc w:val="center"/>
            </w:pPr>
          </w:p>
        </w:tc>
      </w:tr>
      <w:tr w:rsidR="007641FF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7641FF" w:rsidRPr="0003455F" w:rsidRDefault="007641FF" w:rsidP="007641FF">
            <w:pPr>
              <w:jc w:val="center"/>
            </w:pPr>
            <w:r>
              <w:t>Ravinder Saini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7641FF" w:rsidRPr="0003455F" w:rsidRDefault="007641FF" w:rsidP="007641FF">
            <w:pPr>
              <w:jc w:val="center"/>
            </w:pPr>
            <w:r>
              <w:t>Quality Assurance and Regulatory Affairs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7641FF" w:rsidRPr="0003455F" w:rsidRDefault="007641FF" w:rsidP="007641FF">
            <w:pPr>
              <w:jc w:val="center"/>
            </w:pPr>
            <w:r>
              <w:t>Not Signed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7641FF" w:rsidRPr="0003455F" w:rsidRDefault="007641FF" w:rsidP="007641FF">
            <w:pPr>
              <w:jc w:val="center"/>
            </w:pPr>
          </w:p>
        </w:tc>
      </w:tr>
      <w:tr w:rsidR="007641FF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7641FF" w:rsidRPr="0003455F" w:rsidRDefault="007641FF" w:rsidP="007641FF">
            <w:pPr>
              <w:jc w:val="center"/>
            </w:pPr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7641FF" w:rsidRPr="0003455F" w:rsidRDefault="007641FF" w:rsidP="007641FF">
            <w:pPr>
              <w:jc w:val="center"/>
            </w:pPr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7641FF" w:rsidRPr="0003455F" w:rsidRDefault="007641FF" w:rsidP="007641FF">
            <w:pPr>
              <w:jc w:val="center"/>
            </w:pPr>
            <w:r>
              <w:t>Not Signed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7641FF" w:rsidRPr="0003455F" w:rsidRDefault="007641FF" w:rsidP="007641FF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7641FF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7641FF" w:rsidP="003A78D7">
            <w:proofErr w:type="spellStart"/>
            <w:r>
              <w:t>Int</w:t>
            </w:r>
            <w:proofErr w:type="spellEnd"/>
            <w:r>
              <w:t xml:space="preserve">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7641FF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Not Signed</w:t>
            </w: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7907D8" w:rsidTr="007951D0">
        <w:tc>
          <w:tcPr>
            <w:tcW w:w="1705" w:type="dxa"/>
          </w:tcPr>
          <w:p w:rsidR="007907D8" w:rsidRPr="00EF4ADF" w:rsidRDefault="007907D8" w:rsidP="007907D8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7907D8" w:rsidRPr="00EF4ADF" w:rsidRDefault="007907D8" w:rsidP="007907D8">
            <w:pPr>
              <w:jc w:val="center"/>
            </w:pPr>
            <w:r>
              <w:t>4/23/2020</w:t>
            </w:r>
          </w:p>
        </w:tc>
        <w:tc>
          <w:tcPr>
            <w:tcW w:w="4860" w:type="dxa"/>
          </w:tcPr>
          <w:p w:rsidR="007907D8" w:rsidRPr="00EF4ADF" w:rsidRDefault="007907D8" w:rsidP="007907D8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7D8" w:rsidRDefault="007907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7641FF" w:rsidP="00044EF2">
          <w:pPr>
            <w:pStyle w:val="Footer"/>
          </w:pPr>
          <w:r>
            <w:t xml:space="preserve">IT-14 </w:t>
          </w:r>
          <w:proofErr w:type="spellStart"/>
          <w:r>
            <w:t>OperationTestFile</w:t>
          </w:r>
          <w:proofErr w:type="spellEnd"/>
        </w:p>
      </w:tc>
      <w:tc>
        <w:tcPr>
          <w:tcW w:w="4680" w:type="dxa"/>
        </w:tcPr>
        <w:p w:rsidR="00AD4AEB" w:rsidRDefault="007641FF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7D8" w:rsidRDefault="00790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7D8" w:rsidRDefault="007907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7D8" w:rsidRDefault="007907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7D8" w:rsidRDefault="007907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1FF"/>
    <w:rsid w:val="00764542"/>
    <w:rsid w:val="007865BF"/>
    <w:rsid w:val="007907D8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1af99c04-1bf4-469b-b835-2c9ac676e0ff">IT-14</SOPNO>
    <Owner xmlns="1af99c04-1bf4-469b-b835-2c9ac676e0ff">
      <UserInfo>
        <DisplayName>Tamalur Shaikh</DisplayName>
        <AccountId>10</AccountId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45F0D0482B047A82209155F5D5B0F" ma:contentTypeVersion="10" ma:contentTypeDescription="Create a new document." ma:contentTypeScope="" ma:versionID="871204644e511e994a31d481bfa819ab">
  <xsd:schema xmlns:xsd="http://www.w3.org/2001/XMLSchema" xmlns:xs="http://www.w3.org/2001/XMLSchema" xmlns:p="http://schemas.microsoft.com/office/2006/metadata/properties" xmlns:ns2="1af99c04-1bf4-469b-b835-2c9ac676e0ff" xmlns:ns3="2121fbf3-7d07-4fd4-b567-59f5ac56a835" targetNamespace="http://schemas.microsoft.com/office/2006/metadata/properties" ma:root="true" ma:fieldsID="2f5cba11f488f3b92983858512c4ea2c" ns2:_="" ns3:_="">
    <xsd:import namespace="1af99c04-1bf4-469b-b835-2c9ac676e0ff"/>
    <xsd:import namespace="2121fbf3-7d07-4fd4-b567-59f5ac56a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SOPNO"/>
                <xsd:element ref="ns2:Owner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99c04-1bf4-469b-b835-2c9ac676e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OPNO" ma:index="14" ma:displayName="SOPNO" ma:internalName="SOPNO">
      <xsd:simpleType>
        <xsd:restriction base="dms:Text">
          <xsd:maxLength value="255"/>
        </xsd:restriction>
      </xsd:simpleType>
    </xsd:element>
    <xsd:element name="Owner" ma:index="15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1fbf3-7d07-4fd4-b567-59f5ac56a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97D512B0-C001-434A-B130-BF446E49B217}">
  <ds:schemaRefs>
    <ds:schemaRef ds:uri="http://schemas.microsoft.com/office/2006/metadata/properties"/>
    <ds:schemaRef ds:uri="http://schemas.microsoft.com/office/infopath/2007/PartnerControls"/>
    <ds:schemaRef ds:uri="1af99c04-1bf4-469b-b835-2c9ac676e0ff"/>
  </ds:schemaRefs>
</ds:datastoreItem>
</file>

<file path=customXml/itemProps2.xml><?xml version="1.0" encoding="utf-8"?>
<ds:datastoreItem xmlns:ds="http://schemas.openxmlformats.org/officeDocument/2006/customXml" ds:itemID="{22EBE425-0E10-456D-A5C6-BF727CB621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ACDC94-27A8-4437-8F39-4A43D68DC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99c04-1bf4-469b-b835-2c9ac676e0ff"/>
    <ds:schemaRef ds:uri="2121fbf3-7d07-4fd4-b567-59f5ac56a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93EB49-6D80-4540-9E73-227BE2CF8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2020-04-24T06:34:00Z</dcterms:created>
  <dcterms:modified xsi:type="dcterms:W3CDTF">2020-04-24T06:34:00Z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0x010100B7445F0D0482B047A82209155F5D5B0F</vt:lpwstr>
  </property>
</Properties>
</file>