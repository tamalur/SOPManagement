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420346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42034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IT-09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420346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420346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420346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Elhadj Diallo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2034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20346" w:rsidRPr="0003455F" w:rsidRDefault="00420346" w:rsidP="00420346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20346" w:rsidRPr="0003455F" w:rsidRDefault="00420346" w:rsidP="00420346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20346" w:rsidRPr="0003455F" w:rsidRDefault="00420346" w:rsidP="0042034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20346" w:rsidRPr="0003455F" w:rsidRDefault="00420346" w:rsidP="00420346">
            <w:pPr>
              <w:jc w:val="center"/>
            </w:pPr>
          </w:p>
        </w:tc>
      </w:tr>
      <w:tr w:rsidR="00420346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420346" w:rsidRPr="0003455F" w:rsidRDefault="00420346" w:rsidP="00420346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420346" w:rsidRPr="0003455F" w:rsidRDefault="00420346" w:rsidP="00420346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420346" w:rsidRPr="0003455F" w:rsidRDefault="00420346" w:rsidP="00420346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420346" w:rsidRPr="0003455F" w:rsidRDefault="00420346" w:rsidP="00420346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420346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420346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420346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20346" w:rsidTr="00420346">
        <w:tc>
          <w:tcPr>
            <w:tcW w:w="1705" w:type="dxa"/>
          </w:tcPr>
          <w:p w:rsidR="00420346" w:rsidRPr="00EF4ADF" w:rsidRDefault="00420346" w:rsidP="00420346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420346" w:rsidRPr="00EF4ADF" w:rsidRDefault="00420346" w:rsidP="00420346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:rsidR="00420346" w:rsidRPr="00EF4ADF" w:rsidRDefault="00420346" w:rsidP="00420346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46" w:rsidRDefault="00420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420346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420346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46" w:rsidRDefault="0042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46" w:rsidRDefault="00420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46" w:rsidRDefault="004203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46" w:rsidRDefault="00420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0346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9F35CC-BA43-4470-A98C-25639C946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2020-04-23T00:40:00Z</dcterms:created>
  <dcterms:modified xsi:type="dcterms:W3CDTF">2020-04-23T00:40:00Z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