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9A0A21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9A0A2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OCP-07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9A0A21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C8453E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9A0A21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Fraser Greig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9A0A2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A0A21" w:rsidRPr="0003455F" w:rsidRDefault="009A0A21" w:rsidP="009A0A21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A0A21" w:rsidRPr="0003455F" w:rsidRDefault="009A0A21" w:rsidP="009A0A21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A0A21" w:rsidRPr="0003455F" w:rsidRDefault="009A0A21" w:rsidP="009A0A2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A0A21" w:rsidRPr="0003455F" w:rsidRDefault="009A0A21" w:rsidP="009A0A21">
            <w:pPr>
              <w:jc w:val="center"/>
            </w:pPr>
          </w:p>
        </w:tc>
      </w:tr>
      <w:tr w:rsidR="009A0A21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9A0A21" w:rsidRPr="0003455F" w:rsidRDefault="009A0A21" w:rsidP="009A0A21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9A0A21" w:rsidRPr="0003455F" w:rsidRDefault="009A0A21" w:rsidP="009A0A21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9A0A21" w:rsidRPr="0003455F" w:rsidRDefault="009A0A21" w:rsidP="009A0A21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9A0A21" w:rsidRPr="0003455F" w:rsidRDefault="009A0A21" w:rsidP="009A0A21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9A0A21" w:rsidP="003A78D7">
            <w:r>
              <w:t>Tamalur Shaikh</w:t>
            </w:r>
          </w:p>
        </w:tc>
        <w:tc>
          <w:tcPr>
            <w:tcW w:w="2520" w:type="dxa"/>
          </w:tcPr>
          <w:p w:rsidR="003A78D7" w:rsidRPr="0003455F" w:rsidRDefault="009A0A21" w:rsidP="003A78D7">
            <w:r>
              <w:t>Int .NET Enterprise Web Portal Developer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5314DE" w:rsidTr="007951D0">
        <w:tc>
          <w:tcPr>
            <w:tcW w:w="1705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2970" w:type="dxa"/>
          </w:tcPr>
          <w:p w:rsidR="005314DE" w:rsidRPr="00EF4ADF" w:rsidRDefault="005314DE" w:rsidP="005314DE">
            <w:pPr>
              <w:jc w:val="center"/>
            </w:pPr>
          </w:p>
        </w:tc>
        <w:tc>
          <w:tcPr>
            <w:tcW w:w="4860" w:type="dxa"/>
          </w:tcPr>
          <w:p w:rsidR="005314DE" w:rsidRPr="00EF4ADF" w:rsidRDefault="005314DE" w:rsidP="005314DE"/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9A0A21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9A0A21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0A21" w:rsidRDefault="009A0A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A0A21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ADCEC-15E6-417D-A1F6-C47EA1119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2020-04-25T05:17:00Z</dcterms:created>
  <dcterms:modified xsi:type="dcterms:W3CDTF">2020-04-25T05:17:00Z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