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DC3C3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IT-12 MyTestFileTamalur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DC3C3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DC3C3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DC3C36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DC3C3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DC3C3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DC3C36" w:rsidRPr="0003455F" w:rsidRDefault="00DC3C36" w:rsidP="00DC3C36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DC3C36" w:rsidRPr="0003455F" w:rsidRDefault="00DC3C36" w:rsidP="00DC3C36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DC3C36" w:rsidRPr="0003455F" w:rsidRDefault="00DC3C36" w:rsidP="00DC3C36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DC3C36" w:rsidRPr="0003455F" w:rsidRDefault="00DC3C36" w:rsidP="00DC3C36">
            <w:pPr>
              <w:jc w:val="center"/>
            </w:pPr>
            <w:r>
              <w:t>4/25/2020</w:t>
            </w: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DC3C36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DC3C36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DC3C36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:rsidR="003A78D7" w:rsidRPr="0003455F" w:rsidRDefault="00DC3C36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4/25/2020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AF2C77" w:rsidTr="007951D0">
        <w:tc>
          <w:tcPr>
            <w:tcW w:w="1705" w:type="dxa"/>
          </w:tcPr>
          <w:p w:rsidR="00AF2C77" w:rsidRPr="00EF4ADF" w:rsidRDefault="00AF2C77" w:rsidP="00AF2C77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AF2C77" w:rsidRPr="00EF4ADF" w:rsidRDefault="00AF2C77" w:rsidP="00AF2C77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="00AF2C77" w:rsidRPr="00EF4ADF" w:rsidRDefault="00AF2C77" w:rsidP="00AF2C77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DC3C36" w:rsidP="00044EF2">
          <w:pPr>
            <w:pStyle w:val="Footer"/>
          </w:pPr>
          <w:r>
            <w:t>IT-12 MyTestFileTamalur</w:t>
          </w:r>
        </w:p>
      </w:tc>
      <w:tc>
        <w:tcPr>
          <w:tcW w:w="4680" w:type="dxa"/>
        </w:tcPr>
        <w:p w:rsidR="00AD4AEB" w:rsidRDefault="00DC3C3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77" w:rsidRDefault="00AF2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AF2C77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3C36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IT-12</SOPNO>
    <Owner xmlns="1af99c04-1bf4-469b-b835-2c9ac676e0ff">
      <UserInfo>
        <DisplayName>Tamalur Shaikh</DisplayName>
        <AccountId>10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25719EF-BF2D-485C-88F4-5E958E2C8FC8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24647A8B-2558-4E44-B487-2D9E8B04F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10A13-F5A5-45FF-9C27-23E65FBCB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A363C5-9E36-40EC-9A37-72B1F7EE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2020-04-25T19:39:00Z</dcterms:created>
  <dcterms:modified xsi:type="dcterms:W3CDTF">2020-04-25T19:39:00Z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