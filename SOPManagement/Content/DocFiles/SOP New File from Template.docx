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822D92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 New File from Template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8B034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822D92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822D92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May 25, 2020</w:t>
            </w: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822D92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Jerome Tacbad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822D92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2D92" w:rsidRPr="0003455F" w:rsidRDefault="00822D92" w:rsidP="00822D92"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822D92" w:rsidRPr="0003455F" w:rsidRDefault="00822D92" w:rsidP="00822D92"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822D92" w:rsidRPr="0003455F" w:rsidRDefault="00822D92" w:rsidP="00822D92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2D92" w:rsidRPr="0003455F" w:rsidRDefault="00822D92" w:rsidP="00822D92">
            <w:r>
              <w:t>May 25, 2020</w:t>
            </w:r>
          </w:p>
        </w:tc>
      </w:tr>
      <w:tr w:rsidR="00822D92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2D92" w:rsidRPr="0003455F" w:rsidRDefault="00822D92" w:rsidP="00822D92"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822D92" w:rsidRPr="0003455F" w:rsidRDefault="00822D92" w:rsidP="00822D92">
            <w:r>
              <w:t>Systems and Technical Analyst, TMS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822D92" w:rsidRPr="0003455F" w:rsidRDefault="00822D92" w:rsidP="00822D92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2D92" w:rsidRPr="0003455F" w:rsidRDefault="00822D92" w:rsidP="00822D92">
            <w:r>
              <w:t>May 25, 2020</w:t>
            </w: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822D92" w:rsidP="00822D92">
            <w:r>
              <w:t>TestDevUser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822D92" w:rsidP="00822D92">
            <w:r>
              <w:t>Test Dev user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822D92" w:rsidP="00822D92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822D92" w:rsidP="00822D92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May 25, 2020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697" w:rsidRDefault="00192697">
      <w:pPr>
        <w:spacing w:after="0" w:line="240" w:lineRule="auto"/>
      </w:pPr>
      <w:r>
        <w:separator/>
      </w:r>
    </w:p>
  </w:endnote>
  <w:endnote w:type="continuationSeparator" w:id="0">
    <w:p w:rsidR="00192697" w:rsidRDefault="0019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0DE" w:rsidRDefault="003D0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822D92" w:rsidP="00044EF2">
          <w:pPr>
            <w:pStyle w:val="Footer"/>
          </w:pPr>
          <w:r>
            <w:t>IT-02 SOP New File from Template</w:t>
          </w:r>
        </w:p>
      </w:tc>
      <w:tc>
        <w:tcPr>
          <w:tcW w:w="4680" w:type="dxa"/>
        </w:tcPr>
        <w:p w:rsidR="00AD4AEB" w:rsidRDefault="00822D92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0DE" w:rsidRDefault="003D0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697" w:rsidRDefault="00192697">
      <w:pPr>
        <w:spacing w:after="0" w:line="240" w:lineRule="auto"/>
      </w:pPr>
      <w:r>
        <w:separator/>
      </w:r>
    </w:p>
  </w:footnote>
  <w:footnote w:type="continuationSeparator" w:id="0">
    <w:p w:rsidR="00192697" w:rsidRDefault="00192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0DE" w:rsidRDefault="003D0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2AC" w:rsidRDefault="007362AC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F8D63A7" wp14:editId="5E34CD17">
          <wp:simplePos x="0" y="0"/>
          <wp:positionH relativeFrom="margin">
            <wp:posOffset>-38100</wp:posOffset>
          </wp:positionH>
          <wp:positionV relativeFrom="paragraph">
            <wp:posOffset>-9525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0DE" w:rsidRDefault="003D0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2697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00DE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362AC"/>
    <w:rsid w:val="00764542"/>
    <w:rsid w:val="007865BF"/>
    <w:rsid w:val="007951D0"/>
    <w:rsid w:val="007F4730"/>
    <w:rsid w:val="008030CD"/>
    <w:rsid w:val="00822D92"/>
    <w:rsid w:val="00882184"/>
    <w:rsid w:val="008932C8"/>
    <w:rsid w:val="008947FD"/>
    <w:rsid w:val="008A5072"/>
    <w:rsid w:val="008B0347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IT-02</SOPNO>
    <Owner xmlns="af3bc001-2b28-4618-ac62-3b497ea0788b">
      <UserInfo>
        <DisplayName>Jerome Tacbad</DisplayName>
        <AccountId>12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0670B0813814196F2FED9C00F95C3" ma:contentTypeVersion="6" ma:contentTypeDescription="Create a new document." ma:contentTypeScope="" ma:versionID="f9a9c84264ec327db174e5c614ecc099">
  <xsd:schema xmlns:xsd="http://www.w3.org/2001/XMLSchema" xmlns:xs="http://www.w3.org/2001/XMLSchema" xmlns:p="http://schemas.microsoft.com/office/2006/metadata/properties" xmlns:ns2="af3bc001-2b28-4618-ac62-3b497ea0788b" targetNamespace="http://schemas.microsoft.com/office/2006/metadata/properties" ma:root="true" ma:fieldsID="17518ce8f3830f25a644eb71ce665efd" ns2:_="">
    <xsd:import namespace="af3bc001-2b28-4618-ac62-3b497ea07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38E7471A-5BCA-4ECF-A1D9-7AB9D6533FF0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2.xml><?xml version="1.0" encoding="utf-8"?>
<ds:datastoreItem xmlns:ds="http://schemas.openxmlformats.org/officeDocument/2006/customXml" ds:itemID="{0ADC1F7F-E5B7-489B-AC03-0FE81145FA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8E997C-B61D-4421-AABB-6D553B34A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1C045B-B272-4BE0-8C44-EE0358B6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2020-05-25T20:19:00Z</dcterms:created>
  <dcterms:modified xsi:type="dcterms:W3CDTF">2020-05-25T20:19:00Z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0x0101004E90670B0813814196F2FED9C00F95C3</vt:lpwstr>
  </property>
</Properties>
</file>