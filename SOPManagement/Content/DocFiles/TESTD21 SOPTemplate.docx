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C42C2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TESTD21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CC42C2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CC42C2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CC42C2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CC42C2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42C2" w:rsidRPr="0003455F" w:rsidRDefault="00CC42C2" w:rsidP="00CC42C2">
            <w:r>
              <w:t>Student 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CC42C2" w:rsidRPr="0003455F" w:rsidRDefault="00CC42C2" w:rsidP="00CC42C2">
            <w:r>
              <w:t>test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CC42C2" w:rsidRPr="0003455F" w:rsidRDefault="00CC42C2" w:rsidP="00CC42C2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42C2" w:rsidRPr="0003455F" w:rsidRDefault="00CC42C2" w:rsidP="00CC42C2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CC42C2" w:rsidP="00CC42C2">
            <w:r>
              <w:t>Student 05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CC42C2" w:rsidP="00CC42C2">
            <w:r>
              <w:t>test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C42C2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CC42C2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r>
        <w:t>Hjedjhsajdhsajdasd sajdsajdsad sadjhsadjhasdhjsadhjsadjhsadjhsadjhsadjsadjsajhdsajhdsajdas</w:t>
      </w:r>
    </w:p>
    <w:p w:rsidR="001E6268" w:rsidRDefault="001E6268">
      <w:r>
        <w:t>Sdhasdhsajdashdjsa sadhjsadjhsadjsa asjhdsajhdsajhdsahdshad</w:t>
      </w:r>
    </w:p>
    <w:p w:rsidR="001E6268" w:rsidRDefault="001E6268"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r>
        <w:t>Sadsadsadsahdhsad asjdsajdjasdjasd asjdsajhdsahdsajdsa sjhdsajdhjhasdhjsadhsadsadsajhasasa</w:t>
      </w:r>
    </w:p>
    <w:p w:rsidR="001E6268" w:rsidRDefault="001E6268" w:rsidP="00462CBC">
      <w:r>
        <w:t>Asdnsadsnmsd kjsdksjadsad bb</w:t>
      </w:r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C2" w:rsidRDefault="00CC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CC42C2" w:rsidP="00044EF2">
          <w:pPr>
            <w:pStyle w:val="Footer"/>
          </w:pPr>
          <w:r>
            <w:t>TESTD21 SOPTemplate</w:t>
          </w:r>
        </w:p>
      </w:tc>
      <w:tc>
        <w:tcPr>
          <w:tcW w:w="4680" w:type="dxa"/>
        </w:tcPr>
        <w:p w:rsidR="00AD4AEB" w:rsidRDefault="00CC42C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C2" w:rsidRDefault="00CC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C2" w:rsidRDefault="00CC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C2" w:rsidRDefault="00CC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2C2" w:rsidRDefault="00CC4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C42C2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446C7-C529-4290-B330-E8C8E815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2020-05-11T05:00:00Z</dcterms:created>
  <dcterms:modified xsi:type="dcterms:W3CDTF">2020-05-11T05:00:00Z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