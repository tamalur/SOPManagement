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C7183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C718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C718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4C7183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4/8/2020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C7183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C718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C7183" w:rsidRPr="0003455F" w:rsidRDefault="004C7183" w:rsidP="004C7183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C7183" w:rsidRPr="0003455F" w:rsidRDefault="004C7183" w:rsidP="004C7183">
            <w:pPr>
              <w:jc w:val="center"/>
            </w:pPr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C7183" w:rsidRPr="0003455F" w:rsidRDefault="004C7183" w:rsidP="004C7183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C7183" w:rsidRPr="0003455F" w:rsidRDefault="004C7183" w:rsidP="004C7183">
            <w:pPr>
              <w:jc w:val="center"/>
            </w:pPr>
          </w:p>
        </w:tc>
      </w:tr>
      <w:tr w:rsidR="004C718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C7183" w:rsidRPr="0003455F" w:rsidRDefault="004C7183" w:rsidP="004C7183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C7183" w:rsidRPr="0003455F" w:rsidRDefault="004C7183" w:rsidP="004C7183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C7183" w:rsidRPr="0003455F" w:rsidRDefault="004C7183" w:rsidP="004C7183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C7183" w:rsidRPr="0003455F" w:rsidRDefault="004C7183" w:rsidP="004C7183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C7183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4C7183" w:rsidP="003A78D7">
            <w:r>
              <w:t>Quality Assurance and Regulatory Affairs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C7183" w:rsidTr="007951D0">
        <w:tc>
          <w:tcPr>
            <w:tcW w:w="1705" w:type="dxa"/>
          </w:tcPr>
          <w:p w:rsidR="004C7183" w:rsidRPr="00EF4ADF" w:rsidRDefault="004C7183" w:rsidP="004C7183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4C7183" w:rsidRPr="00EF4ADF" w:rsidRDefault="004C7183" w:rsidP="004C7183">
            <w:pPr>
              <w:jc w:val="center"/>
            </w:pPr>
            <w:r>
              <w:t>4/8/2020</w:t>
            </w:r>
          </w:p>
        </w:tc>
        <w:tc>
          <w:tcPr>
            <w:tcW w:w="4860" w:type="dxa"/>
          </w:tcPr>
          <w:p w:rsidR="004C7183" w:rsidRPr="00EF4ADF" w:rsidRDefault="004C7183" w:rsidP="004C7183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183" w:rsidRDefault="004C7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C7183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4C7183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183" w:rsidRDefault="004C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183" w:rsidRDefault="004C7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183" w:rsidRDefault="004C71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183" w:rsidRDefault="004C7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C7183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FA24C-F27F-46E5-996E-A4B17226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2020-04-09T01:47:00Z</dcterms:created>
  <dcterms:modified xsi:type="dcterms:W3CDTF">2020-04-09T01:47:00Z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