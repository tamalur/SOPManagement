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05" w:type="dxa"/>
        <w:tblLayout w:type="fixed"/>
        <w:tblLook w:val="04A0" w:firstRow="1" w:lastRow="0" w:firstColumn="1" w:lastColumn="0" w:noHBand="0" w:noVBand="1"/>
      </w:tblPr>
      <w:tblGrid>
        <w:gridCol w:w="2065"/>
        <w:gridCol w:w="2958"/>
        <w:gridCol w:w="1554"/>
        <w:gridCol w:w="2928"/>
      </w:tblGrid>
      <w:tr w:rsidR="00C8453E" w:rsidTr="00702236">
        <w:trPr>
          <w:trHeight w:val="785"/>
        </w:trPr>
        <w:tc>
          <w:tcPr>
            <w:tcW w:w="2065" w:type="dxa"/>
            <w:shd w:val="clear" w:color="auto" w:fill="099BDD" w:themeFill="text2"/>
            <w:vAlign w:val="center"/>
          </w:tcPr>
          <w:p w:rsidR="00C8453E" w:rsidRPr="0003455F" w:rsidRDefault="00C8453E" w:rsidP="00C8453E">
            <w:pPr>
              <w:pStyle w:val="Title"/>
              <w:rPr>
                <w:color w:val="2C2C2C" w:themeColor="text1"/>
                <w:sz w:val="24"/>
                <w:szCs w:val="24"/>
              </w:rPr>
            </w:pPr>
            <w:r w:rsidRPr="0003455F">
              <w:rPr>
                <w:b/>
                <w:color w:val="FFFFFF" w:themeColor="background1"/>
                <w:sz w:val="24"/>
                <w:szCs w:val="24"/>
              </w:rPr>
              <w:t>TITLE:</w:t>
            </w:r>
          </w:p>
        </w:tc>
        <w:tc>
          <w:tcPr>
            <w:tcW w:w="7440" w:type="dxa"/>
            <w:gridSpan w:val="3"/>
            <w:vAlign w:val="center"/>
          </w:tcPr>
          <w:p w:rsidR="00C8453E" w:rsidRPr="0003455F" w:rsidRDefault="00C8453E" w:rsidP="003A78D7">
            <w:pPr>
              <w:pStyle w:val="Title"/>
              <w:rPr>
                <w:sz w:val="24"/>
                <w:szCs w:val="24"/>
              </w:rPr>
            </w:pPr>
          </w:p>
        </w:tc>
      </w:tr>
      <w:tr w:rsidR="006426B4" w:rsidTr="00702236">
        <w:trPr>
          <w:trHeight w:val="610"/>
        </w:trPr>
        <w:tc>
          <w:tcPr>
            <w:tcW w:w="2065" w:type="dxa"/>
            <w:shd w:val="clear" w:color="auto" w:fill="099BDD" w:themeFill="text2"/>
            <w:vAlign w:val="center"/>
          </w:tcPr>
          <w:p w:rsidR="006426B4" w:rsidRPr="0003455F" w:rsidRDefault="006426B4" w:rsidP="006426B4">
            <w:pPr>
              <w:pStyle w:val="Title"/>
              <w:spacing w:before="240" w:line="276" w:lineRule="auto"/>
              <w:rPr>
                <w:b/>
                <w:color w:val="FFFFFF" w:themeColor="background1"/>
                <w:sz w:val="24"/>
                <w:szCs w:val="24"/>
              </w:rPr>
            </w:pPr>
            <w:bookmarkStart w:id="0" w:name="_Hlk18407173"/>
            <w:r w:rsidRPr="0003455F">
              <w:rPr>
                <w:b/>
                <w:color w:val="FFFFFF" w:themeColor="background1"/>
                <w:sz w:val="24"/>
                <w:szCs w:val="24"/>
              </w:rPr>
              <w:t>sop #:</w:t>
            </w:r>
          </w:p>
        </w:tc>
        <w:tc>
          <w:tcPr>
            <w:tcW w:w="2958" w:type="dxa"/>
            <w:shd w:val="clear" w:color="auto" w:fill="FFFFFF" w:themeFill="background1"/>
            <w:vAlign w:val="center"/>
          </w:tcPr>
          <w:p w:rsidR="006426B4" w:rsidRPr="0003455F" w:rsidRDefault="006426B4" w:rsidP="006426B4">
            <w:pPr>
              <w:pStyle w:val="Title"/>
              <w:rPr>
                <w:sz w:val="24"/>
                <w:szCs w:val="24"/>
              </w:rPr>
            </w:pPr>
          </w:p>
        </w:tc>
        <w:tc>
          <w:tcPr>
            <w:tcW w:w="1554" w:type="dxa"/>
            <w:shd w:val="clear" w:color="auto" w:fill="099BDD" w:themeFill="text2"/>
            <w:vAlign w:val="center"/>
          </w:tcPr>
          <w:p w:rsidR="006426B4" w:rsidRPr="0003455F" w:rsidRDefault="006426B4" w:rsidP="006426B4">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rsidR="006426B4" w:rsidRPr="0003455F" w:rsidRDefault="006426B4" w:rsidP="006426B4">
            <w:pPr>
              <w:pStyle w:val="Title"/>
              <w:rPr>
                <w:sz w:val="24"/>
                <w:szCs w:val="24"/>
              </w:rPr>
            </w:pPr>
          </w:p>
        </w:tc>
      </w:tr>
      <w:bookmarkEnd w:id="0"/>
      <w:tr w:rsidR="00C8453E" w:rsidTr="00702236">
        <w:trPr>
          <w:trHeight w:val="683"/>
        </w:trPr>
        <w:tc>
          <w:tcPr>
            <w:tcW w:w="2065" w:type="dxa"/>
            <w:shd w:val="clear" w:color="auto" w:fill="099BDD" w:themeFill="text2"/>
            <w:vAlign w:val="center"/>
          </w:tcPr>
          <w:p w:rsidR="00C8453E" w:rsidRPr="0003455F" w:rsidRDefault="00C8453E" w:rsidP="009774A2">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rsidR="00C8453E" w:rsidRPr="0003455F" w:rsidRDefault="00C8453E" w:rsidP="009774A2">
            <w:pPr>
              <w:spacing w:before="0"/>
              <w:rPr>
                <w:color w:val="2C2C2C" w:themeColor="text1"/>
                <w:sz w:val="24"/>
                <w:szCs w:val="24"/>
              </w:rPr>
            </w:pPr>
          </w:p>
        </w:tc>
      </w:tr>
      <w:tr w:rsidR="00F05A4E" w:rsidTr="00702236">
        <w:trPr>
          <w:trHeight w:val="647"/>
        </w:trPr>
        <w:tc>
          <w:tcPr>
            <w:tcW w:w="2065" w:type="dxa"/>
            <w:shd w:val="clear" w:color="auto" w:fill="099BDD" w:themeFill="text2"/>
            <w:vAlign w:val="center"/>
          </w:tcPr>
          <w:p w:rsidR="00F05A4E" w:rsidRPr="0003455F" w:rsidRDefault="00F05A4E" w:rsidP="00EA79A4">
            <w:pPr>
              <w:rPr>
                <w:b/>
                <w:color w:val="FFFFFF" w:themeColor="background1"/>
                <w:sz w:val="24"/>
                <w:szCs w:val="24"/>
              </w:rPr>
            </w:pPr>
            <w:r>
              <w:rPr>
                <w:b/>
                <w:color w:val="FFFFFF" w:themeColor="background1"/>
                <w:sz w:val="24"/>
                <w:szCs w:val="24"/>
              </w:rPr>
              <w:t>OWNER:</w:t>
            </w:r>
          </w:p>
        </w:tc>
        <w:tc>
          <w:tcPr>
            <w:tcW w:w="7440" w:type="dxa"/>
            <w:gridSpan w:val="3"/>
            <w:vAlign w:val="center"/>
          </w:tcPr>
          <w:p w:rsidR="00F05A4E" w:rsidRPr="0003455F" w:rsidRDefault="00F05A4E" w:rsidP="00993ECE">
            <w:pPr>
              <w:rPr>
                <w:sz w:val="24"/>
                <w:szCs w:val="24"/>
              </w:rPr>
            </w:pPr>
          </w:p>
        </w:tc>
      </w:tr>
    </w:tbl>
    <w:p w:rsidR="00195252" w:rsidRDefault="00195252" w:rsidP="009D0CB6">
      <w:pPr>
        <w:spacing w:before="0" w:after="0"/>
      </w:pPr>
    </w:p>
    <w:tbl>
      <w:tblPr>
        <w:tblStyle w:val="TableGrid"/>
        <w:tblW w:w="0" w:type="auto"/>
        <w:tblLook w:val="04A0" w:firstRow="1" w:lastRow="0" w:firstColumn="1" w:lastColumn="0" w:noHBand="0" w:noVBand="1"/>
      </w:tblPr>
      <w:tblGrid>
        <w:gridCol w:w="2425"/>
        <w:gridCol w:w="2520"/>
        <w:gridCol w:w="2610"/>
        <w:gridCol w:w="1795"/>
      </w:tblGrid>
      <w:tr w:rsidR="003860F6" w:rsidRPr="0003455F" w:rsidTr="00EA79A4">
        <w:trPr>
          <w:trHeight w:val="256"/>
        </w:trPr>
        <w:tc>
          <w:tcPr>
            <w:tcW w:w="9350" w:type="dxa"/>
            <w:gridSpan w:val="4"/>
            <w:tcBorders>
              <w:top w:val="nil"/>
              <w:left w:val="nil"/>
              <w:bottom w:val="single" w:sz="4" w:space="0" w:color="2C2C2C" w:themeColor="text1"/>
              <w:right w:val="nil"/>
            </w:tcBorders>
            <w:shd w:val="clear" w:color="auto" w:fill="auto"/>
            <w:vAlign w:val="center"/>
          </w:tcPr>
          <w:p w:rsidR="003860F6" w:rsidRPr="0003455F" w:rsidRDefault="003860F6" w:rsidP="00EA79A4">
            <w:pPr>
              <w:pStyle w:val="Heading2"/>
              <w:outlineLvl w:val="1"/>
              <w:rPr>
                <w:szCs w:val="24"/>
              </w:rPr>
            </w:pPr>
            <w:r w:rsidRPr="0003455F">
              <w:rPr>
                <w:szCs w:val="24"/>
              </w:rPr>
              <w:t>REVIEWERS</w:t>
            </w:r>
          </w:p>
        </w:tc>
      </w:tr>
      <w:tr w:rsidR="003860F6" w:rsidRPr="0003455F" w:rsidTr="00EA79A4">
        <w:trPr>
          <w:trHeight w:val="440"/>
        </w:trPr>
        <w:tc>
          <w:tcPr>
            <w:tcW w:w="2425" w:type="dxa"/>
            <w:tcBorders>
              <w:top w:val="single" w:sz="4" w:space="0" w:color="2C2C2C" w:themeColor="text1"/>
              <w:left w:val="nil"/>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sIGNATURE</w:t>
            </w:r>
          </w:p>
        </w:tc>
        <w:tc>
          <w:tcPr>
            <w:tcW w:w="1795" w:type="dxa"/>
            <w:tcBorders>
              <w:top w:val="single" w:sz="4" w:space="0" w:color="2C2C2C" w:themeColor="text1"/>
              <w:left w:val="single" w:sz="4" w:space="0" w:color="2C2C2C" w:themeColor="text1"/>
              <w:bottom w:val="single" w:sz="4" w:space="0" w:color="2C2C2C" w:themeColor="text1"/>
              <w:right w:val="nil"/>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dATE</w:t>
            </w:r>
          </w:p>
        </w:tc>
      </w:tr>
      <w:tr w:rsidR="003A78D7" w:rsidRPr="0003455F" w:rsidTr="00DB0A26">
        <w:trPr>
          <w:trHeight w:val="266"/>
        </w:trPr>
        <w:tc>
          <w:tcPr>
            <w:tcW w:w="2425" w:type="dxa"/>
            <w:tcBorders>
              <w:top w:val="single" w:sz="4" w:space="0" w:color="2C2C2C" w:themeColor="text1"/>
              <w:left w:val="nil"/>
              <w:bottom w:val="single" w:sz="4" w:space="0" w:color="2C2C2C" w:themeColor="text1"/>
              <w:right w:val="single" w:sz="4" w:space="0" w:color="2C2C2C" w:themeColor="text1"/>
            </w:tcBorders>
          </w:tcPr>
          <w:p w:rsidR="003A78D7" w:rsidRPr="0003455F" w:rsidRDefault="003A78D7" w:rsidP="00F92BD8">
            <w:pPr>
              <w:jc w:val="center"/>
            </w:pP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tcPr>
          <w:p w:rsidR="00172A18" w:rsidRPr="0003455F" w:rsidRDefault="00172A18" w:rsidP="00F92BD8">
            <w:pPr>
              <w:jc w:val="center"/>
            </w:pP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vAlign w:val="center"/>
          </w:tcPr>
          <w:p w:rsidR="003A78D7" w:rsidRPr="0003455F" w:rsidRDefault="003A78D7" w:rsidP="00F92BD8">
            <w:pPr>
              <w:jc w:val="center"/>
            </w:pPr>
          </w:p>
        </w:tc>
        <w:tc>
          <w:tcPr>
            <w:tcW w:w="1795" w:type="dxa"/>
            <w:tcBorders>
              <w:top w:val="single" w:sz="4" w:space="0" w:color="2C2C2C" w:themeColor="text1"/>
              <w:left w:val="single" w:sz="4" w:space="0" w:color="2C2C2C" w:themeColor="text1"/>
              <w:bottom w:val="single" w:sz="4" w:space="0" w:color="2C2C2C" w:themeColor="text1"/>
              <w:right w:val="nil"/>
            </w:tcBorders>
            <w:vAlign w:val="center"/>
          </w:tcPr>
          <w:p w:rsidR="003A78D7" w:rsidRPr="0003455F" w:rsidRDefault="003A78D7" w:rsidP="00F92BD8">
            <w:pPr>
              <w:jc w:val="center"/>
            </w:pPr>
          </w:p>
        </w:tc>
      </w:tr>
    </w:tbl>
    <w:p w:rsidR="001F2C77" w:rsidRPr="0003455F" w:rsidRDefault="001F2C77" w:rsidP="0035326D">
      <w:pPr>
        <w:spacing w:before="0"/>
        <w:rPr>
          <w:sz w:val="24"/>
          <w:szCs w:val="24"/>
        </w:rPr>
      </w:pPr>
    </w:p>
    <w:tbl>
      <w:tblPr>
        <w:tblStyle w:val="TableGrid"/>
        <w:tblW w:w="0" w:type="auto"/>
        <w:tblInd w:w="5" w:type="dxa"/>
        <w:tblBorders>
          <w:top w:val="none" w:sz="0" w:space="0" w:color="auto"/>
          <w:left w:val="none" w:sz="0" w:space="0" w:color="auto"/>
          <w:right w:val="none" w:sz="0" w:space="0" w:color="auto"/>
        </w:tblBorders>
        <w:tblLook w:val="04A0" w:firstRow="1" w:lastRow="0" w:firstColumn="1" w:lastColumn="0" w:noHBand="0" w:noVBand="1"/>
      </w:tblPr>
      <w:tblGrid>
        <w:gridCol w:w="2425"/>
        <w:gridCol w:w="2520"/>
        <w:gridCol w:w="2610"/>
        <w:gridCol w:w="1795"/>
      </w:tblGrid>
      <w:tr w:rsidR="008B78F0" w:rsidRPr="0003455F" w:rsidTr="00EA79A4">
        <w:trPr>
          <w:trHeight w:val="256"/>
        </w:trPr>
        <w:tc>
          <w:tcPr>
            <w:tcW w:w="9350" w:type="dxa"/>
            <w:gridSpan w:val="4"/>
            <w:shd w:val="clear" w:color="auto" w:fill="auto"/>
            <w:vAlign w:val="center"/>
          </w:tcPr>
          <w:p w:rsidR="008B78F0" w:rsidRPr="0003455F" w:rsidRDefault="00A654C0" w:rsidP="00DC0856">
            <w:pPr>
              <w:pStyle w:val="Heading2"/>
              <w:outlineLvl w:val="1"/>
              <w:rPr>
                <w:szCs w:val="24"/>
              </w:rPr>
            </w:pPr>
            <w:r>
              <w:rPr>
                <w:szCs w:val="24"/>
              </w:rPr>
              <w:t>APPROVER</w:t>
            </w:r>
          </w:p>
        </w:tc>
      </w:tr>
      <w:tr w:rsidR="008B78F0" w:rsidRPr="0003455F" w:rsidTr="00EA79A4">
        <w:trPr>
          <w:trHeight w:val="440"/>
        </w:trPr>
        <w:tc>
          <w:tcPr>
            <w:tcW w:w="2425"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sIGNATURE</w:t>
            </w:r>
          </w:p>
        </w:tc>
        <w:tc>
          <w:tcPr>
            <w:tcW w:w="1795"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dATE</w:t>
            </w:r>
          </w:p>
        </w:tc>
      </w:tr>
      <w:tr w:rsidR="003A78D7" w:rsidRPr="0003455F" w:rsidTr="00E664FF">
        <w:trPr>
          <w:trHeight w:val="266"/>
        </w:trPr>
        <w:tc>
          <w:tcPr>
            <w:tcW w:w="2425" w:type="dxa"/>
          </w:tcPr>
          <w:p w:rsidR="003A78D7" w:rsidRPr="0003455F" w:rsidRDefault="003A78D7" w:rsidP="003A78D7"/>
        </w:tc>
        <w:tc>
          <w:tcPr>
            <w:tcW w:w="2520" w:type="dxa"/>
          </w:tcPr>
          <w:p w:rsidR="003A78D7" w:rsidRPr="0003455F" w:rsidRDefault="003A78D7" w:rsidP="003A78D7"/>
        </w:tc>
        <w:tc>
          <w:tcPr>
            <w:tcW w:w="2610" w:type="dxa"/>
            <w:vAlign w:val="center"/>
          </w:tcPr>
          <w:p w:rsidR="003A78D7" w:rsidRPr="0003455F" w:rsidRDefault="003A78D7" w:rsidP="00CA48A5">
            <w:pPr>
              <w:rPr>
                <w:color w:val="2C2C2C" w:themeColor="text1"/>
              </w:rPr>
            </w:pPr>
          </w:p>
        </w:tc>
        <w:tc>
          <w:tcPr>
            <w:tcW w:w="1795" w:type="dxa"/>
            <w:vAlign w:val="center"/>
          </w:tcPr>
          <w:p w:rsidR="003A78D7" w:rsidRPr="0003455F" w:rsidRDefault="003A78D7" w:rsidP="00CA48A5">
            <w:pPr>
              <w:rPr>
                <w:color w:val="2C2C2C" w:themeColor="text1"/>
              </w:rPr>
            </w:pPr>
          </w:p>
        </w:tc>
      </w:tr>
    </w:tbl>
    <w:p w:rsidR="00F46E64" w:rsidRDefault="00F46E64"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015AF4" w:rsidRDefault="00015AF4" w:rsidP="001F2C77">
      <w:pPr>
        <w:rPr>
          <w:sz w:val="10"/>
          <w:szCs w:val="10"/>
        </w:rPr>
      </w:pPr>
    </w:p>
    <w:p w:rsidR="00015AF4" w:rsidRDefault="00015AF4" w:rsidP="001F2C77">
      <w:pPr>
        <w:rPr>
          <w:sz w:val="10"/>
          <w:szCs w:val="10"/>
        </w:rPr>
      </w:pPr>
    </w:p>
    <w:p w:rsidR="00015AF4" w:rsidRDefault="00015AF4" w:rsidP="001F2C77">
      <w:pPr>
        <w:rPr>
          <w:sz w:val="10"/>
          <w:szCs w:val="10"/>
        </w:rPr>
      </w:pPr>
    </w:p>
    <w:p w:rsidR="00015AF4" w:rsidRDefault="00015AF4" w:rsidP="001F2C77">
      <w:pPr>
        <w:rPr>
          <w:sz w:val="10"/>
          <w:szCs w:val="10"/>
        </w:rPr>
      </w:pPr>
    </w:p>
    <w:p w:rsidR="009C1B4E" w:rsidRDefault="009C1B4E" w:rsidP="001F2C77">
      <w:pPr>
        <w:rPr>
          <w:sz w:val="10"/>
          <w:szCs w:val="10"/>
        </w:rPr>
      </w:pPr>
    </w:p>
    <w:p w:rsidR="00015AF4" w:rsidRDefault="00015AF4" w:rsidP="001F2C77">
      <w:pPr>
        <w:rPr>
          <w:sz w:val="10"/>
          <w:szCs w:val="10"/>
        </w:rPr>
      </w:pPr>
    </w:p>
    <w:p w:rsidR="00015AF4" w:rsidRDefault="00015AF4" w:rsidP="001F2C77">
      <w:pPr>
        <w:rPr>
          <w:sz w:val="10"/>
          <w:szCs w:val="10"/>
        </w:rPr>
      </w:pPr>
    </w:p>
    <w:p w:rsidR="007865BF" w:rsidRPr="00462CBC" w:rsidRDefault="00462CBC" w:rsidP="00462CBC">
      <w:pPr>
        <w:pStyle w:val="Heading1"/>
      </w:pPr>
      <w:r>
        <w:lastRenderedPageBreak/>
        <w:t>1.0</w:t>
      </w:r>
      <w:r w:rsidR="004D5408">
        <w:tab/>
      </w:r>
      <w:r>
        <w:t>purpose</w:t>
      </w:r>
    </w:p>
    <w:p w:rsidR="00E55391" w:rsidRDefault="00A9183D">
      <w:r w:rsidRPr="00A9183D">
        <w:t>The purpose of this document is to describe the process for how projects are managed at Radiant by the Supply Chain Solutions</w:t>
      </w:r>
      <w:r w:rsidR="004F2E51">
        <w:t xml:space="preserve"> </w:t>
      </w:r>
      <w:r w:rsidRPr="00A9183D">
        <w:t>Design and Business Intelligence group.</w:t>
      </w:r>
    </w:p>
    <w:p w:rsidR="00462CBC" w:rsidRDefault="00462CBC" w:rsidP="00462CBC">
      <w:pPr>
        <w:pStyle w:val="Heading1"/>
      </w:pPr>
      <w:r>
        <w:t>2.0</w:t>
      </w:r>
      <w:r w:rsidR="004D5408">
        <w:tab/>
      </w:r>
      <w:r>
        <w:t>SCOPE</w:t>
      </w:r>
    </w:p>
    <w:p w:rsidR="00BE6AA2" w:rsidRDefault="00A9183D" w:rsidP="00462CBC">
      <w:r w:rsidRPr="00A9183D">
        <w:t>This workflow describes the tasks performed by the Project Manager in the Solution Design and Business Intelligence group</w:t>
      </w:r>
      <w:r w:rsidR="004F2E51">
        <w:t xml:space="preserve">. </w:t>
      </w:r>
      <w:r w:rsidRPr="00A9183D">
        <w:t>Client Integration &amp; Development department to ensuring the smooth integration implementation of strategic accounts</w:t>
      </w:r>
      <w:r w:rsidR="004F2E51">
        <w:t xml:space="preserve"> </w:t>
      </w:r>
      <w:r w:rsidRPr="00A9183D">
        <w:t xml:space="preserve">customers into the </w:t>
      </w:r>
      <w:proofErr w:type="spellStart"/>
      <w:r w:rsidR="00BE6AA2" w:rsidRPr="00A9183D">
        <w:t>Radian</w:t>
      </w:r>
      <w:r w:rsidR="00BE6AA2">
        <w:t>t</w:t>
      </w:r>
      <w:r w:rsidR="00BE6AA2" w:rsidRPr="00A9183D">
        <w:t>’</w:t>
      </w:r>
      <w:r w:rsidR="00BE6AA2">
        <w:t>s</w:t>
      </w:r>
      <w:proofErr w:type="spellEnd"/>
      <w:r w:rsidR="00BE6AA2">
        <w:t xml:space="preserve"> </w:t>
      </w:r>
      <w:r w:rsidRPr="00A9183D">
        <w:t xml:space="preserve">3PL framework network.  </w:t>
      </w:r>
    </w:p>
    <w:p w:rsidR="007865BF" w:rsidRDefault="00A9183D" w:rsidP="00462CBC">
      <w:r w:rsidRPr="00BE6AA2">
        <w:rPr>
          <w:b/>
        </w:rPr>
        <w:t>Note:</w:t>
      </w:r>
      <w:r w:rsidRPr="00A9183D">
        <w:t xml:space="preserve"> The documented process represents a general plan and does not reflect the detail variation from project to project. Also, the detail and degree of project management and integration (partial outsource vs. full outsource) will be decided between Radiant and the client.</w:t>
      </w:r>
    </w:p>
    <w:p w:rsidR="00462CBC" w:rsidRDefault="00462CBC" w:rsidP="00462CBC">
      <w:pPr>
        <w:pStyle w:val="Heading1"/>
      </w:pPr>
      <w:r>
        <w:t>3.0</w:t>
      </w:r>
      <w:r w:rsidR="004D5408">
        <w:tab/>
      </w:r>
      <w:r>
        <w:t>equipment</w:t>
      </w:r>
    </w:p>
    <w:p w:rsidR="005314DE" w:rsidRDefault="00A9183D" w:rsidP="00462CBC">
      <w:r w:rsidRPr="00A9183D">
        <w:t>N/A</w:t>
      </w:r>
    </w:p>
    <w:p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rsidTr="00E26DE4">
        <w:tc>
          <w:tcPr>
            <w:tcW w:w="2700" w:type="dxa"/>
            <w:shd w:val="clear" w:color="auto" w:fill="C9ECFC" w:themeFill="text2" w:themeFillTint="33"/>
          </w:tcPr>
          <w:p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rsidR="005314DE" w:rsidRPr="003F5319" w:rsidRDefault="00E26DE4" w:rsidP="005314DE">
            <w:pPr>
              <w:jc w:val="center"/>
              <w:rPr>
                <w:b/>
                <w:sz w:val="24"/>
                <w:szCs w:val="24"/>
              </w:rPr>
            </w:pPr>
            <w:r w:rsidRPr="003F5319">
              <w:rPr>
                <w:b/>
                <w:sz w:val="24"/>
                <w:szCs w:val="24"/>
              </w:rPr>
              <w:t>Explanation</w:t>
            </w:r>
          </w:p>
        </w:tc>
      </w:tr>
      <w:tr w:rsidR="00A9183D" w:rsidTr="00E26DE4">
        <w:tc>
          <w:tcPr>
            <w:tcW w:w="2700" w:type="dxa"/>
          </w:tcPr>
          <w:p w:rsidR="00A9183D" w:rsidRPr="00866DD1" w:rsidRDefault="00A9183D" w:rsidP="00A9183D">
            <w:r w:rsidRPr="00866DD1">
              <w:t>DSDBI</w:t>
            </w:r>
          </w:p>
        </w:tc>
        <w:tc>
          <w:tcPr>
            <w:tcW w:w="6840" w:type="dxa"/>
          </w:tcPr>
          <w:p w:rsidR="00A9183D" w:rsidRPr="00866DD1" w:rsidRDefault="00A9183D" w:rsidP="00A9183D">
            <w:r w:rsidRPr="00866DD1">
              <w:t>Director of Solution Design and Business Intelligence</w:t>
            </w:r>
          </w:p>
        </w:tc>
      </w:tr>
      <w:tr w:rsidR="00A9183D" w:rsidTr="00E26DE4">
        <w:tc>
          <w:tcPr>
            <w:tcW w:w="2700" w:type="dxa"/>
          </w:tcPr>
          <w:p w:rsidR="00A9183D" w:rsidRPr="00866DD1" w:rsidRDefault="00A9183D" w:rsidP="00A9183D">
            <w:r w:rsidRPr="00866DD1">
              <w:t>PM</w:t>
            </w:r>
          </w:p>
        </w:tc>
        <w:tc>
          <w:tcPr>
            <w:tcW w:w="6840" w:type="dxa"/>
          </w:tcPr>
          <w:p w:rsidR="00A9183D" w:rsidRDefault="00A9183D" w:rsidP="00A9183D">
            <w:r w:rsidRPr="00866DD1">
              <w:t>Project Manager</w:t>
            </w:r>
          </w:p>
        </w:tc>
      </w:tr>
    </w:tbl>
    <w:p w:rsidR="00E26DE4" w:rsidRDefault="00E26DE4" w:rsidP="00462CBC"/>
    <w:p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rsidTr="003F5319">
        <w:tc>
          <w:tcPr>
            <w:tcW w:w="2880" w:type="dxa"/>
            <w:shd w:val="clear" w:color="auto" w:fill="C9ECFC" w:themeFill="text2" w:themeFillTint="33"/>
          </w:tcPr>
          <w:p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rsidR="00100583" w:rsidRPr="003F5319" w:rsidRDefault="00100583" w:rsidP="00100583">
            <w:pPr>
              <w:jc w:val="center"/>
              <w:rPr>
                <w:b/>
                <w:sz w:val="24"/>
                <w:szCs w:val="24"/>
              </w:rPr>
            </w:pPr>
            <w:r w:rsidRPr="003F5319">
              <w:rPr>
                <w:b/>
                <w:sz w:val="24"/>
                <w:szCs w:val="24"/>
              </w:rPr>
              <w:t>Activity</w:t>
            </w:r>
          </w:p>
        </w:tc>
      </w:tr>
      <w:tr w:rsidR="00A9183D" w:rsidTr="003F5319">
        <w:tc>
          <w:tcPr>
            <w:tcW w:w="2880" w:type="dxa"/>
          </w:tcPr>
          <w:p w:rsidR="00A9183D" w:rsidRPr="00A81F65" w:rsidRDefault="00A9183D" w:rsidP="00A9183D">
            <w:pPr>
              <w:jc w:val="right"/>
              <w:rPr>
                <w:rFonts w:cs="Calibri"/>
                <w:b/>
              </w:rPr>
            </w:pPr>
            <w:r w:rsidRPr="00A2487F">
              <w:rPr>
                <w:rFonts w:cs="Calibri"/>
                <w:b/>
              </w:rPr>
              <w:t xml:space="preserve">Director </w:t>
            </w:r>
            <w:r w:rsidRPr="00A81F65">
              <w:rPr>
                <w:rFonts w:cs="Calibri"/>
                <w:b/>
              </w:rPr>
              <w:t>Solution Design and Business Intelligence</w:t>
            </w:r>
          </w:p>
        </w:tc>
        <w:tc>
          <w:tcPr>
            <w:tcW w:w="6660" w:type="dxa"/>
          </w:tcPr>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adherence to this workflow by the Project Managers.</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that projects are tracking to set timelines and working with customers to facilitate the completion of the project.</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monitor costs and provide input on the management of the project</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assist in the removal of any barriers to the continued progress of the project.</w:t>
            </w:r>
          </w:p>
        </w:tc>
      </w:tr>
      <w:tr w:rsidR="00A9183D" w:rsidTr="003F5319">
        <w:tc>
          <w:tcPr>
            <w:tcW w:w="2880" w:type="dxa"/>
          </w:tcPr>
          <w:p w:rsidR="00A9183D" w:rsidRPr="00A2487F" w:rsidRDefault="00A9183D" w:rsidP="00A9183D">
            <w:pPr>
              <w:jc w:val="right"/>
              <w:rPr>
                <w:rFonts w:cs="Calibri"/>
                <w:b/>
              </w:rPr>
            </w:pPr>
            <w:r w:rsidRPr="00A2487F">
              <w:rPr>
                <w:rFonts w:cs="Calibri"/>
                <w:b/>
              </w:rPr>
              <w:lastRenderedPageBreak/>
              <w:t>Project Manager</w:t>
            </w:r>
          </w:p>
        </w:tc>
        <w:tc>
          <w:tcPr>
            <w:tcW w:w="6660" w:type="dxa"/>
          </w:tcPr>
          <w:p w:rsidR="00A9183D" w:rsidRPr="00A81F65" w:rsidRDefault="00A9183D" w:rsidP="00A9183D">
            <w:pPr>
              <w:pStyle w:val="ListParagraph"/>
              <w:numPr>
                <w:ilvl w:val="0"/>
                <w:numId w:val="4"/>
              </w:numPr>
              <w:rPr>
                <w:rFonts w:cs="Calibri"/>
              </w:rPr>
            </w:pPr>
            <w:r w:rsidRPr="00A81F65">
              <w:rPr>
                <w:rFonts w:cs="Calibri"/>
              </w:rPr>
              <w:t>It is the responsibility of the assigned project manager to ensure that service is delivered to the best capacity in accordance with this procedure</w:t>
            </w:r>
          </w:p>
        </w:tc>
      </w:tr>
    </w:tbl>
    <w:p w:rsidR="003A78D7" w:rsidRDefault="003A78D7" w:rsidP="00462CBC"/>
    <w:p w:rsidR="00915DB1" w:rsidRDefault="00915DB1" w:rsidP="00915DB1">
      <w:pPr>
        <w:pStyle w:val="Heading1"/>
      </w:pPr>
      <w:r>
        <w:t>6.0</w:t>
      </w:r>
      <w:r w:rsidR="004D5408">
        <w:tab/>
      </w:r>
      <w:r w:rsidR="00135E78">
        <w:t>policy</w:t>
      </w:r>
    </w:p>
    <w:p w:rsidR="00A9183D" w:rsidRDefault="00DC771E" w:rsidP="00A9183D">
      <w:pPr>
        <w:pStyle w:val="Heading2"/>
      </w:pPr>
      <w:r>
        <w:t>6.1</w:t>
      </w:r>
      <w:r>
        <w:tab/>
      </w:r>
      <w:r w:rsidR="00A9183D" w:rsidRPr="00A9183D">
        <w:t>NEW ACCOUNT ON-BOARDING</w:t>
      </w:r>
    </w:p>
    <w:p w:rsidR="004F2E51" w:rsidRDefault="004F2E51" w:rsidP="002353DD">
      <w:pPr>
        <w:pStyle w:val="ListParagraph"/>
        <w:numPr>
          <w:ilvl w:val="0"/>
          <w:numId w:val="18"/>
        </w:numPr>
        <w:tabs>
          <w:tab w:val="left" w:pos="810"/>
        </w:tabs>
        <w:spacing w:line="240" w:lineRule="auto"/>
        <w:ind w:hanging="720"/>
        <w:rPr>
          <w:rFonts w:cs="Calibri"/>
        </w:rPr>
      </w:pPr>
      <w:r w:rsidRPr="006410C2">
        <w:rPr>
          <w:rFonts w:cs="Calibri"/>
        </w:rPr>
        <w:t xml:space="preserve">Director of Solution Design and Business Intelligence (DSDBI), working with sales, IT, the Project Manager (PM) and the customer will scope the project and confirm the need for a 3PL solution </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will work with the Project Plan template as a checklist of tasks that need to be completed. This will help establish the scope of the project.</w:t>
      </w:r>
    </w:p>
    <w:p w:rsidR="006410C2" w:rsidRPr="006410C2" w:rsidRDefault="006410C2" w:rsidP="002353DD">
      <w:pPr>
        <w:pStyle w:val="ListParagraph"/>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will create an initial project plan or schedule of activities involving the departments and resources required.  </w:t>
      </w:r>
    </w:p>
    <w:p w:rsidR="006410C2" w:rsidRDefault="002353DD" w:rsidP="002353DD">
      <w:pPr>
        <w:pStyle w:val="ListParagraph"/>
        <w:tabs>
          <w:tab w:val="left" w:pos="720"/>
        </w:tabs>
        <w:spacing w:line="240" w:lineRule="auto"/>
        <w:ind w:hanging="720"/>
        <w:rPr>
          <w:rFonts w:cs="Calibri"/>
        </w:rPr>
      </w:pPr>
      <w:r>
        <w:rPr>
          <w:rFonts w:cs="Calibri"/>
          <w:b/>
        </w:rPr>
        <w:tab/>
      </w:r>
      <w:r w:rsidR="004F2E51" w:rsidRPr="006410C2">
        <w:rPr>
          <w:rFonts w:cs="Calibri"/>
          <w:b/>
        </w:rPr>
        <w:t>Note:</w:t>
      </w:r>
      <w:r w:rsidR="004F2E51" w:rsidRPr="006410C2">
        <w:rPr>
          <w:rFonts w:cs="Calibri"/>
        </w:rPr>
        <w:t xml:space="preserve"> Specific departments such as IT are highly constrained so the PM must make sure that IT has </w:t>
      </w:r>
      <w:proofErr w:type="gramStart"/>
      <w:r w:rsidR="004F2E51" w:rsidRPr="006410C2">
        <w:rPr>
          <w:rFonts w:cs="Calibri"/>
        </w:rPr>
        <w:t>sufficient</w:t>
      </w:r>
      <w:proofErr w:type="gramEnd"/>
      <w:r w:rsidR="004F2E51" w:rsidRPr="006410C2">
        <w:rPr>
          <w:rFonts w:cs="Calibri"/>
        </w:rPr>
        <w:t xml:space="preserve"> time to meet the timelines for the deliverables</w:t>
      </w:r>
    </w:p>
    <w:p w:rsidR="004F2E51" w:rsidRPr="006410C2" w:rsidRDefault="004F2E51" w:rsidP="002353DD">
      <w:pPr>
        <w:pStyle w:val="ListParagraph"/>
        <w:tabs>
          <w:tab w:val="left" w:pos="720"/>
        </w:tabs>
        <w:spacing w:line="240" w:lineRule="auto"/>
        <w:ind w:hanging="720"/>
        <w:rPr>
          <w:rFonts w:cs="Calibri"/>
        </w:rPr>
      </w:pPr>
      <w:r w:rsidRPr="006410C2">
        <w:rPr>
          <w:rFonts w:cs="Calibri"/>
        </w:rPr>
        <w:t xml:space="preserve">  </w:t>
      </w: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will review the proposed project plan with the team and </w:t>
      </w:r>
      <w:proofErr w:type="gramStart"/>
      <w:r w:rsidRPr="006410C2">
        <w:rPr>
          <w:rFonts w:cs="Calibri"/>
        </w:rPr>
        <w:t>make adjustments to</w:t>
      </w:r>
      <w:proofErr w:type="gramEnd"/>
      <w:r w:rsidRPr="006410C2">
        <w:rPr>
          <w:rFonts w:cs="Calibri"/>
        </w:rPr>
        <w:t xml:space="preserve"> the project as required.</w:t>
      </w:r>
    </w:p>
    <w:p w:rsidR="004F2E51" w:rsidRDefault="002353DD" w:rsidP="002353D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This may include external resources such as the clients or outside contractors.</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is responsible for ensuring that all documentation related to the project is centralized and accessible to all parties. </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Arrange a kick-off meeting with the customer and your team members. During this meeting, the PM and team members will gather as much information about the customer’s supply chain as possible. Work through as much of the Project plan template as possible. </w:t>
      </w:r>
    </w:p>
    <w:p w:rsidR="006410C2" w:rsidRPr="006410C2" w:rsidRDefault="006410C2" w:rsidP="002353DD">
      <w:pPr>
        <w:pStyle w:val="ListParagraph"/>
        <w:tabs>
          <w:tab w:val="left" w:pos="720"/>
        </w:tabs>
        <w:ind w:hanging="720"/>
        <w:rPr>
          <w:rFonts w:cs="Calibri"/>
        </w:rPr>
      </w:pPr>
    </w:p>
    <w:p w:rsidR="004F2E51" w:rsidRDefault="004F2E51" w:rsidP="002353DD">
      <w:pPr>
        <w:pStyle w:val="ListParagraph"/>
        <w:numPr>
          <w:ilvl w:val="1"/>
          <w:numId w:val="19"/>
        </w:numPr>
        <w:tabs>
          <w:tab w:val="left" w:pos="720"/>
        </w:tabs>
        <w:spacing w:line="240" w:lineRule="auto"/>
        <w:ind w:left="720" w:hanging="720"/>
        <w:rPr>
          <w:rFonts w:cs="Calibri"/>
        </w:rPr>
      </w:pPr>
      <w:r w:rsidRPr="006410C2">
        <w:rPr>
          <w:rFonts w:cs="Calibri"/>
        </w:rPr>
        <w:t>Set up next meetings, assign work to team members and establish lines of communication between key parties on the client’s side and at Radiant.</w:t>
      </w:r>
    </w:p>
    <w:p w:rsidR="006410C2" w:rsidRPr="006410C2" w:rsidRDefault="006410C2" w:rsidP="002353DD">
      <w:pPr>
        <w:pStyle w:val="ListParagraph"/>
        <w:tabs>
          <w:tab w:val="left" w:pos="720"/>
        </w:tabs>
        <w:spacing w:line="240" w:lineRule="auto"/>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and team members should take notes throughout the meeting to record information provided by the client and to establish how the client and Radiant will collaborate on the project.</w:t>
      </w:r>
    </w:p>
    <w:p w:rsidR="004F2E51" w:rsidRDefault="002353DD" w:rsidP="002353D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The PM will ultimately be responsible for adjusting the project plan as information becomes available.</w:t>
      </w:r>
    </w:p>
    <w:p w:rsidR="006410C2" w:rsidRPr="006410C2" w:rsidRDefault="006410C2" w:rsidP="002353DD">
      <w:pPr>
        <w:pStyle w:val="ListParagraph"/>
        <w:tabs>
          <w:tab w:val="left" w:pos="720"/>
        </w:tabs>
        <w:spacing w:line="240" w:lineRule="auto"/>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Disseminate notes and updated project plan to the client as confirmation of understanding of project scope and timelines. Adjust timelines as required.</w:t>
      </w:r>
    </w:p>
    <w:p w:rsidR="004F2E51" w:rsidRPr="006410C2" w:rsidRDefault="004F2E51" w:rsidP="002353DD">
      <w:pPr>
        <w:pStyle w:val="ListParagraph"/>
        <w:tabs>
          <w:tab w:val="left" w:pos="720"/>
        </w:tabs>
        <w:spacing w:line="240" w:lineRule="auto"/>
        <w:ind w:hanging="720"/>
        <w:rPr>
          <w:rFonts w:cs="Calibri"/>
        </w:rPr>
      </w:pPr>
      <w:r w:rsidRPr="006410C2">
        <w:rPr>
          <w:rFonts w:cs="Calibri"/>
        </w:rPr>
        <w:t xml:space="preserve"> </w:t>
      </w: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will establish a finalized project plan identifying the critical path and key milestones and deliverables. This project plan will be disseminated to all parties.</w:t>
      </w:r>
    </w:p>
    <w:p w:rsidR="004F2E51" w:rsidRP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lastRenderedPageBreak/>
        <w:t xml:space="preserve">The PM will set meetings at regular intervals with the internal team and with customer (when possible) to discuss the progress of the project, timelines, constraints and barriers to completion through the duration of the project. </w:t>
      </w:r>
    </w:p>
    <w:p w:rsidR="006410C2" w:rsidRDefault="006410C2" w:rsidP="006410C2">
      <w:pPr>
        <w:pStyle w:val="Heading2"/>
      </w:pPr>
      <w:r>
        <w:t>6.2</w:t>
      </w:r>
      <w:r>
        <w:tab/>
        <w:t>MANAGING SPECIAL CUSTOMER INITIATIVES AND INTERNAL PROJECTS</w:t>
      </w:r>
    </w:p>
    <w:p w:rsidR="006410C2" w:rsidRDefault="006410C2" w:rsidP="002353DD">
      <w:pPr>
        <w:pStyle w:val="ListParagraph"/>
        <w:numPr>
          <w:ilvl w:val="0"/>
          <w:numId w:val="20"/>
        </w:numPr>
        <w:ind w:hanging="720"/>
      </w:pPr>
      <w:r>
        <w:t xml:space="preserve"> Operational managers working on the account or the designated PM and the Supply Chain Analysts will over time seek to ‘optimize’ the client’s supply chain to find potential cost-savings. From time to time, these optimization or cost-savings ideas may come from the customer.  Internal Projects may also arise that require a formal project management approach.</w:t>
      </w:r>
    </w:p>
    <w:p w:rsidR="006410C2" w:rsidRDefault="006410C2" w:rsidP="002353DD">
      <w:pPr>
        <w:pStyle w:val="ListParagraph"/>
      </w:pPr>
      <w:r w:rsidRPr="006410C2">
        <w:rPr>
          <w:b/>
        </w:rPr>
        <w:t>Note:</w:t>
      </w:r>
      <w:r>
        <w:t xml:space="preserve"> Internally, Radiant should always be reviewing the business to see if there are ways to improve our margins.</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Any cost savings or optimization opportunities should be discussed internally with the Radiant Supply Chain Solutions Design and Business Intelligence team and any other relevant internal parties for validation before presenting to the client. </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internal consensus is achieved, the PM or DSCSDSDBI will schedule a meeting with the client.</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the proposed initiative or optimization will have an impact on the client’s supply chain, or will require client resources, it must be discussed and approved prior to implementation. This may include any associated additional costs.  </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the client approves the initiative or optimization, the PM and/or the DSCSDSDBI will be responsible for assembling the team that will work on the project (Note: this may include members from the client’s business) </w:t>
      </w:r>
    </w:p>
    <w:p w:rsidR="006410C2" w:rsidRDefault="006410C2" w:rsidP="002353DD">
      <w:pPr>
        <w:pStyle w:val="ListParagraph"/>
        <w:ind w:hanging="720"/>
      </w:pPr>
      <w:bookmarkStart w:id="1" w:name="_GoBack"/>
      <w:bookmarkEnd w:id="1"/>
    </w:p>
    <w:p w:rsidR="006410C2" w:rsidRDefault="006410C2" w:rsidP="002353DD">
      <w:pPr>
        <w:pStyle w:val="ListParagraph"/>
        <w:numPr>
          <w:ilvl w:val="0"/>
          <w:numId w:val="20"/>
        </w:numPr>
        <w:ind w:hanging="720"/>
      </w:pPr>
      <w:r>
        <w:t xml:space="preserve"> The PM will create a project plan or schedule for implementation which will be shared with the customer.  </w:t>
      </w:r>
    </w:p>
    <w:p w:rsidR="006410C2" w:rsidRDefault="006410C2" w:rsidP="002353DD">
      <w:pPr>
        <w:pStyle w:val="ListParagraph"/>
        <w:ind w:hanging="720"/>
      </w:pPr>
    </w:p>
    <w:p w:rsidR="00DC771E" w:rsidRDefault="006410C2" w:rsidP="002353DD">
      <w:pPr>
        <w:pStyle w:val="ListParagraph"/>
        <w:numPr>
          <w:ilvl w:val="0"/>
          <w:numId w:val="20"/>
        </w:numPr>
        <w:ind w:hanging="720"/>
      </w:pPr>
      <w:r>
        <w:t xml:space="preserve"> Once the initiative is started, the PM is responsible for ensuring the project is tracking to meet deadlines. The PM may review with DSCSDSDBI to help remove barriers to the completion of the project.</w:t>
      </w:r>
    </w:p>
    <w:p w:rsidR="00915DB1" w:rsidRDefault="00733202" w:rsidP="00915DB1">
      <w:pPr>
        <w:pStyle w:val="Heading1"/>
      </w:pPr>
      <w:r>
        <w:t>7</w:t>
      </w:r>
      <w:r w:rsidR="00915DB1">
        <w:t>.0</w:t>
      </w:r>
      <w:r w:rsidR="004D5408">
        <w:tab/>
      </w:r>
      <w:r w:rsidR="00915DB1">
        <w:t>r</w:t>
      </w:r>
      <w:r w:rsidR="00DC771E">
        <w:t>eferences</w:t>
      </w:r>
    </w:p>
    <w:p w:rsidR="00733202" w:rsidRDefault="004D0821" w:rsidP="00462CBC">
      <w:r>
        <w:t xml:space="preserve"> </w:t>
      </w:r>
      <w:r w:rsidR="00A9183D">
        <w:t>N/A</w:t>
      </w:r>
    </w:p>
    <w:p w:rsidR="00DC771E" w:rsidRDefault="00DC771E">
      <w:r>
        <w:br w:type="page"/>
      </w:r>
    </w:p>
    <w:p w:rsidR="00915DB1" w:rsidRDefault="007951D0" w:rsidP="00915DB1">
      <w:pPr>
        <w:pStyle w:val="Heading1"/>
      </w:pPr>
      <w:r>
        <w:lastRenderedPageBreak/>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rsidTr="007951D0">
        <w:tc>
          <w:tcPr>
            <w:tcW w:w="1705" w:type="dxa"/>
            <w:shd w:val="clear" w:color="auto" w:fill="C9ECFC" w:themeFill="text2" w:themeFillTint="33"/>
          </w:tcPr>
          <w:p w:rsidR="005314DE" w:rsidRPr="005314DE" w:rsidRDefault="005314DE" w:rsidP="005314DE">
            <w:pPr>
              <w:jc w:val="center"/>
              <w:rPr>
                <w:b/>
              </w:rPr>
            </w:pPr>
            <w:r w:rsidRPr="005314DE">
              <w:rPr>
                <w:b/>
              </w:rPr>
              <w:t>Revision #</w:t>
            </w:r>
          </w:p>
        </w:tc>
        <w:tc>
          <w:tcPr>
            <w:tcW w:w="2970" w:type="dxa"/>
            <w:shd w:val="clear" w:color="auto" w:fill="C9ECFC" w:themeFill="text2" w:themeFillTint="33"/>
          </w:tcPr>
          <w:p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rsidR="005314DE" w:rsidRPr="005314DE" w:rsidRDefault="005314DE" w:rsidP="005314DE">
            <w:pPr>
              <w:jc w:val="center"/>
              <w:rPr>
                <w:b/>
              </w:rPr>
            </w:pPr>
            <w:r w:rsidRPr="005314DE">
              <w:rPr>
                <w:b/>
              </w:rPr>
              <w:t>Description</w:t>
            </w:r>
          </w:p>
        </w:tc>
      </w:tr>
      <w:tr w:rsidR="00A9183D" w:rsidRPr="00A81F65" w:rsidTr="00A81F65">
        <w:tc>
          <w:tcPr>
            <w:tcW w:w="1705" w:type="dxa"/>
          </w:tcPr>
          <w:p w:rsidR="00A9183D" w:rsidRPr="00A2487F" w:rsidRDefault="00A9183D" w:rsidP="00A81F65">
            <w:pPr>
              <w:jc w:val="center"/>
              <w:rPr>
                <w:rFonts w:cs="Calibri"/>
              </w:rPr>
            </w:pPr>
          </w:p>
        </w:tc>
        <w:tc>
          <w:tcPr>
            <w:tcW w:w="2970" w:type="dxa"/>
          </w:tcPr>
          <w:p w:rsidR="00A9183D" w:rsidRPr="00A81F65" w:rsidRDefault="00A9183D" w:rsidP="00A81F65">
            <w:pPr>
              <w:jc w:val="center"/>
              <w:rPr>
                <w:rFonts w:cs="Calibri"/>
              </w:rPr>
            </w:pPr>
          </w:p>
        </w:tc>
        <w:tc>
          <w:tcPr>
            <w:tcW w:w="4860" w:type="dxa"/>
          </w:tcPr>
          <w:p w:rsidR="00A9183D" w:rsidRPr="00A81F65" w:rsidRDefault="00A9183D" w:rsidP="00A81F65">
            <w:pPr>
              <w:rPr>
                <w:rFonts w:cs="Calibri"/>
              </w:rPr>
            </w:pPr>
          </w:p>
        </w:tc>
      </w:tr>
    </w:tbl>
    <w:p w:rsidR="00462CBC" w:rsidRDefault="00462CBC" w:rsidP="00462CBC"/>
    <w:p w:rsidR="00462CBC" w:rsidRDefault="00462CBC" w:rsidP="00462CBC"/>
    <w:p w:rsidR="00462CBC" w:rsidRDefault="00462CBC" w:rsidP="00462CBC"/>
    <w:p w:rsidR="00462CBC" w:rsidRDefault="00462CBC" w:rsidP="00462CBC"/>
    <w:p w:rsidR="00462CBC" w:rsidRDefault="00462CBC" w:rsidP="00462CBC"/>
    <w:p w:rsidR="00462CBC" w:rsidRDefault="00462CBC" w:rsidP="00462CBC"/>
    <w:p w:rsidR="00462CBC" w:rsidRPr="00462CBC" w:rsidRDefault="00462CBC" w:rsidP="00462CBC"/>
    <w:sectPr w:rsidR="00462CBC" w:rsidRPr="00462CBC">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D0D" w:rsidRDefault="007C5D0D">
      <w:pPr>
        <w:spacing w:after="0" w:line="240" w:lineRule="auto"/>
      </w:pPr>
      <w:r>
        <w:separator/>
      </w:r>
    </w:p>
  </w:endnote>
  <w:endnote w:type="continuationSeparator" w:id="0">
    <w:p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rsidTr="00044EF2">
      <w:tc>
        <w:tcPr>
          <w:tcW w:w="4590" w:type="dxa"/>
        </w:tcPr>
        <w:p w:rsidR="00AD4AEB" w:rsidRDefault="00AD4AEB" w:rsidP="00044EF2">
          <w:pPr>
            <w:pStyle w:val="Footer"/>
          </w:pPr>
        </w:p>
      </w:tc>
      <w:tc>
        <w:tcPr>
          <w:tcW w:w="4680" w:type="dxa"/>
        </w:tcPr>
        <w:p w:rsidR="00AD4AEB" w:rsidRDefault="002168DF">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rsidR="00A26FCB" w:rsidRPr="00CA0831" w:rsidRDefault="00A26FCB" w:rsidP="00AD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D0D" w:rsidRDefault="007C5D0D">
      <w:pPr>
        <w:spacing w:after="0" w:line="240" w:lineRule="auto"/>
      </w:pPr>
      <w:r>
        <w:separator/>
      </w:r>
    </w:p>
  </w:footnote>
  <w:footnote w:type="continuationSeparator" w:id="0">
    <w:p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79" w:rsidRDefault="00632779">
    <w:pPr>
      <w:pStyle w:val="Header"/>
    </w:pPr>
    <w:r>
      <w:rPr>
        <w:noProof/>
        <w:lang w:eastAsia="en-US"/>
      </w:rPr>
      <w:drawing>
        <wp:anchor distT="0" distB="0" distL="114300" distR="114300" simplePos="0" relativeHeight="251659264" behindDoc="0" locked="0" layoutInCell="1" allowOverlap="1" wp14:anchorId="1E216830" wp14:editId="02A6B3BC">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8"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11EB2"/>
    <w:multiLevelType w:val="hybridMultilevel"/>
    <w:tmpl w:val="999207C6"/>
    <w:lvl w:ilvl="0" w:tplc="E8DCDDBA">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85E2F"/>
    <w:multiLevelType w:val="hybridMultilevel"/>
    <w:tmpl w:val="13248D50"/>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93F7F"/>
    <w:multiLevelType w:val="hybridMultilevel"/>
    <w:tmpl w:val="4936F914"/>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048475B"/>
    <w:multiLevelType w:val="hybridMultilevel"/>
    <w:tmpl w:val="7EFAD99C"/>
    <w:lvl w:ilvl="0" w:tplc="ABF8C2EE">
      <w:start w:val="1"/>
      <w:numFmt w:val="decimal"/>
      <w:lvlText w:val="6.1.%1"/>
      <w:lvlJc w:val="left"/>
      <w:pPr>
        <w:ind w:left="720" w:hanging="360"/>
      </w:pPr>
      <w:rPr>
        <w:rFonts w:hint="default"/>
      </w:rPr>
    </w:lvl>
    <w:lvl w:ilvl="1" w:tplc="470C2B7A">
      <w:start w:val="1"/>
      <w:numFmt w:val="decimal"/>
      <w:lvlText w:val="6.1.6.%2"/>
      <w:lvlJc w:val="left"/>
      <w:pPr>
        <w:ind w:left="1440" w:hanging="360"/>
      </w:pPr>
      <w:rPr>
        <w:rFonts w:hint="default"/>
      </w:r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B51DCA"/>
    <w:multiLevelType w:val="multilevel"/>
    <w:tmpl w:val="E104D702"/>
    <w:lvl w:ilvl="0">
      <w:start w:val="1"/>
      <w:numFmt w:val="decimal"/>
      <w:lvlText w:val="6.2.%1"/>
      <w:lvlJc w:val="left"/>
      <w:pPr>
        <w:ind w:left="720" w:hanging="360"/>
      </w:pPr>
      <w:rPr>
        <w:rFonts w:hint="default"/>
      </w:rPr>
    </w:lvl>
    <w:lvl w:ilvl="1">
      <w:start w:val="1"/>
      <w:numFmt w:val="decimal"/>
      <w:lvlText w:val="6.1.7.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96A2857"/>
    <w:multiLevelType w:val="hybridMultilevel"/>
    <w:tmpl w:val="935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
  </w:num>
  <w:num w:numId="5">
    <w:abstractNumId w:val="2"/>
  </w:num>
  <w:num w:numId="6">
    <w:abstractNumId w:val="0"/>
  </w:num>
  <w:num w:numId="7">
    <w:abstractNumId w:val="7"/>
  </w:num>
  <w:num w:numId="8">
    <w:abstractNumId w:val="6"/>
  </w:num>
  <w:num w:numId="9">
    <w:abstractNumId w:val="8"/>
  </w:num>
  <w:num w:numId="10">
    <w:abstractNumId w:val="14"/>
  </w:num>
  <w:num w:numId="11">
    <w:abstractNumId w:val="4"/>
  </w:num>
  <w:num w:numId="12">
    <w:abstractNumId w:val="15"/>
  </w:num>
  <w:num w:numId="13">
    <w:abstractNumId w:val="17"/>
  </w:num>
  <w:num w:numId="14">
    <w:abstractNumId w:val="3"/>
  </w:num>
  <w:num w:numId="15">
    <w:abstractNumId w:val="19"/>
  </w:num>
  <w:num w:numId="16">
    <w:abstractNumId w:val="12"/>
  </w:num>
  <w:num w:numId="17">
    <w:abstractNumId w:val="11"/>
  </w:num>
  <w:num w:numId="18">
    <w:abstractNumId w:val="13"/>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168DF"/>
    <w:rsid w:val="002353DD"/>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0821"/>
    <w:rsid w:val="004D5408"/>
    <w:rsid w:val="004D5BDA"/>
    <w:rsid w:val="004F2E51"/>
    <w:rsid w:val="0050353F"/>
    <w:rsid w:val="005314DE"/>
    <w:rsid w:val="005456E2"/>
    <w:rsid w:val="005715AC"/>
    <w:rsid w:val="00573CB2"/>
    <w:rsid w:val="005C6B57"/>
    <w:rsid w:val="005D12D7"/>
    <w:rsid w:val="005D2B7C"/>
    <w:rsid w:val="00623E9C"/>
    <w:rsid w:val="00632779"/>
    <w:rsid w:val="006410C2"/>
    <w:rsid w:val="006426B4"/>
    <w:rsid w:val="0065157E"/>
    <w:rsid w:val="00696C14"/>
    <w:rsid w:val="006A14A1"/>
    <w:rsid w:val="006B47D1"/>
    <w:rsid w:val="006F28D0"/>
    <w:rsid w:val="00702236"/>
    <w:rsid w:val="00710CF3"/>
    <w:rsid w:val="00712BD3"/>
    <w:rsid w:val="0071362A"/>
    <w:rsid w:val="00733202"/>
    <w:rsid w:val="00764542"/>
    <w:rsid w:val="007865BF"/>
    <w:rsid w:val="007951D0"/>
    <w:rsid w:val="007C5D0D"/>
    <w:rsid w:val="007F4730"/>
    <w:rsid w:val="008030CD"/>
    <w:rsid w:val="00833AD8"/>
    <w:rsid w:val="008932C8"/>
    <w:rsid w:val="008947FD"/>
    <w:rsid w:val="008A5072"/>
    <w:rsid w:val="008B78F0"/>
    <w:rsid w:val="008D63B5"/>
    <w:rsid w:val="008E411C"/>
    <w:rsid w:val="00915DB1"/>
    <w:rsid w:val="0091628B"/>
    <w:rsid w:val="00920C67"/>
    <w:rsid w:val="009508BD"/>
    <w:rsid w:val="009774A2"/>
    <w:rsid w:val="00983F09"/>
    <w:rsid w:val="00993ECE"/>
    <w:rsid w:val="009943CF"/>
    <w:rsid w:val="009B3C67"/>
    <w:rsid w:val="009C1B4E"/>
    <w:rsid w:val="009D0CB6"/>
    <w:rsid w:val="009F42B7"/>
    <w:rsid w:val="00A24387"/>
    <w:rsid w:val="00A26FCB"/>
    <w:rsid w:val="00A36274"/>
    <w:rsid w:val="00A654C0"/>
    <w:rsid w:val="00A9183D"/>
    <w:rsid w:val="00AC438A"/>
    <w:rsid w:val="00AC7FBD"/>
    <w:rsid w:val="00AD4AEB"/>
    <w:rsid w:val="00AF1E20"/>
    <w:rsid w:val="00B041C4"/>
    <w:rsid w:val="00B57695"/>
    <w:rsid w:val="00B6031C"/>
    <w:rsid w:val="00B634F1"/>
    <w:rsid w:val="00BA190E"/>
    <w:rsid w:val="00BE309C"/>
    <w:rsid w:val="00BE6AA2"/>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E1FD09"/>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631177E-037F-48B2-ABCD-40CEF3D8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28</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Siraad Hirsi</cp:lastModifiedBy>
  <cp:revision>8</cp:revision>
  <cp:lastPrinted>2019-03-11T19:01:00Z</cp:lastPrinted>
  <dcterms:created xsi:type="dcterms:W3CDTF">2020-02-07T13:15:00Z</dcterms:created>
  <dcterms:modified xsi:type="dcterms:W3CDTF">2020-02-07T14:07:00Z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