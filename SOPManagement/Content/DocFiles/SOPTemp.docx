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7E75AE" w:rsidP="00F92BD8">
            <w:pPr>
              <w:jc w:val="center"/>
            </w:pPr>
            <w:r>
              <w:t>aaa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7E75AE" w:rsidP="00F92BD8">
            <w:pPr>
              <w:jc w:val="center"/>
            </w:pPr>
            <w:r>
              <w:t>taaaa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  <w:tr w:rsidR="007E75AE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E75AE" w:rsidRDefault="007E75AE" w:rsidP="00F92BD8">
            <w:pPr>
              <w:jc w:val="center"/>
            </w:pPr>
            <w:r>
              <w:t>bbb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E75AE" w:rsidRDefault="007E75AE" w:rsidP="00F92BD8">
            <w:pPr>
              <w:jc w:val="center"/>
            </w:pPr>
            <w:r>
              <w:t>tccc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E75AE" w:rsidRPr="0003455F" w:rsidRDefault="007E75AE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E75AE" w:rsidRPr="0003455F" w:rsidRDefault="007E75AE" w:rsidP="00F92BD8">
            <w:pPr>
              <w:jc w:val="center"/>
            </w:pPr>
          </w:p>
        </w:tc>
      </w:tr>
      <w:tr w:rsidR="007E75AE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E75AE" w:rsidRDefault="007E75AE" w:rsidP="00F92BD8">
            <w:pPr>
              <w:jc w:val="center"/>
            </w:pPr>
            <w:r>
              <w:t>ccc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E75AE" w:rsidRDefault="007E75AE" w:rsidP="00F92BD8">
            <w:pPr>
              <w:jc w:val="center"/>
            </w:pPr>
            <w:r>
              <w:t>tccc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E75AE" w:rsidRPr="0003455F" w:rsidRDefault="007E75AE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E75AE" w:rsidRPr="0003455F" w:rsidRDefault="007E75AE" w:rsidP="00F92BD8">
            <w:pPr>
              <w:jc w:val="center"/>
            </w:pPr>
          </w:p>
        </w:tc>
      </w:tr>
      <w:tr w:rsidR="007E75AE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E75AE" w:rsidRDefault="007E75AE" w:rsidP="00F92BD8">
            <w:pPr>
              <w:jc w:val="center"/>
            </w:pPr>
            <w:r>
              <w:t>ddd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E75AE" w:rsidRDefault="007E75AE" w:rsidP="00F92BD8">
            <w:pPr>
              <w:jc w:val="center"/>
            </w:pPr>
            <w:r>
              <w:t>tddd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E75AE" w:rsidRPr="0003455F" w:rsidRDefault="007E75AE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E75AE" w:rsidRPr="0003455F" w:rsidRDefault="007E75AE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1B1AE2" w:rsidP="005314DE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5314DE" w:rsidRPr="00EF4ADF" w:rsidRDefault="001B1AE2" w:rsidP="005314DE">
            <w:pPr>
              <w:jc w:val="center"/>
            </w:pPr>
            <w:r>
              <w:t>Test</w:t>
            </w:r>
          </w:p>
        </w:tc>
        <w:tc>
          <w:tcPr>
            <w:tcW w:w="4860" w:type="dxa"/>
          </w:tcPr>
          <w:p w:rsidR="005314DE" w:rsidRPr="00EF4ADF" w:rsidRDefault="005314DE" w:rsidP="005314DE"/>
        </w:tc>
      </w:tr>
      <w:tr w:rsidR="001B1AE2" w:rsidTr="007951D0">
        <w:tc>
          <w:tcPr>
            <w:tcW w:w="1705" w:type="dxa"/>
          </w:tcPr>
          <w:p w:rsidR="001B1AE2" w:rsidRDefault="001B1AE2" w:rsidP="005314DE">
            <w:pPr>
              <w:jc w:val="center"/>
            </w:pPr>
            <w:r>
              <w:t>2.0</w:t>
            </w:r>
          </w:p>
        </w:tc>
        <w:tc>
          <w:tcPr>
            <w:tcW w:w="2970" w:type="dxa"/>
          </w:tcPr>
          <w:p w:rsidR="001B1AE2" w:rsidRDefault="001B1AE2" w:rsidP="005314DE">
            <w:pPr>
              <w:jc w:val="center"/>
            </w:pPr>
            <w:r>
              <w:t>test</w:t>
            </w:r>
          </w:p>
        </w:tc>
        <w:tc>
          <w:tcPr>
            <w:tcW w:w="4860" w:type="dxa"/>
          </w:tcPr>
          <w:p w:rsidR="001B1AE2" w:rsidRPr="00EF4ADF" w:rsidRDefault="001B1AE2" w:rsidP="005314DE">
            <w:r>
              <w:t>test</w:t>
            </w:r>
          </w:p>
        </w:tc>
      </w:tr>
      <w:tr w:rsidR="001B1AE2" w:rsidTr="007951D0">
        <w:tc>
          <w:tcPr>
            <w:tcW w:w="1705" w:type="dxa"/>
          </w:tcPr>
          <w:p w:rsidR="001B1AE2" w:rsidRDefault="001B1AE2" w:rsidP="005314DE">
            <w:pPr>
              <w:jc w:val="center"/>
            </w:pPr>
            <w:r>
              <w:t>3.0</w:t>
            </w:r>
          </w:p>
        </w:tc>
        <w:tc>
          <w:tcPr>
            <w:tcW w:w="2970" w:type="dxa"/>
          </w:tcPr>
          <w:p w:rsidR="001B1AE2" w:rsidRDefault="001B1AE2" w:rsidP="005314DE">
            <w:pPr>
              <w:jc w:val="center"/>
            </w:pPr>
            <w:r>
              <w:t>ccc</w:t>
            </w:r>
          </w:p>
        </w:tc>
        <w:tc>
          <w:tcPr>
            <w:tcW w:w="4860" w:type="dxa"/>
          </w:tcPr>
          <w:p w:rsidR="001B1AE2" w:rsidRDefault="001B1AE2" w:rsidP="005314DE">
            <w:r>
              <w:t>dd</w:t>
            </w:r>
            <w:bookmarkStart w:id="1" w:name="_GoBack"/>
            <w:bookmarkEnd w:id="1"/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7766D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F82F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AC670-C237-4783-9222-F3321767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72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21</cp:revision>
  <cp:lastPrinted>2019-03-11T19:01:00Z</cp:lastPrinted>
  <dcterms:created xsi:type="dcterms:W3CDTF">2020-01-16T19:46:00Z</dcterms:created>
  <dcterms:modified xsi:type="dcterms:W3CDTF">2020-03-14T22:22:00Z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