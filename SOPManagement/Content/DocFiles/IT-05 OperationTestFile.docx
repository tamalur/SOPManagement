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385946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38594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38594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385946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385946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8594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85946" w:rsidRPr="0003455F" w:rsidRDefault="00385946" w:rsidP="00385946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85946" w:rsidRPr="0003455F" w:rsidRDefault="00385946" w:rsidP="00385946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85946" w:rsidRPr="0003455F" w:rsidRDefault="00385946" w:rsidP="0038594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85946" w:rsidRPr="0003455F" w:rsidRDefault="00385946" w:rsidP="00385946">
            <w:pPr>
              <w:jc w:val="center"/>
            </w:pPr>
          </w:p>
        </w:tc>
      </w:tr>
      <w:tr w:rsidR="0038594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85946" w:rsidRPr="0003455F" w:rsidRDefault="00385946" w:rsidP="00385946">
            <w:pPr>
              <w:jc w:val="center"/>
            </w:pPr>
            <w:r>
              <w:t>Ravinder Bajaj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85946" w:rsidRPr="0003455F" w:rsidRDefault="00385946" w:rsidP="00385946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85946" w:rsidRPr="0003455F" w:rsidRDefault="00385946" w:rsidP="0038594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85946" w:rsidRPr="0003455F" w:rsidRDefault="00385946" w:rsidP="00385946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85946" w:rsidP="003A78D7">
            <w:r>
              <w:t>Ravinder Saini</w:t>
            </w:r>
          </w:p>
        </w:tc>
        <w:tc>
          <w:tcPr>
            <w:tcW w:w="2520" w:type="dxa"/>
          </w:tcPr>
          <w:p w:rsidR="003A78D7" w:rsidRPr="0003455F" w:rsidRDefault="00385946" w:rsidP="003A78D7">
            <w:r>
              <w:t>Quality Assurance and Regulatory Affairs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385946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385946" w:rsidTr="00385946">
        <w:tc>
          <w:tcPr>
            <w:tcW w:w="1705" w:type="dxa"/>
          </w:tcPr>
          <w:p w:rsidR="00385946" w:rsidRPr="00EF4ADF" w:rsidRDefault="00385946" w:rsidP="00385946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385946" w:rsidRPr="00EF4ADF" w:rsidRDefault="00385946" w:rsidP="00385946">
            <w:pPr>
              <w:jc w:val="center"/>
            </w:pPr>
            <w:r>
              <w:t>4/21/2020</w:t>
            </w:r>
          </w:p>
        </w:tc>
        <w:tc>
          <w:tcPr>
            <w:tcW w:w="4860" w:type="dxa"/>
          </w:tcPr>
          <w:p w:rsidR="00385946" w:rsidRPr="00EF4ADF" w:rsidRDefault="00385946" w:rsidP="00385946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46" w:rsidRDefault="00385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85946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38594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46" w:rsidRDefault="00385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46" w:rsidRDefault="00385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46" w:rsidRDefault="003859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46" w:rsidRDefault="00385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5946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A35676-3EF0-4A4C-B27D-E8C9148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2020-04-21T16:39:00Z</dcterms:created>
  <dcterms:modified xsi:type="dcterms:W3CDTF">2020-04-21T16:39:00Z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