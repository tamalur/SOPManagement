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5005A7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IT File One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F902E9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5005A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5005A7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May 15, 2020</w:t>
            </w: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5005A7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Student05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5005A7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5A7" w:rsidRPr="0003455F" w:rsidRDefault="005005A7" w:rsidP="005005A7"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5005A7" w:rsidRPr="0003455F" w:rsidRDefault="005005A7" w:rsidP="005005A7"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5005A7" w:rsidRPr="0003455F" w:rsidRDefault="005005A7" w:rsidP="005005A7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05A7" w:rsidRPr="0003455F" w:rsidRDefault="005005A7" w:rsidP="005005A7">
            <w:r>
              <w:t>May 15, 2020</w:t>
            </w:r>
          </w:p>
        </w:tc>
      </w:tr>
      <w:tr w:rsidR="005005A7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5A7" w:rsidRPr="0003455F" w:rsidRDefault="005005A7" w:rsidP="005005A7"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5005A7" w:rsidRPr="0003455F" w:rsidRDefault="005005A7" w:rsidP="005005A7">
            <w:r>
              <w:t>Quality Assurance and Regulatory Affairs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5005A7" w:rsidRPr="0003455F" w:rsidRDefault="005005A7" w:rsidP="005005A7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05A7" w:rsidRPr="0003455F" w:rsidRDefault="005005A7" w:rsidP="005005A7">
            <w:r>
              <w:t>May 15, 2020</w:t>
            </w: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5005A7" w:rsidP="005005A7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5005A7" w:rsidP="005005A7"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5005A7" w:rsidP="005005A7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5005A7" w:rsidP="005005A7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May 15, 2020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828" w:rsidRDefault="00593828">
      <w:pPr>
        <w:spacing w:after="0" w:line="240" w:lineRule="auto"/>
      </w:pPr>
      <w:r>
        <w:separator/>
      </w:r>
    </w:p>
  </w:endnote>
  <w:endnote w:type="continuationSeparator" w:id="0">
    <w:p w:rsidR="00593828" w:rsidRDefault="0059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2E9" w:rsidRDefault="00F90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5005A7" w:rsidP="00044EF2">
          <w:pPr>
            <w:pStyle w:val="Footer"/>
          </w:pPr>
          <w:r>
            <w:t>Test IT File One</w:t>
          </w:r>
        </w:p>
      </w:tc>
      <w:tc>
        <w:tcPr>
          <w:tcW w:w="4680" w:type="dxa"/>
        </w:tcPr>
        <w:p w:rsidR="00AD4AEB" w:rsidRDefault="005005A7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2E9" w:rsidRDefault="00F90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828" w:rsidRDefault="00593828">
      <w:pPr>
        <w:spacing w:after="0" w:line="240" w:lineRule="auto"/>
      </w:pPr>
      <w:r>
        <w:separator/>
      </w:r>
    </w:p>
  </w:footnote>
  <w:footnote w:type="continuationSeparator" w:id="0">
    <w:p w:rsidR="00593828" w:rsidRDefault="00593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2E9" w:rsidRDefault="00F902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2E9" w:rsidRDefault="00F902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2E9" w:rsidRDefault="00F902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05A7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02E9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IT-01</SOPNO>
    <Owner xmlns="af3bc001-2b28-4618-ac62-3b497ea0788b">
      <UserInfo>
        <DisplayName>Student05</DisplayName>
        <AccountId>19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922BEC4D004B980D30C7ECFB55C7" ma:contentTypeVersion="6" ma:contentTypeDescription="Create a new document." ma:contentTypeScope="" ma:versionID="0515e16a89601c7bb0e84c2c592bf58c">
  <xsd:schema xmlns:xsd="http://www.w3.org/2001/XMLSchema" xmlns:xs="http://www.w3.org/2001/XMLSchema" xmlns:p="http://schemas.microsoft.com/office/2006/metadata/properties" xmlns:ns2="af3bc001-2b28-4618-ac62-3b497ea0788b" targetNamespace="http://schemas.microsoft.com/office/2006/metadata/properties" ma:root="true" ma:fieldsID="17518ce8f3830f25a644eb71ce665efd" ns2:_="">
    <xsd:import namespace="af3bc001-2b28-4618-ac62-3b497ea07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9B68BE8E-82DA-499F-8E11-1F9001ECD547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2.xml><?xml version="1.0" encoding="utf-8"?>
<ds:datastoreItem xmlns:ds="http://schemas.openxmlformats.org/officeDocument/2006/customXml" ds:itemID="{EDAF83E5-EDF7-4A7E-9DF6-AA1CCBDFB5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07BDF-0319-4353-917B-E58C6BC79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83943D-72B4-44DB-BD0E-CCE314D9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2020-05-15T19:19:00Z</dcterms:created>
  <dcterms:modified xsi:type="dcterms:W3CDTF">2020-05-15T19:19:00Z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0x0101003D04922BEC4D004B980D30C7ECFB55C7</vt:lpwstr>
  </property>
</Properties>
</file>