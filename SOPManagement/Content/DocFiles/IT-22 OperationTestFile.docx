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B600BF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OperationTestFile</w:t>
            </w: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B600BF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IT-22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B600BF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bookmarkEnd w:id="1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B600BF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Fraser Greig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B600BF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B600BF" w:rsidRPr="0003455F" w:rsidRDefault="00B600BF" w:rsidP="00B600BF">
            <w:pPr>
              <w:jc w:val="center"/>
            </w:pPr>
            <w:r>
              <w:t>Hellen Patrick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B600BF" w:rsidRPr="0003455F" w:rsidRDefault="00B600BF" w:rsidP="00B600BF">
            <w:pPr>
              <w:jc w:val="center"/>
            </w:pPr>
            <w:r>
              <w:t>Imaging and Indexing Clerk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B600BF" w:rsidRPr="0003455F" w:rsidRDefault="00B600BF" w:rsidP="00B600BF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B600BF" w:rsidRPr="0003455F" w:rsidRDefault="00B600BF" w:rsidP="00B600BF">
            <w:pPr>
              <w:jc w:val="center"/>
            </w:pPr>
          </w:p>
        </w:tc>
      </w:tr>
      <w:tr w:rsidR="00B600BF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B600BF" w:rsidRPr="0003455F" w:rsidRDefault="00B600BF" w:rsidP="00B600BF">
            <w:pPr>
              <w:jc w:val="center"/>
            </w:pPr>
            <w:r>
              <w:t>Ravinder Bajaj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B600BF" w:rsidRPr="0003455F" w:rsidRDefault="00B600BF" w:rsidP="00B600BF">
            <w:pPr>
              <w:jc w:val="center"/>
            </w:pPr>
            <w:r>
              <w:t>Imaging and Indexing Clerk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B600BF" w:rsidRPr="0003455F" w:rsidRDefault="00B600BF" w:rsidP="00B600BF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B600BF" w:rsidRPr="0003455F" w:rsidRDefault="00B600BF" w:rsidP="00B600BF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B600BF" w:rsidP="003A78D7">
            <w:r>
              <w:t>Tamalur Shaikh</w:t>
            </w:r>
          </w:p>
        </w:tc>
        <w:tc>
          <w:tcPr>
            <w:tcW w:w="2520" w:type="dxa"/>
          </w:tcPr>
          <w:p w:rsidR="003A78D7" w:rsidRPr="0003455F" w:rsidRDefault="00B600BF" w:rsidP="003A78D7">
            <w:r>
              <w:t>Int .NET Enterprise Web Portal Developer</w:t>
            </w:r>
          </w:p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7951D0">
        <w:tc>
          <w:tcPr>
            <w:tcW w:w="1705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695" w:rsidRDefault="00B57695">
      <w:pPr>
        <w:spacing w:after="0" w:line="240" w:lineRule="auto"/>
      </w:pPr>
      <w:r>
        <w:separator/>
      </w:r>
    </w:p>
  </w:endnote>
  <w:endnote w:type="continuationSeparator" w:id="0">
    <w:p w:rsidR="00B57695" w:rsidRDefault="00B5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00BF" w:rsidRDefault="00B600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B600BF" w:rsidP="00044EF2">
          <w:pPr>
            <w:pStyle w:val="Footer"/>
          </w:pPr>
          <w:r>
            <w:t>OperationTestFile</w:t>
          </w:r>
        </w:p>
      </w:tc>
      <w:tc>
        <w:tcPr>
          <w:tcW w:w="4680" w:type="dxa"/>
        </w:tcPr>
        <w:p w:rsidR="00AD4AEB" w:rsidRDefault="00B600BF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00BF" w:rsidRDefault="00B600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695" w:rsidRDefault="00B57695">
      <w:pPr>
        <w:spacing w:after="0" w:line="240" w:lineRule="auto"/>
      </w:pPr>
      <w:r>
        <w:separator/>
      </w:r>
    </w:p>
  </w:footnote>
  <w:footnote w:type="continuationSeparator" w:id="0">
    <w:p w:rsidR="00B57695" w:rsidRDefault="00B57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00BF" w:rsidRDefault="00B600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00BF" w:rsidRDefault="00B600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00BF" w:rsidRDefault="00B600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0BF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5042DD-ED66-464B-8A7D-9830FA78A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2020-04-25T01:59:00Z</dcterms:created>
  <dcterms:modified xsi:type="dcterms:W3CDTF">2020-04-25T01:59:00Z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