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41BDD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IT-29 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41BD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41BD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441BDD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41BDD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41BD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4/25/2020</w:t>
            </w:r>
          </w:p>
        </w:tc>
      </w:tr>
      <w:tr w:rsidR="00441BD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>Sr.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4/25/2020</w:t>
            </w:r>
          </w:p>
        </w:tc>
      </w:tr>
      <w:tr w:rsidR="00441BD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41BDD" w:rsidRPr="0003455F" w:rsidRDefault="00441BDD" w:rsidP="00441BDD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41BDD" w:rsidRPr="0003455F" w:rsidRDefault="00441BDD" w:rsidP="00441BDD">
            <w:pPr>
              <w:jc w:val="center"/>
            </w:pPr>
            <w:r>
              <w:t>4/25/2020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41BDD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41BDD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441BDD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="003A78D7" w:rsidRPr="0003455F" w:rsidRDefault="00441BDD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41BDD" w:rsidP="00044EF2">
          <w:pPr>
            <w:pStyle w:val="Footer"/>
          </w:pPr>
          <w:r>
            <w:t>IT-29 OperationTestFile</w:t>
          </w:r>
        </w:p>
      </w:tc>
      <w:tc>
        <w:tcPr>
          <w:tcW w:w="4680" w:type="dxa"/>
        </w:tcPr>
        <w:p w:rsidR="00AD4AEB" w:rsidRDefault="00441BD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87" w:rsidRDefault="00D6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41BDD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61287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IT-29</SOPNO>
    <Owner xmlns="1af99c04-1bf4-469b-b835-2c9ac676e0ff">
      <UserInfo>
        <DisplayName>Fraser Greig</DisplayName>
        <AccountId>40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14CBDC62-ADAE-460E-B78C-E88D554084CC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6C3ADA32-6744-4CB8-A328-81A7A274D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53644-C76C-479E-85E0-B738C0FBA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9B9BC3-37CE-473C-8FCA-7CC0D96E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2020-04-25T20:51:00Z</dcterms:created>
  <dcterms:modified xsi:type="dcterms:W3CDTF">2020-04-25T20:51:00Z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