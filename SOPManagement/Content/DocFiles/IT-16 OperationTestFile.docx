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9E311B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E311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9E311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9E311B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4/24/2020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9E311B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E311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E311B" w:rsidRPr="0003455F" w:rsidRDefault="009E311B" w:rsidP="009E311B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E311B" w:rsidRPr="0003455F" w:rsidRDefault="009E311B" w:rsidP="009E311B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E311B" w:rsidRPr="0003455F" w:rsidRDefault="009E311B" w:rsidP="009E311B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E311B" w:rsidRPr="0003455F" w:rsidRDefault="009E311B" w:rsidP="009E311B">
            <w:pPr>
              <w:jc w:val="center"/>
            </w:pPr>
          </w:p>
        </w:tc>
      </w:tr>
      <w:tr w:rsidR="009E311B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E311B" w:rsidRPr="0003455F" w:rsidRDefault="009E311B" w:rsidP="009E311B">
            <w:pPr>
              <w:jc w:val="center"/>
            </w:pPr>
            <w:r>
              <w:t>Jerome Tacbad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E311B" w:rsidRPr="0003455F" w:rsidRDefault="009E311B" w:rsidP="009E311B">
            <w:pPr>
              <w:jc w:val="center"/>
            </w:pPr>
            <w:r>
              <w:t>Service Desk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E311B" w:rsidRPr="0003455F" w:rsidRDefault="009E311B" w:rsidP="009E311B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E311B" w:rsidRPr="0003455F" w:rsidRDefault="009E311B" w:rsidP="009E311B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9E311B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9E311B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1B" w:rsidRDefault="009E3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9E311B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:rsidR="00AD4AEB" w:rsidRDefault="009E311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1B" w:rsidRDefault="009E3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1B" w:rsidRDefault="009E3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1B" w:rsidRDefault="009E3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311B" w:rsidRDefault="009E31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E311B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B84407-CA04-4777-A6B4-072D0CBE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2020-04-24T07:38:00Z</dcterms:created>
  <dcterms:modified xsi:type="dcterms:W3CDTF">2020-04-24T07:38:00Z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