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6C7724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C772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TRA-02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C7724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6C7724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4/9/2020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6C7724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C772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C7724" w:rsidRPr="0003455F" w:rsidRDefault="006C7724" w:rsidP="006C7724">
            <w:pPr>
              <w:jc w:val="center"/>
            </w:pPr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C7724" w:rsidRPr="0003455F" w:rsidRDefault="006C7724" w:rsidP="006C7724">
            <w:pPr>
              <w:jc w:val="center"/>
            </w:pPr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C7724" w:rsidRPr="0003455F" w:rsidRDefault="006C7724" w:rsidP="006C772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C7724" w:rsidRPr="0003455F" w:rsidRDefault="006C7724" w:rsidP="006C7724">
            <w:pPr>
              <w:jc w:val="center"/>
            </w:pPr>
          </w:p>
        </w:tc>
      </w:tr>
      <w:tr w:rsidR="006C7724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6C7724" w:rsidRPr="0003455F" w:rsidRDefault="006C7724" w:rsidP="006C7724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6C7724" w:rsidRPr="0003455F" w:rsidRDefault="006C7724" w:rsidP="006C7724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6C7724" w:rsidRPr="0003455F" w:rsidRDefault="006C7724" w:rsidP="006C7724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6C7724" w:rsidRPr="0003455F" w:rsidRDefault="006C7724" w:rsidP="006C7724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6C7724" w:rsidP="003A78D7">
            <w:r>
              <w:t>Ravinder Saini</w:t>
            </w:r>
          </w:p>
        </w:tc>
        <w:tc>
          <w:tcPr>
            <w:tcW w:w="2520" w:type="dxa"/>
          </w:tcPr>
          <w:p w:rsidR="003A78D7" w:rsidRPr="0003455F" w:rsidRDefault="006C7724" w:rsidP="003A78D7">
            <w:r>
              <w:t>Quality Assurance and Regulatory Affairs Manager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6C7724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6C7724" w:rsidTr="006C7724">
        <w:tc>
          <w:tcPr>
            <w:tcW w:w="1705" w:type="dxa"/>
          </w:tcPr>
          <w:p w:rsidR="006C7724" w:rsidRPr="00EF4ADF" w:rsidRDefault="006C7724" w:rsidP="006C7724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6C7724" w:rsidRPr="00EF4ADF" w:rsidRDefault="006C7724" w:rsidP="006C7724">
            <w:pPr>
              <w:jc w:val="center"/>
            </w:pPr>
            <w:r>
              <w:t>4/8/2020</w:t>
            </w:r>
          </w:p>
        </w:tc>
        <w:tc>
          <w:tcPr>
            <w:tcW w:w="4860" w:type="dxa"/>
          </w:tcPr>
          <w:p w:rsidR="006C7724" w:rsidRPr="00EF4ADF" w:rsidRDefault="006C7724" w:rsidP="006C7724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724" w:rsidRDefault="006C7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6C7724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6C772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724" w:rsidRDefault="006C7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724" w:rsidRDefault="006C7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724" w:rsidRDefault="006C7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724" w:rsidRDefault="006C7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C7724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2F2B7-9A6D-4734-B03B-1B07F6A5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2020-04-09T02:33:00Z</dcterms:created>
  <dcterms:modified xsi:type="dcterms:W3CDTF">2020-04-09T02:33:00Z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