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22678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SOP 3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22678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22678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22678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2678A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678A" w:rsidRPr="0003455F" w:rsidRDefault="0022678A" w:rsidP="0022678A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22678A" w:rsidRPr="0003455F" w:rsidRDefault="0022678A" w:rsidP="0022678A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22678A" w:rsidRPr="0003455F" w:rsidRDefault="0022678A" w:rsidP="0022678A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678A" w:rsidRPr="0003455F" w:rsidRDefault="0022678A" w:rsidP="0022678A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22678A" w:rsidP="0022678A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22678A" w:rsidP="0022678A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22678A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22678A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78A" w:rsidRDefault="00226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22678A" w:rsidP="00044EF2">
          <w:pPr>
            <w:pStyle w:val="Footer"/>
          </w:pPr>
          <w:r>
            <w:t>IT-03 Test IT SOP 3</w:t>
          </w:r>
        </w:p>
      </w:tc>
      <w:tc>
        <w:tcPr>
          <w:tcW w:w="4680" w:type="dxa"/>
        </w:tcPr>
        <w:p w:rsidR="00AD4AEB" w:rsidRDefault="0022678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78A" w:rsidRDefault="0022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78A" w:rsidRDefault="00226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78A" w:rsidRDefault="00226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2678A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947DA-B58F-4277-A6B6-C1467AEA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2020-06-12T19:25:00Z</dcterms:created>
  <dcterms:modified xsi:type="dcterms:W3CDTF">2020-06-12T19:25:00Z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