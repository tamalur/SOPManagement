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14:paraId="572B51D1" w14:textId="77777777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14:paraId="36657EFD" w14:textId="77777777"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52B0238D" w14:textId="4B64450E" w:rsidR="00C8453E" w:rsidRPr="0003455F" w:rsidRDefault="00EB62C7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IT-28 OperationTestFile</w:t>
            </w:r>
          </w:p>
        </w:tc>
      </w:tr>
      <w:tr w:rsidR="006426B4" w14:paraId="0159DE21" w14:textId="77777777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14:paraId="47691300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1E8C8298" w14:textId="5A5536DB" w:rsidR="006426B4" w:rsidRPr="0003455F" w:rsidRDefault="00EB62C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IT-28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7696C5B4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49841BE" w14:textId="63F70769" w:rsidR="006426B4" w:rsidRPr="0003455F" w:rsidRDefault="00EB62C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bookmarkEnd w:id="1"/>
      <w:tr w:rsidR="00C8453E" w14:paraId="2C74CEBF" w14:textId="77777777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14:paraId="074F50F8" w14:textId="77777777"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672A6659" w14:textId="16E43F68" w:rsidR="00C8453E" w:rsidRPr="0003455F" w:rsidRDefault="00EB62C7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4/25/2020</w:t>
            </w:r>
          </w:p>
        </w:tc>
      </w:tr>
      <w:tr w:rsidR="00F05A4E" w14:paraId="2D80C1FA" w14:textId="77777777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14:paraId="38FA000C" w14:textId="77777777"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15184D77" w14:textId="26FC6E58" w:rsidR="00F05A4E" w:rsidRPr="0003455F" w:rsidRDefault="00EB62C7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 Schmidt</w:t>
            </w:r>
          </w:p>
        </w:tc>
      </w:tr>
    </w:tbl>
    <w:p w14:paraId="0A37501D" w14:textId="77777777"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14:paraId="28F35E85" w14:textId="77777777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14:paraId="6A5594AC" w14:textId="77777777"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14:paraId="14F18732" w14:textId="77777777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0D909AED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2192E0AB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7D446CE8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14:paraId="30F3D430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EB62C7" w:rsidRPr="0003455F" w14:paraId="7C46E722" w14:textId="77777777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14:paraId="178C574E" w14:textId="05BCDF16" w:rsidR="00EB62C7" w:rsidRPr="0003455F" w:rsidRDefault="00EB62C7" w:rsidP="00EB62C7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4F5B7525" w14:textId="249F3148" w:rsidR="00EB62C7" w:rsidRPr="0003455F" w:rsidRDefault="00EB62C7" w:rsidP="00EB62C7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14:paraId="5DAB6C7B" w14:textId="0A326682" w:rsidR="00EB62C7" w:rsidRPr="0003455F" w:rsidRDefault="00EB62C7" w:rsidP="00EB62C7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14:paraId="02EB378F" w14:textId="4A934A6A" w:rsidR="00EB62C7" w:rsidRPr="0003455F" w:rsidRDefault="00EB62C7" w:rsidP="00EB62C7">
            <w:pPr>
              <w:jc w:val="center"/>
            </w:pPr>
            <w:r>
              <w:t>4/25/2020</w:t>
            </w:r>
          </w:p>
        </w:tc>
      </w:tr>
      <w:tr w:rsidR="00EB62C7" w:rsidRPr="0003455F" w14:paraId="5CE90391" w14:textId="77777777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14:paraId="3FB12B86" w14:textId="7E1EB9D4" w:rsidR="00EB62C7" w:rsidRDefault="00EB62C7" w:rsidP="00EB62C7">
            <w:pPr>
              <w:jc w:val="center"/>
            </w:pPr>
            <w:r>
              <w:t>Rachana Shirsat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0ADF9218" w14:textId="5CF474F3" w:rsidR="00EB62C7" w:rsidRDefault="00EB62C7" w:rsidP="00EB62C7">
            <w:pPr>
              <w:jc w:val="center"/>
            </w:pPr>
            <w:r>
              <w:t>Accounts Payable Specialist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14:paraId="3DF4511A" w14:textId="2937729C" w:rsidR="00EB62C7" w:rsidRDefault="00EB62C7" w:rsidP="00EB62C7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14:paraId="60D816A1" w14:textId="4F348677" w:rsidR="00EB62C7" w:rsidRDefault="00EB62C7" w:rsidP="00EB62C7">
            <w:pPr>
              <w:jc w:val="center"/>
            </w:pPr>
            <w:r>
              <w:t>4/25/2020</w:t>
            </w:r>
          </w:p>
        </w:tc>
      </w:tr>
      <w:tr w:rsidR="00EB62C7" w:rsidRPr="0003455F" w14:paraId="587C68E8" w14:textId="77777777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14:paraId="05C688AC" w14:textId="19AD63DD" w:rsidR="00EB62C7" w:rsidRDefault="00EB62C7" w:rsidP="00EB62C7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C75F4FE" w14:textId="51C39EDA" w:rsidR="00EB62C7" w:rsidRDefault="00EB62C7" w:rsidP="00EB62C7">
            <w:pPr>
              <w:jc w:val="center"/>
            </w:pPr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14:paraId="44448B31" w14:textId="58B2045C" w:rsidR="00EB62C7" w:rsidRDefault="00EB62C7" w:rsidP="00EB62C7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14:paraId="149CA541" w14:textId="405E1E3B" w:rsidR="00EB62C7" w:rsidRDefault="00EB62C7" w:rsidP="00EB62C7">
            <w:pPr>
              <w:jc w:val="center"/>
            </w:pPr>
            <w:r>
              <w:t>4/25/2020</w:t>
            </w:r>
          </w:p>
        </w:tc>
      </w:tr>
    </w:tbl>
    <w:p w14:paraId="0D0B940D" w14:textId="77777777"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14:paraId="0DC43F98" w14:textId="77777777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14:paraId="661DA751" w14:textId="77777777"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14:paraId="75F8E79B" w14:textId="77777777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14:paraId="76CAFD79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66639093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76D3A4AC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14:paraId="5AB8B77F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14:paraId="393B265A" w14:textId="77777777" w:rsidTr="00E664FF">
        <w:trPr>
          <w:trHeight w:val="266"/>
        </w:trPr>
        <w:tc>
          <w:tcPr>
            <w:tcW w:w="2425" w:type="dxa"/>
          </w:tcPr>
          <w:p w14:paraId="41C1DAFE" w14:textId="1072BF50" w:rsidR="003A78D7" w:rsidRPr="0003455F" w:rsidRDefault="00EB62C7" w:rsidP="003A78D7">
            <w:r>
              <w:t>Tamalur Shaikh</w:t>
            </w:r>
          </w:p>
        </w:tc>
        <w:tc>
          <w:tcPr>
            <w:tcW w:w="2520" w:type="dxa"/>
          </w:tcPr>
          <w:p w14:paraId="0E2CDD5E" w14:textId="42D53E75" w:rsidR="003A78D7" w:rsidRPr="0003455F" w:rsidRDefault="00EB62C7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14:paraId="0E27B00A" w14:textId="09C9D41E" w:rsidR="003A78D7" w:rsidRPr="0003455F" w:rsidRDefault="00EB62C7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795" w:type="dxa"/>
            <w:vAlign w:val="center"/>
          </w:tcPr>
          <w:p w14:paraId="60061E4C" w14:textId="1EDB2C90" w:rsidR="003A78D7" w:rsidRPr="0003455F" w:rsidRDefault="00EB62C7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4/25/2020</w:t>
            </w:r>
          </w:p>
        </w:tc>
      </w:tr>
    </w:tbl>
    <w:p w14:paraId="44EAFD9C" w14:textId="77777777" w:rsidR="00F46E64" w:rsidRDefault="00F46E64" w:rsidP="001F2C77">
      <w:pPr>
        <w:rPr>
          <w:sz w:val="10"/>
          <w:szCs w:val="10"/>
        </w:rPr>
      </w:pPr>
    </w:p>
    <w:p w14:paraId="4B94D5A5" w14:textId="77777777" w:rsidR="00DC771E" w:rsidRDefault="00DC771E" w:rsidP="001F2C77">
      <w:pPr>
        <w:rPr>
          <w:sz w:val="10"/>
          <w:szCs w:val="10"/>
        </w:rPr>
      </w:pPr>
    </w:p>
    <w:p w14:paraId="3DEEC669" w14:textId="77777777" w:rsidR="00DC771E" w:rsidRDefault="00DC771E" w:rsidP="001F2C77">
      <w:pPr>
        <w:rPr>
          <w:sz w:val="10"/>
          <w:szCs w:val="10"/>
        </w:rPr>
      </w:pPr>
    </w:p>
    <w:p w14:paraId="3656B9AB" w14:textId="77777777" w:rsidR="00DC771E" w:rsidRDefault="00DC771E" w:rsidP="001F2C77">
      <w:pPr>
        <w:rPr>
          <w:sz w:val="10"/>
          <w:szCs w:val="10"/>
        </w:rPr>
      </w:pPr>
    </w:p>
    <w:p w14:paraId="45FB0818" w14:textId="77777777" w:rsidR="00DC771E" w:rsidRDefault="00DC771E" w:rsidP="001F2C77">
      <w:pPr>
        <w:rPr>
          <w:sz w:val="10"/>
          <w:szCs w:val="10"/>
        </w:rPr>
      </w:pPr>
    </w:p>
    <w:p w14:paraId="049F31CB" w14:textId="77777777" w:rsidR="00DC771E" w:rsidRDefault="00DC771E" w:rsidP="001F2C77">
      <w:pPr>
        <w:rPr>
          <w:sz w:val="10"/>
          <w:szCs w:val="10"/>
        </w:rPr>
      </w:pPr>
    </w:p>
    <w:p w14:paraId="53128261" w14:textId="77777777" w:rsidR="00DC771E" w:rsidRDefault="00DC771E" w:rsidP="001F2C77">
      <w:pPr>
        <w:rPr>
          <w:sz w:val="10"/>
          <w:szCs w:val="10"/>
        </w:rPr>
      </w:pPr>
    </w:p>
    <w:p w14:paraId="62486C05" w14:textId="77777777" w:rsidR="00DC771E" w:rsidRDefault="00DC771E" w:rsidP="001F2C77">
      <w:pPr>
        <w:rPr>
          <w:sz w:val="10"/>
          <w:szCs w:val="10"/>
        </w:rPr>
      </w:pPr>
    </w:p>
    <w:p w14:paraId="4101652C" w14:textId="77777777" w:rsidR="00DC771E" w:rsidRDefault="00DC771E" w:rsidP="001F2C77">
      <w:pPr>
        <w:rPr>
          <w:sz w:val="10"/>
          <w:szCs w:val="10"/>
        </w:rPr>
      </w:pPr>
    </w:p>
    <w:p w14:paraId="4B99056E" w14:textId="77777777" w:rsidR="00DC771E" w:rsidRDefault="00DC771E" w:rsidP="001F2C77">
      <w:pPr>
        <w:rPr>
          <w:sz w:val="10"/>
          <w:szCs w:val="10"/>
        </w:rPr>
      </w:pPr>
    </w:p>
    <w:p w14:paraId="1299C43A" w14:textId="77777777" w:rsidR="00DC771E" w:rsidRDefault="00DC771E" w:rsidP="001F2C77">
      <w:pPr>
        <w:rPr>
          <w:sz w:val="10"/>
          <w:szCs w:val="10"/>
        </w:rPr>
      </w:pPr>
    </w:p>
    <w:p w14:paraId="4DDBEF00" w14:textId="77777777" w:rsidR="00015AF4" w:rsidRDefault="00015AF4" w:rsidP="001F2C77">
      <w:pPr>
        <w:rPr>
          <w:sz w:val="10"/>
          <w:szCs w:val="10"/>
        </w:rPr>
      </w:pPr>
    </w:p>
    <w:p w14:paraId="3461D779" w14:textId="77777777" w:rsidR="00015AF4" w:rsidRDefault="00015AF4" w:rsidP="001F2C77">
      <w:pPr>
        <w:rPr>
          <w:sz w:val="10"/>
          <w:szCs w:val="10"/>
        </w:rPr>
      </w:pPr>
    </w:p>
    <w:p w14:paraId="3CF2D8B6" w14:textId="77777777" w:rsidR="00015AF4" w:rsidRDefault="00015AF4" w:rsidP="001F2C77">
      <w:pPr>
        <w:rPr>
          <w:sz w:val="10"/>
          <w:szCs w:val="10"/>
        </w:rPr>
      </w:pPr>
    </w:p>
    <w:p w14:paraId="0FB78278" w14:textId="77777777" w:rsidR="00015AF4" w:rsidRDefault="00015AF4" w:rsidP="001F2C77">
      <w:pPr>
        <w:rPr>
          <w:sz w:val="10"/>
          <w:szCs w:val="10"/>
        </w:rPr>
      </w:pPr>
    </w:p>
    <w:p w14:paraId="1FC39945" w14:textId="77777777" w:rsidR="009C1B4E" w:rsidRDefault="009C1B4E" w:rsidP="001F2C77">
      <w:pPr>
        <w:rPr>
          <w:sz w:val="10"/>
          <w:szCs w:val="10"/>
        </w:rPr>
      </w:pPr>
    </w:p>
    <w:p w14:paraId="0562CB0E" w14:textId="77777777" w:rsidR="00015AF4" w:rsidRDefault="00015AF4" w:rsidP="001F2C77">
      <w:pPr>
        <w:rPr>
          <w:sz w:val="10"/>
          <w:szCs w:val="10"/>
        </w:rPr>
      </w:pPr>
    </w:p>
    <w:p w14:paraId="34CE0A41" w14:textId="77777777" w:rsidR="00015AF4" w:rsidRDefault="00015AF4" w:rsidP="001F2C77">
      <w:pPr>
        <w:rPr>
          <w:sz w:val="10"/>
          <w:szCs w:val="10"/>
        </w:rPr>
      </w:pPr>
    </w:p>
    <w:p w14:paraId="2813394C" w14:textId="77777777"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14:paraId="62EBF3C5" w14:textId="3790BA6C" w:rsidR="00E55391" w:rsidRDefault="2165B170">
      <w:r>
        <w:t>T</w:t>
      </w:r>
      <w:r w:rsidR="25CDFE24">
        <w:t>est1</w:t>
      </w:r>
    </w:p>
    <w:p w14:paraId="28E163F0" w14:textId="0C457CA2" w:rsidR="2165B170" w:rsidRDefault="2165B170" w:rsidP="54B7C41E">
      <w:r>
        <w:t>test2</w:t>
      </w:r>
    </w:p>
    <w:p w14:paraId="791DA8EF" w14:textId="77777777"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14:paraId="6D98A12B" w14:textId="77777777" w:rsidR="007865BF" w:rsidRDefault="007865BF" w:rsidP="00462CBC"/>
    <w:p w14:paraId="09E9D244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2946DB82" w14:textId="77777777" w:rsidR="005314DE" w:rsidRDefault="005314DE" w:rsidP="00462CBC"/>
    <w:p w14:paraId="7971848B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00C22C34" w14:textId="77777777" w:rsidTr="00E26DE4">
        <w:tc>
          <w:tcPr>
            <w:tcW w:w="2700" w:type="dxa"/>
            <w:shd w:val="clear" w:color="auto" w:fill="C9ECFC" w:themeFill="text2" w:themeFillTint="33"/>
          </w:tcPr>
          <w:p w14:paraId="3DA1D686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7BF504D8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14:paraId="5997CC1D" w14:textId="77777777" w:rsidTr="00E26DE4">
        <w:tc>
          <w:tcPr>
            <w:tcW w:w="2700" w:type="dxa"/>
          </w:tcPr>
          <w:p w14:paraId="110FFD37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6B699379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14:paraId="3FE9F23F" w14:textId="77777777" w:rsidR="00E26DE4" w:rsidRDefault="00E26DE4" w:rsidP="00462CBC"/>
    <w:p w14:paraId="7F1AB3A2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583496D5" w14:textId="77777777" w:rsidTr="003F5319">
        <w:tc>
          <w:tcPr>
            <w:tcW w:w="2880" w:type="dxa"/>
            <w:shd w:val="clear" w:color="auto" w:fill="C9ECFC" w:themeFill="text2" w:themeFillTint="33"/>
          </w:tcPr>
          <w:p w14:paraId="0719A626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18283460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14:paraId="1F72F646" w14:textId="77777777" w:rsidTr="003F5319">
        <w:tc>
          <w:tcPr>
            <w:tcW w:w="2880" w:type="dxa"/>
          </w:tcPr>
          <w:p w14:paraId="08CE6F91" w14:textId="77777777"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14:paraId="61CDCEAD" w14:textId="77777777"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14:paraId="6BB9E253" w14:textId="77777777" w:rsidR="003A78D7" w:rsidRDefault="003A78D7" w:rsidP="00462CBC"/>
    <w:p w14:paraId="4CF2C2B3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49746592" w14:textId="77777777"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14:paraId="23DE523C" w14:textId="77777777" w:rsidR="00DC771E" w:rsidRDefault="00DC771E" w:rsidP="00DC771E"/>
    <w:p w14:paraId="52E56223" w14:textId="77777777" w:rsidR="00DC771E" w:rsidRDefault="00DC771E" w:rsidP="00DC771E"/>
    <w:p w14:paraId="07547A01" w14:textId="77777777" w:rsidR="00DC771E" w:rsidRPr="00DC771E" w:rsidRDefault="00DC771E" w:rsidP="00DC771E"/>
    <w:p w14:paraId="2EDCF85A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5043CB0F" w14:textId="77777777" w:rsidR="00733202" w:rsidRDefault="00733202" w:rsidP="00462CBC"/>
    <w:p w14:paraId="07459315" w14:textId="77777777" w:rsidR="00DC771E" w:rsidRDefault="00DC771E">
      <w:r>
        <w:lastRenderedPageBreak/>
        <w:br w:type="page"/>
      </w:r>
    </w:p>
    <w:p w14:paraId="04678760" w14:textId="77777777" w:rsidR="00915DB1" w:rsidRDefault="007951D0" w:rsidP="00915DB1">
      <w:pPr>
        <w:pStyle w:val="Heading1"/>
      </w:pPr>
      <w:r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6579A8BF" w14:textId="77777777" w:rsidTr="007951D0">
        <w:tc>
          <w:tcPr>
            <w:tcW w:w="1705" w:type="dxa"/>
            <w:shd w:val="clear" w:color="auto" w:fill="C9ECFC" w:themeFill="text2" w:themeFillTint="33"/>
          </w:tcPr>
          <w:p w14:paraId="69069E05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090074D7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14:paraId="31FF54C8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EB62C7" w14:paraId="6537F28F" w14:textId="77777777" w:rsidTr="007951D0">
        <w:tc>
          <w:tcPr>
            <w:tcW w:w="1705" w:type="dxa"/>
          </w:tcPr>
          <w:p w14:paraId="6DFB9E20" w14:textId="72E32C67" w:rsidR="00EB62C7" w:rsidRPr="00EF4ADF" w:rsidRDefault="00EB62C7" w:rsidP="00EB62C7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70DF9E56" w14:textId="102B72AB" w:rsidR="00EB62C7" w:rsidRPr="00EF4ADF" w:rsidRDefault="00EB62C7" w:rsidP="00EB62C7">
            <w:pPr>
              <w:jc w:val="center"/>
            </w:pPr>
            <w:r>
              <w:t>4/26/2020</w:t>
            </w:r>
          </w:p>
        </w:tc>
        <w:tc>
          <w:tcPr>
            <w:tcW w:w="4860" w:type="dxa"/>
          </w:tcPr>
          <w:p w14:paraId="44E871BC" w14:textId="77777777" w:rsidR="00EB62C7" w:rsidRPr="00EF4ADF" w:rsidRDefault="00EB62C7" w:rsidP="00EB62C7"/>
        </w:tc>
      </w:tr>
      <w:tr w:rsidR="00EB62C7" w14:paraId="6858A193" w14:textId="77777777" w:rsidTr="007951D0">
        <w:tc>
          <w:tcPr>
            <w:tcW w:w="1705" w:type="dxa"/>
          </w:tcPr>
          <w:p w14:paraId="69CF8978" w14:textId="6E7A2F0D" w:rsidR="00EB62C7" w:rsidRDefault="00EB62C7" w:rsidP="00EB62C7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14:paraId="59D9A3A6" w14:textId="606BF55D" w:rsidR="00EB62C7" w:rsidRDefault="00EB62C7" w:rsidP="00EB62C7">
            <w:pPr>
              <w:jc w:val="center"/>
            </w:pPr>
            <w:r>
              <w:t>4/26/2020</w:t>
            </w:r>
          </w:p>
        </w:tc>
        <w:tc>
          <w:tcPr>
            <w:tcW w:w="4860" w:type="dxa"/>
          </w:tcPr>
          <w:p w14:paraId="0D67F618" w14:textId="77777777" w:rsidR="00EB62C7" w:rsidRPr="00EF4ADF" w:rsidRDefault="00EB62C7" w:rsidP="00EB62C7"/>
        </w:tc>
      </w:tr>
    </w:tbl>
    <w:p w14:paraId="144A5D23" w14:textId="77777777" w:rsidR="00462CBC" w:rsidRDefault="00462CBC" w:rsidP="00462CBC"/>
    <w:p w14:paraId="738610EB" w14:textId="77777777" w:rsidR="00462CBC" w:rsidRDefault="00462CBC" w:rsidP="00462CBC"/>
    <w:p w14:paraId="637805D2" w14:textId="77777777" w:rsidR="00462CBC" w:rsidRDefault="00462CBC" w:rsidP="00462CBC"/>
    <w:p w14:paraId="463F29E8" w14:textId="77777777" w:rsidR="00462CBC" w:rsidRDefault="00462CBC" w:rsidP="00462CBC"/>
    <w:p w14:paraId="3B7B4B86" w14:textId="77777777" w:rsidR="00462CBC" w:rsidRDefault="00462CBC" w:rsidP="00462CBC"/>
    <w:p w14:paraId="3A0FF5F2" w14:textId="77777777" w:rsidR="00462CBC" w:rsidRDefault="00462CBC" w:rsidP="00462CBC"/>
    <w:p w14:paraId="5630AD66" w14:textId="77777777"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29076" w14:textId="77777777" w:rsidR="00B57695" w:rsidRDefault="00B57695">
      <w:pPr>
        <w:spacing w:after="0" w:line="240" w:lineRule="auto"/>
      </w:pPr>
      <w:r>
        <w:separator/>
      </w:r>
    </w:p>
  </w:endnote>
  <w:endnote w:type="continuationSeparator" w:id="0">
    <w:p w14:paraId="2BA226A1" w14:textId="77777777"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582BCA" w:rsidRDefault="00582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F0D7D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483B4723" w14:textId="77777777" w:rsidTr="00044EF2">
      <w:tc>
        <w:tcPr>
          <w:tcW w:w="4590" w:type="dxa"/>
        </w:tcPr>
        <w:p w14:paraId="0FDBD04E" w14:textId="251482DD" w:rsidR="00AD4AEB" w:rsidRDefault="00EB62C7" w:rsidP="00044EF2">
          <w:pPr>
            <w:pStyle w:val="Footer"/>
          </w:pPr>
          <w:r>
            <w:t>IT-28 OperationTestFile</w:t>
          </w:r>
        </w:p>
      </w:tc>
      <w:tc>
        <w:tcPr>
          <w:tcW w:w="4680" w:type="dxa"/>
        </w:tcPr>
        <w:p w14:paraId="530CF720" w14:textId="77777777" w:rsidR="00AD4AEB" w:rsidRDefault="00EB62C7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6B62F1B3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EF7D" w14:textId="77777777" w:rsidR="00582BCA" w:rsidRDefault="00582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4B5B7" w14:textId="77777777"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14:paraId="66204FF1" w14:textId="77777777"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9836" w14:textId="77777777" w:rsidR="00582BCA" w:rsidRDefault="00582B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A4E5D" w14:textId="77777777" w:rsidR="00582BCA" w:rsidRDefault="00582B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93B2" w14:textId="77777777" w:rsidR="00582BCA" w:rsidRDefault="00582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82BCA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B62C7"/>
    <w:rsid w:val="00EF63B9"/>
    <w:rsid w:val="00F05A4E"/>
    <w:rsid w:val="00F46E64"/>
    <w:rsid w:val="00F92BD8"/>
    <w:rsid w:val="00FA5516"/>
    <w:rsid w:val="00FB48B8"/>
    <w:rsid w:val="00FD702A"/>
    <w:rsid w:val="2165B170"/>
    <w:rsid w:val="25CDFE24"/>
    <w:rsid w:val="50FFD929"/>
    <w:rsid w:val="54B7C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BB9558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FD1"/>
    <w:rsid w:val="0031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1af99c04-1bf4-469b-b835-2c9ac676e0ff">IT-28</SOPNO>
    <Owner xmlns="1af99c04-1bf4-469b-b835-2c9ac676e0ff">
      <UserInfo>
        <DisplayName>Martin Schmidt</DisplayName>
        <AccountId>31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45F0D0482B047A82209155F5D5B0F" ma:contentTypeVersion="10" ma:contentTypeDescription="Create a new document." ma:contentTypeScope="" ma:versionID="871204644e511e994a31d481bfa819ab">
  <xsd:schema xmlns:xsd="http://www.w3.org/2001/XMLSchema" xmlns:xs="http://www.w3.org/2001/XMLSchema" xmlns:p="http://schemas.microsoft.com/office/2006/metadata/properties" xmlns:ns2="1af99c04-1bf4-469b-b835-2c9ac676e0ff" xmlns:ns3="2121fbf3-7d07-4fd4-b567-59f5ac56a835" targetNamespace="http://schemas.microsoft.com/office/2006/metadata/properties" ma:root="true" ma:fieldsID="2f5cba11f488f3b92983858512c4ea2c" ns2:_="" ns3:_="">
    <xsd:import namespace="1af99c04-1bf4-469b-b835-2c9ac676e0ff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OPNO"/>
                <xsd:element ref="ns2: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99c04-1bf4-469b-b835-2c9ac676e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PNO" ma:index="14" ma:displayName="SOPNO" ma:internalName="SOPNO">
      <xsd:simpleType>
        <xsd:restriction base="dms:Text">
          <xsd:maxLength value="255"/>
        </xsd:restriction>
      </xsd:simpleType>
    </xsd:element>
    <xsd:element name="Owner" ma:index="15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3648E318-DF4B-461F-AF10-BE6B8CE74B4E}">
  <ds:schemaRefs>
    <ds:schemaRef ds:uri="http://schemas.microsoft.com/office/2006/metadata/properties"/>
    <ds:schemaRef ds:uri="http://schemas.microsoft.com/office/infopath/2007/PartnerControls"/>
    <ds:schemaRef ds:uri="1af99c04-1bf4-469b-b835-2c9ac676e0ff"/>
  </ds:schemaRefs>
</ds:datastoreItem>
</file>

<file path=customXml/itemProps2.xml><?xml version="1.0" encoding="utf-8"?>
<ds:datastoreItem xmlns:ds="http://schemas.openxmlformats.org/officeDocument/2006/customXml" ds:itemID="{395D6EB4-0C50-4A10-836A-8766475D6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B2005-27AA-42E0-B120-E659B67ED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99c04-1bf4-469b-b835-2c9ac676e0ff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11E10D-1A7D-4A84-ADC4-A51754B6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2020-04-26T01:23:00Z</dcterms:created>
  <dcterms:modified xsi:type="dcterms:W3CDTF">2020-04-26T01:23:00Z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0x010100B7445F0D0482B047A82209155F5D5B0F</vt:lpwstr>
  </property>
</Properties>
</file>