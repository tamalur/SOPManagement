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401B11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401B1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IT-34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401B1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401B11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401B11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01B11" w:rsidRPr="0003455F" w:rsidRDefault="00401B11" w:rsidP="00401B11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01B11" w:rsidRPr="0003455F" w:rsidRDefault="00401B11" w:rsidP="00401B11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01B11" w:rsidRPr="0003455F" w:rsidRDefault="00401B11" w:rsidP="00401B11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01B11" w:rsidRPr="0003455F" w:rsidRDefault="00401B11" w:rsidP="00401B11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401B11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401B11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B11" w:rsidRDefault="00401B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401B11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401B11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B11" w:rsidRDefault="00401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B11" w:rsidRDefault="00401B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B11" w:rsidRDefault="00401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B11" w:rsidRDefault="00401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01B11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C94EE6-8561-402E-A6BD-801B22DA5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2020-04-26T02:07:00Z</dcterms:created>
  <dcterms:modified xsi:type="dcterms:W3CDTF">2020-04-26T02:07:00Z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