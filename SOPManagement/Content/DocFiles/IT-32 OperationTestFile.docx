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0F5FA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0F5FA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0F5FA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0F5FA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0F5FA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0F5FA7" w:rsidRPr="0003455F" w:rsidRDefault="000F5FA7" w:rsidP="000F5FA7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0F5FA7" w:rsidRPr="0003455F" w:rsidRDefault="000F5FA7" w:rsidP="000F5FA7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0F5FA7" w:rsidRPr="0003455F" w:rsidRDefault="000F5FA7" w:rsidP="000F5FA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0F5FA7" w:rsidRPr="0003455F" w:rsidRDefault="000F5FA7" w:rsidP="000F5FA7">
            <w:pPr>
              <w:jc w:val="center"/>
            </w:pPr>
          </w:p>
        </w:tc>
      </w:tr>
      <w:tr w:rsidR="000F5FA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0F5FA7" w:rsidRPr="0003455F" w:rsidRDefault="000F5FA7" w:rsidP="000F5FA7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0F5FA7" w:rsidRPr="0003455F" w:rsidRDefault="000F5FA7" w:rsidP="000F5FA7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0F5FA7" w:rsidRPr="0003455F" w:rsidRDefault="000F5FA7" w:rsidP="000F5FA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0F5FA7" w:rsidRPr="0003455F" w:rsidRDefault="000F5FA7" w:rsidP="000F5FA7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0F5FA7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0F5FA7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FA7" w:rsidRDefault="000F5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0F5FA7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0F5FA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FA7" w:rsidRDefault="000F5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FA7" w:rsidRDefault="000F5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FA7" w:rsidRDefault="000F5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FA7" w:rsidRDefault="000F5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FA7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7E62E-C9B3-446F-9492-A4759FA6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2020-04-26T01:43:00Z</dcterms:created>
  <dcterms:modified xsi:type="dcterms:W3CDTF">2020-04-26T01:43:00Z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