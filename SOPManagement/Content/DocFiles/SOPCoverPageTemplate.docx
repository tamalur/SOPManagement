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0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A78D7" w:rsidP="003A78D7"/>
        </w:tc>
        <w:tc>
          <w:tcPr>
            <w:tcW w:w="2520" w:type="dxa"/>
          </w:tcPr>
          <w:p w:rsidR="003A78D7" w:rsidRPr="0003455F" w:rsidRDefault="003A78D7" w:rsidP="003A78D7"/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  <w:bookmarkStart w:id="1" w:name="_GoBack"/>
      <w:bookmarkEnd w:id="1"/>
    </w:p>
    <w:sectPr w:rsidR="00015AF4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730" w:rsidRDefault="00380730">
      <w:pPr>
        <w:spacing w:after="0" w:line="240" w:lineRule="auto"/>
      </w:pPr>
      <w:r>
        <w:separator/>
      </w:r>
    </w:p>
  </w:endnote>
  <w:endnote w:type="continuationSeparator" w:id="0">
    <w:p w:rsidR="00380730" w:rsidRDefault="0038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380730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730" w:rsidRDefault="00380730">
      <w:pPr>
        <w:spacing w:after="0" w:line="240" w:lineRule="auto"/>
      </w:pPr>
      <w:r>
        <w:separator/>
      </w:r>
    </w:p>
  </w:footnote>
  <w:footnote w:type="continuationSeparator" w:id="0">
    <w:p w:rsidR="00380730" w:rsidRDefault="00380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0730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05690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823D3-AC3C-4786-B1AB-FB2E74B5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19</cp:revision>
  <cp:lastPrinted>2019-03-11T19:01:00Z</cp:lastPrinted>
  <dcterms:created xsi:type="dcterms:W3CDTF">2020-01-16T19:46:00Z</dcterms:created>
  <dcterms:modified xsi:type="dcterms:W3CDTF">2020-02-04T23:33:00Z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