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4D4B6D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4D4B6D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IT-04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4D4B6D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4D4B6D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4/21/2020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4D4B6D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4D4B6D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4D4B6D" w:rsidRPr="0003455F" w:rsidRDefault="004D4B6D" w:rsidP="004D4B6D">
            <w:pPr>
              <w:jc w:val="center"/>
            </w:pPr>
            <w:r>
              <w:t>Fraser Greig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4D4B6D" w:rsidRPr="0003455F" w:rsidRDefault="004D4B6D" w:rsidP="004D4B6D">
            <w:pPr>
              <w:jc w:val="center"/>
            </w:pPr>
            <w:r>
              <w:t>Solution Design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4D4B6D" w:rsidRPr="0003455F" w:rsidRDefault="004D4B6D" w:rsidP="004D4B6D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4D4B6D" w:rsidRPr="0003455F" w:rsidRDefault="004D4B6D" w:rsidP="004D4B6D">
            <w:pPr>
              <w:jc w:val="center"/>
            </w:pPr>
          </w:p>
        </w:tc>
      </w:tr>
      <w:tr w:rsidR="004D4B6D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4D4B6D" w:rsidRPr="0003455F" w:rsidRDefault="004D4B6D" w:rsidP="004D4B6D">
            <w:pPr>
              <w:jc w:val="center"/>
            </w:pPr>
            <w:r>
              <w:t>Ravinder Saini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4D4B6D" w:rsidRPr="0003455F" w:rsidRDefault="004D4B6D" w:rsidP="004D4B6D">
            <w:pPr>
              <w:jc w:val="center"/>
            </w:pPr>
            <w:r>
              <w:t>Quality Assurance and Regulatory Affairs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4D4B6D" w:rsidRPr="0003455F" w:rsidRDefault="004D4B6D" w:rsidP="004D4B6D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4D4B6D" w:rsidRPr="0003455F" w:rsidRDefault="004D4B6D" w:rsidP="004D4B6D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4D4B6D" w:rsidP="003A78D7">
            <w:r>
              <w:t>Kazi Islam</w:t>
            </w:r>
          </w:p>
        </w:tc>
        <w:tc>
          <w:tcPr>
            <w:tcW w:w="2520" w:type="dxa"/>
          </w:tcPr>
          <w:p w:rsidR="003A78D7" w:rsidRPr="0003455F" w:rsidRDefault="004D4B6D" w:rsidP="003A78D7">
            <w:r>
              <w:t xml:space="preserve">System Analyst, Business Systems, Development &amp; Integration 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4D4B6D" w:rsidTr="007951D0">
        <w:tc>
          <w:tcPr>
            <w:tcW w:w="1705" w:type="dxa"/>
          </w:tcPr>
          <w:p w:rsidR="004D4B6D" w:rsidRPr="00EF4ADF" w:rsidRDefault="004D4B6D" w:rsidP="004D4B6D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4D4B6D" w:rsidRPr="00EF4ADF" w:rsidRDefault="004D4B6D" w:rsidP="004D4B6D">
            <w:pPr>
              <w:jc w:val="center"/>
            </w:pPr>
            <w:r>
              <w:t>4/21/2020</w:t>
            </w:r>
          </w:p>
        </w:tc>
        <w:tc>
          <w:tcPr>
            <w:tcW w:w="4860" w:type="dxa"/>
          </w:tcPr>
          <w:p w:rsidR="004D4B6D" w:rsidRPr="00EF4ADF" w:rsidRDefault="004D4B6D" w:rsidP="004D4B6D">
            <w:r>
              <w:t>New SOP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B6D" w:rsidRDefault="004D4B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4D4B6D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4D4B6D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B6D" w:rsidRDefault="004D4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B6D" w:rsidRDefault="004D4B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B6D" w:rsidRDefault="004D4B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B6D" w:rsidRDefault="004D4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4B6D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A2634D-6608-44A9-B3A0-1972B56C6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2020-04-21T06:51:00Z</dcterms:created>
  <dcterms:modified xsi:type="dcterms:W3CDTF">2020-04-21T06:51:00Z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