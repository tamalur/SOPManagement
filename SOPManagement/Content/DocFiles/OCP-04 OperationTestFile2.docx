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62E89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62E8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62E8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362E89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3/5/2020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62E89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62E89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62E89" w:rsidRPr="0003455F" w:rsidRDefault="00362E89" w:rsidP="00362E89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62E89" w:rsidRPr="0003455F" w:rsidRDefault="00362E89" w:rsidP="00362E89">
            <w:pPr>
              <w:jc w:val="center"/>
            </w:pPr>
            <w:r>
              <w:t>DB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62E89" w:rsidRPr="0003455F" w:rsidRDefault="00362E89" w:rsidP="00362E89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62E89" w:rsidRPr="0003455F" w:rsidRDefault="00362E89" w:rsidP="00362E89">
            <w:pPr>
              <w:jc w:val="center"/>
            </w:pPr>
          </w:p>
        </w:tc>
      </w:tr>
      <w:tr w:rsidR="00362E89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62E89" w:rsidRPr="0003455F" w:rsidRDefault="00362E89" w:rsidP="00362E89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62E89" w:rsidRPr="0003455F" w:rsidRDefault="00362E89" w:rsidP="00362E89">
            <w:pPr>
              <w:jc w:val="center"/>
            </w:pPr>
            <w:r>
              <w:t>Quality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62E89" w:rsidRPr="0003455F" w:rsidRDefault="00362E89" w:rsidP="00362E89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62E89" w:rsidRPr="0003455F" w:rsidRDefault="00362E89" w:rsidP="00362E89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62E89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362E89" w:rsidP="003A78D7">
            <w:r>
              <w:t>Quality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362E89" w:rsidTr="007951D0">
        <w:tc>
          <w:tcPr>
            <w:tcW w:w="1705" w:type="dxa"/>
          </w:tcPr>
          <w:p w:rsidR="00362E89" w:rsidRPr="00EF4ADF" w:rsidRDefault="00362E89" w:rsidP="00362E89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362E89" w:rsidRPr="00EF4ADF" w:rsidRDefault="00362E89" w:rsidP="00362E89">
            <w:pPr>
              <w:jc w:val="center"/>
            </w:pPr>
            <w:r>
              <w:t>3/14/2020</w:t>
            </w:r>
          </w:p>
        </w:tc>
        <w:tc>
          <w:tcPr>
            <w:tcW w:w="4860" w:type="dxa"/>
          </w:tcPr>
          <w:p w:rsidR="00362E89" w:rsidRPr="00EF4ADF" w:rsidRDefault="00362E89" w:rsidP="00362E89">
            <w:r>
              <w:t>Newly Created</w:t>
            </w:r>
          </w:p>
        </w:tc>
      </w:tr>
      <w:tr w:rsidR="00362E89" w:rsidTr="007951D0">
        <w:tc>
          <w:tcPr>
            <w:tcW w:w="1705" w:type="dxa"/>
          </w:tcPr>
          <w:p w:rsidR="00362E89" w:rsidRPr="00EF4ADF" w:rsidRDefault="00362E89" w:rsidP="00362E89">
            <w:pPr>
              <w:jc w:val="center"/>
            </w:pPr>
            <w:r>
              <w:t>2.0</w:t>
            </w:r>
          </w:p>
        </w:tc>
        <w:tc>
          <w:tcPr>
            <w:tcW w:w="2970" w:type="dxa"/>
          </w:tcPr>
          <w:p w:rsidR="00362E89" w:rsidRPr="00EF4ADF" w:rsidRDefault="00362E89" w:rsidP="00362E89">
            <w:pPr>
              <w:jc w:val="center"/>
            </w:pPr>
            <w:r>
              <w:t>3/14/2020</w:t>
            </w:r>
          </w:p>
        </w:tc>
        <w:tc>
          <w:tcPr>
            <w:tcW w:w="4860" w:type="dxa"/>
          </w:tcPr>
          <w:p w:rsidR="00362E89" w:rsidRPr="00EF4ADF" w:rsidRDefault="00362E89" w:rsidP="00362E89">
            <w:r>
              <w:t>Newly Created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89" w:rsidRDefault="00362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62E89" w:rsidP="00044EF2">
          <w:pPr>
            <w:pStyle w:val="Footer"/>
          </w:pPr>
          <w:r>
            <w:t>OperationTestFile2</w:t>
          </w:r>
        </w:p>
      </w:tc>
      <w:tc>
        <w:tcPr>
          <w:tcW w:w="4680" w:type="dxa"/>
        </w:tcPr>
        <w:p w:rsidR="00AD4AEB" w:rsidRDefault="00362E89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89" w:rsidRDefault="00362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89" w:rsidRDefault="00362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89" w:rsidRDefault="00362E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89" w:rsidRDefault="00362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62E89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95124-4ADC-412B-8401-82CACE44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2020-03-15T00:17:00Z</dcterms:created>
  <dcterms:modified xsi:type="dcterms:W3CDTF">2020-03-15T00:17:00Z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