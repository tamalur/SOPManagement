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731727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OperationTestFile.docx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731727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OCP-03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731727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731727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03/05/2020</w:t>
            </w: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731727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Elhadj Diallo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731727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731727" w:rsidRPr="0003455F" w:rsidRDefault="00731727" w:rsidP="00731727">
            <w:pPr>
              <w:jc w:val="center"/>
            </w:pPr>
            <w:r>
              <w:t>Elhadj Diallo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731727" w:rsidRPr="0003455F" w:rsidRDefault="00731727" w:rsidP="00731727">
            <w:pPr>
              <w:jc w:val="center"/>
            </w:pP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731727" w:rsidRPr="0003455F" w:rsidRDefault="00731727" w:rsidP="00731727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731727" w:rsidRPr="0003455F" w:rsidRDefault="00731727" w:rsidP="00731727">
            <w:pPr>
              <w:jc w:val="center"/>
            </w:pPr>
          </w:p>
        </w:tc>
      </w:tr>
      <w:tr w:rsidR="00731727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731727" w:rsidRPr="0003455F" w:rsidRDefault="00731727" w:rsidP="00731727">
            <w:pPr>
              <w:jc w:val="center"/>
            </w:pPr>
            <w:r>
              <w:t>Kazi Islam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731727" w:rsidRPr="0003455F" w:rsidRDefault="00731727" w:rsidP="00731727">
            <w:pPr>
              <w:jc w:val="center"/>
            </w:pP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731727" w:rsidRPr="0003455F" w:rsidRDefault="00731727" w:rsidP="00731727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731727" w:rsidRPr="0003455F" w:rsidRDefault="00731727" w:rsidP="00731727">
            <w:pPr>
              <w:jc w:val="center"/>
            </w:pPr>
          </w:p>
        </w:tc>
      </w:tr>
      <w:tr w:rsidR="00731727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731727" w:rsidRPr="0003455F" w:rsidRDefault="00731727" w:rsidP="00731727">
            <w:pPr>
              <w:jc w:val="center"/>
            </w:pPr>
            <w:r>
              <w:t>Ravinder Saini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731727" w:rsidRPr="0003455F" w:rsidRDefault="00731727" w:rsidP="00731727">
            <w:pPr>
              <w:jc w:val="center"/>
            </w:pP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731727" w:rsidRPr="0003455F" w:rsidRDefault="00731727" w:rsidP="00731727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731727" w:rsidRPr="0003455F" w:rsidRDefault="00731727" w:rsidP="00731727">
            <w:pPr>
              <w:jc w:val="center"/>
            </w:pPr>
          </w:p>
        </w:tc>
      </w:tr>
      <w:tr w:rsidR="00731727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731727" w:rsidRPr="0003455F" w:rsidRDefault="00731727" w:rsidP="00731727">
            <w:pPr>
              <w:jc w:val="center"/>
            </w:pPr>
            <w:r>
              <w:t>Tamalur Shaikh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731727" w:rsidRPr="0003455F" w:rsidRDefault="00731727" w:rsidP="00731727">
            <w:pPr>
              <w:jc w:val="center"/>
            </w:pP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731727" w:rsidRPr="0003455F" w:rsidRDefault="00731727" w:rsidP="00731727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731727" w:rsidRPr="0003455F" w:rsidRDefault="00731727" w:rsidP="00731727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731727" w:rsidP="003A78D7">
            <w:r>
              <w:t>Kazi Islam</w:t>
            </w:r>
          </w:p>
        </w:tc>
        <w:tc>
          <w:tcPr>
            <w:tcW w:w="2520" w:type="dxa"/>
          </w:tcPr>
          <w:p w:rsidR="003A78D7" w:rsidRPr="0003455F" w:rsidRDefault="00731727" w:rsidP="003A78D7">
            <w:r>
              <w:t>System Analyst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731727" w:rsidTr="007951D0">
        <w:tc>
          <w:tcPr>
            <w:tcW w:w="1705" w:type="dxa"/>
          </w:tcPr>
          <w:p w:rsidR="00731727" w:rsidRPr="00EF4ADF" w:rsidRDefault="00731727" w:rsidP="00731727">
            <w:pPr>
              <w:jc w:val="center"/>
            </w:pPr>
            <w:r>
              <w:t>1.0</w:t>
            </w:r>
          </w:p>
        </w:tc>
        <w:tc>
          <w:tcPr>
            <w:tcW w:w="2970" w:type="dxa"/>
          </w:tcPr>
          <w:p w:rsidR="00731727" w:rsidRPr="00EF4ADF" w:rsidRDefault="00731727" w:rsidP="00731727">
            <w:pPr>
              <w:jc w:val="center"/>
            </w:pPr>
            <w:r>
              <w:t>3/5/2020</w:t>
            </w:r>
          </w:p>
        </w:tc>
        <w:tc>
          <w:tcPr>
            <w:tcW w:w="4860" w:type="dxa"/>
          </w:tcPr>
          <w:p w:rsidR="00731727" w:rsidRPr="00EF4ADF" w:rsidRDefault="00731727" w:rsidP="00731727">
            <w:r>
              <w:t>new file</w:t>
            </w:r>
          </w:p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1727" w:rsidRDefault="007317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731727" w:rsidP="00044EF2">
          <w:pPr>
            <w:pStyle w:val="Footer"/>
          </w:pPr>
          <w:r>
            <w:t>OCP-03 OperationTestFile.docx</w:t>
          </w:r>
        </w:p>
      </w:tc>
      <w:tc>
        <w:tcPr>
          <w:tcW w:w="4680" w:type="dxa"/>
        </w:tcPr>
        <w:p w:rsidR="00AD4AEB" w:rsidRDefault="00731727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1727" w:rsidRDefault="00731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1727" w:rsidRDefault="007317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1727" w:rsidRDefault="007317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1727" w:rsidRDefault="007317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1727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09A901-EB5B-408D-AF0C-ABA902E2F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2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2020-03-05T23:52:00Z</dcterms:created>
  <dcterms:modified xsi:type="dcterms:W3CDTF">2020-03-05T23:52:00Z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