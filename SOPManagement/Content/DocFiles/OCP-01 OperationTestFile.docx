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100D4A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OperationTestFile</w:t>
            </w:r>
          </w:p>
        </w:tc>
      </w:tr>
      <w:tr w:rsidR="006426B4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100D4A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OCP-01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100D4A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bookmarkEnd w:id="1"/>
      <w:tr w:rsidR="00C8453E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100D4A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4/15/2020</w:t>
            </w:r>
          </w:p>
        </w:tc>
      </w:tr>
      <w:tr w:rsidR="00F05A4E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100D4A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Ravinder Saini</w:t>
            </w: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100D4A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100D4A" w:rsidRPr="0003455F" w:rsidRDefault="00100D4A" w:rsidP="00100D4A">
            <w:pPr>
              <w:jc w:val="center"/>
            </w:pPr>
            <w:r>
              <w:t>Elhadj Diallo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100D4A" w:rsidRPr="0003455F" w:rsidRDefault="00100D4A" w:rsidP="00100D4A">
            <w:pPr>
              <w:jc w:val="center"/>
            </w:pPr>
            <w:r>
              <w:t>Business Intelligence Developer and Analyst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100D4A" w:rsidRPr="0003455F" w:rsidRDefault="00100D4A" w:rsidP="00100D4A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100D4A" w:rsidRPr="0003455F" w:rsidRDefault="00100D4A" w:rsidP="00100D4A">
            <w:pPr>
              <w:jc w:val="center"/>
            </w:pPr>
          </w:p>
        </w:tc>
      </w:tr>
      <w:tr w:rsidR="00100D4A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100D4A" w:rsidRPr="0003455F" w:rsidRDefault="00100D4A" w:rsidP="00100D4A">
            <w:pPr>
              <w:jc w:val="center"/>
            </w:pPr>
            <w:r>
              <w:t>Kazi Islam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100D4A" w:rsidRPr="0003455F" w:rsidRDefault="00100D4A" w:rsidP="00100D4A">
            <w:pPr>
              <w:jc w:val="center"/>
            </w:pPr>
            <w:r>
              <w:t xml:space="preserve">System Analyst, Business Systems, Development &amp; Integration 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100D4A" w:rsidRPr="0003455F" w:rsidRDefault="00100D4A" w:rsidP="00100D4A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100D4A" w:rsidRPr="0003455F" w:rsidRDefault="00100D4A" w:rsidP="00100D4A">
            <w:pPr>
              <w:jc w:val="center"/>
            </w:pPr>
          </w:p>
        </w:tc>
      </w:tr>
      <w:tr w:rsidR="00100D4A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100D4A" w:rsidRPr="0003455F" w:rsidRDefault="00100D4A" w:rsidP="00100D4A">
            <w:pPr>
              <w:jc w:val="center"/>
            </w:pPr>
            <w:r>
              <w:t>Tamalur Shaikh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100D4A" w:rsidRPr="0003455F" w:rsidRDefault="00100D4A" w:rsidP="00100D4A">
            <w:pPr>
              <w:jc w:val="center"/>
            </w:pPr>
            <w:r>
              <w:t>Int .NET Enterprise Web Portal Developer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100D4A" w:rsidRPr="0003455F" w:rsidRDefault="00100D4A" w:rsidP="00100D4A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100D4A" w:rsidRPr="0003455F" w:rsidRDefault="00100D4A" w:rsidP="00100D4A">
            <w:pPr>
              <w:jc w:val="center"/>
            </w:pP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100D4A" w:rsidP="003A78D7">
            <w:r>
              <w:t>Fraser Greig</w:t>
            </w:r>
          </w:p>
        </w:tc>
        <w:tc>
          <w:tcPr>
            <w:tcW w:w="2520" w:type="dxa"/>
          </w:tcPr>
          <w:p w:rsidR="003A78D7" w:rsidRPr="0003455F" w:rsidRDefault="00100D4A" w:rsidP="003A78D7">
            <w:r>
              <w:t>Solution Design Manager</w:t>
            </w:r>
          </w:p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795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100D4A" w:rsidTr="007951D0">
        <w:tc>
          <w:tcPr>
            <w:tcW w:w="1705" w:type="dxa"/>
          </w:tcPr>
          <w:p w:rsidR="00100D4A" w:rsidRPr="00EF4ADF" w:rsidRDefault="00100D4A" w:rsidP="00100D4A">
            <w:pPr>
              <w:jc w:val="center"/>
            </w:pPr>
            <w:r>
              <w:t>1.0</w:t>
            </w:r>
          </w:p>
        </w:tc>
        <w:tc>
          <w:tcPr>
            <w:tcW w:w="2970" w:type="dxa"/>
          </w:tcPr>
          <w:p w:rsidR="00100D4A" w:rsidRPr="00EF4ADF" w:rsidRDefault="00100D4A" w:rsidP="00100D4A">
            <w:pPr>
              <w:jc w:val="center"/>
            </w:pPr>
            <w:r>
              <w:t>4/15/2020</w:t>
            </w:r>
          </w:p>
        </w:tc>
        <w:tc>
          <w:tcPr>
            <w:tcW w:w="4860" w:type="dxa"/>
          </w:tcPr>
          <w:p w:rsidR="00100D4A" w:rsidRPr="00EF4ADF" w:rsidRDefault="00100D4A" w:rsidP="00100D4A">
            <w:r>
              <w:t>New SOP</w:t>
            </w:r>
          </w:p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695" w:rsidRDefault="00B57695">
      <w:pPr>
        <w:spacing w:after="0" w:line="240" w:lineRule="auto"/>
      </w:pPr>
      <w:r>
        <w:separator/>
      </w:r>
    </w:p>
  </w:endnote>
  <w:endnote w:type="continuationSeparator" w:id="0">
    <w:p w:rsidR="00B57695" w:rsidRDefault="00B5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0D4A" w:rsidRDefault="00100D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100D4A" w:rsidP="00044EF2">
          <w:pPr>
            <w:pStyle w:val="Footer"/>
          </w:pPr>
          <w:r>
            <w:t>OperationTestFile</w:t>
          </w:r>
        </w:p>
      </w:tc>
      <w:tc>
        <w:tcPr>
          <w:tcW w:w="4680" w:type="dxa"/>
        </w:tcPr>
        <w:p w:rsidR="00AD4AEB" w:rsidRDefault="00100D4A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0D4A" w:rsidRDefault="00100D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695" w:rsidRDefault="00B57695">
      <w:pPr>
        <w:spacing w:after="0" w:line="240" w:lineRule="auto"/>
      </w:pPr>
      <w:r>
        <w:separator/>
      </w:r>
    </w:p>
  </w:footnote>
  <w:footnote w:type="continuationSeparator" w:id="0">
    <w:p w:rsidR="00B57695" w:rsidRDefault="00B57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0D4A" w:rsidRDefault="00100D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0D4A" w:rsidRDefault="00100D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0D4A" w:rsidRDefault="00100D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00D4A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E8A435-BD1B-4722-80CE-A7E6BF264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2020-04-16T02:24:00Z</dcterms:created>
  <dcterms:modified xsi:type="dcterms:W3CDTF">2020-04-16T02:24:00Z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