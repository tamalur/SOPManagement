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505" w:type="dxa"/>
        <w:tblLayout w:type="fixed"/>
        <w:tblLook w:val="04A0" w:firstRow="1" w:lastRow="0" w:firstColumn="1" w:lastColumn="0" w:noHBand="0" w:noVBand="1"/>
      </w:tblPr>
      <w:tblGrid>
        <w:gridCol w:w="2065"/>
        <w:gridCol w:w="2958"/>
        <w:gridCol w:w="1554"/>
        <w:gridCol w:w="2928"/>
      </w:tblGrid>
      <w:tr w:rsidR="00C8453E" w:rsidTr="00702236">
        <w:trPr>
          <w:trHeight w:val="785"/>
        </w:trPr>
        <w:tc>
          <w:tcPr>
            <w:tcW w:w="2065" w:type="dxa"/>
            <w:shd w:val="clear" w:color="auto" w:fill="099BDD" w:themeFill="text2"/>
            <w:vAlign w:val="center"/>
          </w:tcPr>
          <w:p w:rsidR="00C8453E" w:rsidRPr="0003455F" w:rsidRDefault="00C8453E" w:rsidP="00C8453E">
            <w:pPr>
              <w:pStyle w:val="Title"/>
              <w:rPr>
                <w:color w:val="2C2C2C" w:themeColor="text1"/>
                <w:sz w:val="24"/>
                <w:szCs w:val="24"/>
              </w:rPr>
            </w:pPr>
            <w:bookmarkStart w:id="0" w:name="_GoBack"/>
            <w:bookmarkEnd w:id="0"/>
            <w:r w:rsidRPr="0003455F">
              <w:rPr>
                <w:b/>
                <w:color w:val="FFFFFF" w:themeColor="background1"/>
                <w:sz w:val="24"/>
                <w:szCs w:val="24"/>
              </w:rPr>
              <w:t>TITLE:</w:t>
            </w:r>
          </w:p>
        </w:tc>
        <w:tc>
          <w:tcPr>
            <w:tcW w:w="7440" w:type="dxa"/>
            <w:gridSpan w:val="3"/>
            <w:vAlign w:val="center"/>
          </w:tcPr>
          <w:p w:rsidR="00C8453E" w:rsidRPr="0003455F" w:rsidRDefault="005722A8" w:rsidP="003A78D7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OperationTestFile</w:t>
            </w:r>
          </w:p>
        </w:tc>
      </w:tr>
      <w:tr w:rsidR="006426B4" w:rsidTr="00702236">
        <w:trPr>
          <w:trHeight w:val="610"/>
        </w:trPr>
        <w:tc>
          <w:tcPr>
            <w:tcW w:w="2065" w:type="dxa"/>
            <w:shd w:val="clear" w:color="auto" w:fill="099BDD" w:themeFill="text2"/>
            <w:vAlign w:val="center"/>
          </w:tcPr>
          <w:p w:rsidR="006426B4" w:rsidRPr="0003455F" w:rsidRDefault="006426B4" w:rsidP="006426B4">
            <w:pPr>
              <w:pStyle w:val="Title"/>
              <w:spacing w:before="240" w:line="276" w:lineRule="auto"/>
              <w:rPr>
                <w:b/>
                <w:color w:val="FFFFFF" w:themeColor="background1"/>
                <w:sz w:val="24"/>
                <w:szCs w:val="24"/>
              </w:rPr>
            </w:pPr>
            <w:bookmarkStart w:id="1" w:name="_Hlk18407173"/>
            <w:r w:rsidRPr="0003455F">
              <w:rPr>
                <w:b/>
                <w:color w:val="FFFFFF" w:themeColor="background1"/>
                <w:sz w:val="24"/>
                <w:szCs w:val="24"/>
              </w:rPr>
              <w:t>sop #:</w:t>
            </w:r>
          </w:p>
        </w:tc>
        <w:tc>
          <w:tcPr>
            <w:tcW w:w="2958" w:type="dxa"/>
            <w:shd w:val="clear" w:color="auto" w:fill="FFFFFF" w:themeFill="background1"/>
            <w:vAlign w:val="center"/>
          </w:tcPr>
          <w:p w:rsidR="006426B4" w:rsidRPr="0003455F" w:rsidRDefault="005722A8" w:rsidP="006426B4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AP-01</w:t>
            </w:r>
          </w:p>
        </w:tc>
        <w:tc>
          <w:tcPr>
            <w:tcW w:w="1554" w:type="dxa"/>
            <w:shd w:val="clear" w:color="auto" w:fill="099BDD" w:themeFill="text2"/>
            <w:vAlign w:val="center"/>
          </w:tcPr>
          <w:p w:rsidR="006426B4" w:rsidRPr="0003455F" w:rsidRDefault="006426B4" w:rsidP="006426B4">
            <w:pPr>
              <w:pStyle w:val="Title"/>
              <w:spacing w:before="240" w:line="276" w:lineRule="auto"/>
              <w:rPr>
                <w:b/>
                <w:color w:val="FFFFFF" w:themeColor="background1"/>
                <w:sz w:val="24"/>
                <w:szCs w:val="24"/>
              </w:rPr>
            </w:pPr>
            <w:r w:rsidRPr="0003455F">
              <w:rPr>
                <w:b/>
                <w:color w:val="FFFFFF" w:themeColor="background1"/>
                <w:sz w:val="24"/>
                <w:szCs w:val="24"/>
              </w:rPr>
              <w:t>revision #:</w:t>
            </w:r>
          </w:p>
        </w:tc>
        <w:tc>
          <w:tcPr>
            <w:tcW w:w="2928" w:type="dxa"/>
            <w:shd w:val="clear" w:color="auto" w:fill="FFFFFF" w:themeFill="background1"/>
            <w:vAlign w:val="center"/>
          </w:tcPr>
          <w:p w:rsidR="006426B4" w:rsidRPr="0003455F" w:rsidRDefault="005722A8" w:rsidP="006426B4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</w:tr>
      <w:bookmarkEnd w:id="1"/>
      <w:tr w:rsidR="00C8453E" w:rsidTr="00702236">
        <w:trPr>
          <w:trHeight w:val="683"/>
        </w:trPr>
        <w:tc>
          <w:tcPr>
            <w:tcW w:w="2065" w:type="dxa"/>
            <w:shd w:val="clear" w:color="auto" w:fill="099BDD" w:themeFill="text2"/>
            <w:vAlign w:val="center"/>
          </w:tcPr>
          <w:p w:rsidR="00C8453E" w:rsidRPr="0003455F" w:rsidRDefault="00C8453E" w:rsidP="009774A2">
            <w:pPr>
              <w:pStyle w:val="Title"/>
              <w:spacing w:line="276" w:lineRule="auto"/>
              <w:rPr>
                <w:b/>
                <w:color w:val="FFFFFF" w:themeColor="background1"/>
                <w:sz w:val="24"/>
                <w:szCs w:val="24"/>
              </w:rPr>
            </w:pPr>
            <w:r w:rsidRPr="0003455F">
              <w:rPr>
                <w:b/>
                <w:color w:val="FFFFFF" w:themeColor="background1"/>
                <w:sz w:val="24"/>
                <w:szCs w:val="24"/>
              </w:rPr>
              <w:t>EFFECTIVE DATE:</w:t>
            </w:r>
          </w:p>
        </w:tc>
        <w:tc>
          <w:tcPr>
            <w:tcW w:w="7440" w:type="dxa"/>
            <w:gridSpan w:val="3"/>
            <w:shd w:val="clear" w:color="auto" w:fill="FFFFFF" w:themeFill="background1"/>
            <w:vAlign w:val="center"/>
          </w:tcPr>
          <w:p w:rsidR="00C8453E" w:rsidRPr="0003455F" w:rsidRDefault="005722A8" w:rsidP="009774A2">
            <w:pPr>
              <w:spacing w:before="0"/>
              <w:rPr>
                <w:color w:val="2C2C2C" w:themeColor="text1"/>
                <w:sz w:val="24"/>
                <w:szCs w:val="24"/>
              </w:rPr>
            </w:pPr>
            <w:r>
              <w:rPr>
                <w:color w:val="2C2C2C" w:themeColor="text1"/>
                <w:sz w:val="24"/>
                <w:szCs w:val="24"/>
              </w:rPr>
              <w:t>4/8/2020</w:t>
            </w:r>
          </w:p>
        </w:tc>
      </w:tr>
      <w:tr w:rsidR="00F05A4E" w:rsidTr="00702236">
        <w:trPr>
          <w:trHeight w:val="647"/>
        </w:trPr>
        <w:tc>
          <w:tcPr>
            <w:tcW w:w="2065" w:type="dxa"/>
            <w:shd w:val="clear" w:color="auto" w:fill="099BDD" w:themeFill="text2"/>
            <w:vAlign w:val="center"/>
          </w:tcPr>
          <w:p w:rsidR="00F05A4E" w:rsidRPr="0003455F" w:rsidRDefault="00F05A4E" w:rsidP="00EA79A4">
            <w:pPr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OWNER:</w:t>
            </w:r>
          </w:p>
        </w:tc>
        <w:tc>
          <w:tcPr>
            <w:tcW w:w="7440" w:type="dxa"/>
            <w:gridSpan w:val="3"/>
            <w:vAlign w:val="center"/>
          </w:tcPr>
          <w:p w:rsidR="00F05A4E" w:rsidRPr="0003455F" w:rsidRDefault="005722A8" w:rsidP="00993E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Fraser Greig</w:t>
            </w:r>
          </w:p>
        </w:tc>
      </w:tr>
    </w:tbl>
    <w:p w:rsidR="00195252" w:rsidRDefault="00195252" w:rsidP="009D0CB6">
      <w:pPr>
        <w:spacing w:before="0"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2520"/>
        <w:gridCol w:w="2610"/>
        <w:gridCol w:w="1795"/>
      </w:tblGrid>
      <w:tr w:rsidR="003860F6" w:rsidRPr="0003455F" w:rsidTr="00EA79A4">
        <w:trPr>
          <w:trHeight w:val="256"/>
        </w:trPr>
        <w:tc>
          <w:tcPr>
            <w:tcW w:w="9350" w:type="dxa"/>
            <w:gridSpan w:val="4"/>
            <w:tcBorders>
              <w:top w:val="nil"/>
              <w:left w:val="nil"/>
              <w:bottom w:val="single" w:sz="4" w:space="0" w:color="2C2C2C" w:themeColor="text1"/>
              <w:right w:val="nil"/>
            </w:tcBorders>
            <w:shd w:val="clear" w:color="auto" w:fill="auto"/>
            <w:vAlign w:val="center"/>
          </w:tcPr>
          <w:p w:rsidR="003860F6" w:rsidRPr="0003455F" w:rsidRDefault="003860F6" w:rsidP="00EA79A4">
            <w:pPr>
              <w:pStyle w:val="Heading2"/>
              <w:outlineLvl w:val="1"/>
              <w:rPr>
                <w:szCs w:val="24"/>
              </w:rPr>
            </w:pPr>
            <w:r w:rsidRPr="0003455F">
              <w:rPr>
                <w:szCs w:val="24"/>
              </w:rPr>
              <w:t>REVIEWERS</w:t>
            </w:r>
          </w:p>
        </w:tc>
      </w:tr>
      <w:tr w:rsidR="003860F6" w:rsidRPr="0003455F" w:rsidTr="00EA79A4">
        <w:trPr>
          <w:trHeight w:val="440"/>
        </w:trPr>
        <w:tc>
          <w:tcPr>
            <w:tcW w:w="2425" w:type="dxa"/>
            <w:tcBorders>
              <w:top w:val="single" w:sz="4" w:space="0" w:color="2C2C2C" w:themeColor="text1"/>
              <w:left w:val="nil"/>
              <w:bottom w:val="single" w:sz="4" w:space="0" w:color="2C2C2C" w:themeColor="text1"/>
              <w:right w:val="single" w:sz="4" w:space="0" w:color="2C2C2C" w:themeColor="text1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252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tITLE</w:t>
            </w:r>
          </w:p>
        </w:tc>
        <w:tc>
          <w:tcPr>
            <w:tcW w:w="261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sIGNATURE</w:t>
            </w:r>
          </w:p>
        </w:tc>
        <w:tc>
          <w:tcPr>
            <w:tcW w:w="1795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nil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dATE</w:t>
            </w:r>
          </w:p>
        </w:tc>
      </w:tr>
      <w:tr w:rsidR="005722A8" w:rsidRPr="0003455F" w:rsidTr="00DB0A26">
        <w:trPr>
          <w:trHeight w:val="266"/>
        </w:trPr>
        <w:tc>
          <w:tcPr>
            <w:tcW w:w="2425" w:type="dxa"/>
            <w:tcBorders>
              <w:top w:val="single" w:sz="4" w:space="0" w:color="2C2C2C" w:themeColor="text1"/>
              <w:left w:val="nil"/>
              <w:bottom w:val="single" w:sz="4" w:space="0" w:color="2C2C2C" w:themeColor="text1"/>
              <w:right w:val="single" w:sz="4" w:space="0" w:color="2C2C2C" w:themeColor="text1"/>
            </w:tcBorders>
          </w:tcPr>
          <w:p w:rsidR="005722A8" w:rsidRPr="0003455F" w:rsidRDefault="005722A8" w:rsidP="005722A8">
            <w:pPr>
              <w:jc w:val="center"/>
            </w:pPr>
            <w:r>
              <w:t>Tamalur Shaikh</w:t>
            </w:r>
          </w:p>
        </w:tc>
        <w:tc>
          <w:tcPr>
            <w:tcW w:w="252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</w:tcPr>
          <w:p w:rsidR="005722A8" w:rsidRPr="0003455F" w:rsidRDefault="005722A8" w:rsidP="005722A8">
            <w:pPr>
              <w:jc w:val="center"/>
            </w:pPr>
            <w:r>
              <w:t>Int .NET Enterprise Web Portal Developer</w:t>
            </w:r>
          </w:p>
        </w:tc>
        <w:tc>
          <w:tcPr>
            <w:tcW w:w="261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vAlign w:val="center"/>
          </w:tcPr>
          <w:p w:rsidR="005722A8" w:rsidRPr="0003455F" w:rsidRDefault="005722A8" w:rsidP="005722A8">
            <w:pPr>
              <w:jc w:val="center"/>
            </w:pPr>
          </w:p>
        </w:tc>
        <w:tc>
          <w:tcPr>
            <w:tcW w:w="1795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nil"/>
            </w:tcBorders>
            <w:vAlign w:val="center"/>
          </w:tcPr>
          <w:p w:rsidR="005722A8" w:rsidRPr="0003455F" w:rsidRDefault="005722A8" w:rsidP="005722A8">
            <w:pPr>
              <w:jc w:val="center"/>
            </w:pPr>
          </w:p>
        </w:tc>
      </w:tr>
      <w:tr w:rsidR="005722A8" w:rsidRPr="0003455F" w:rsidTr="00DB0A26">
        <w:trPr>
          <w:trHeight w:val="266"/>
        </w:trPr>
        <w:tc>
          <w:tcPr>
            <w:tcW w:w="2425" w:type="dxa"/>
            <w:tcBorders>
              <w:top w:val="single" w:sz="4" w:space="0" w:color="2C2C2C" w:themeColor="text1"/>
              <w:left w:val="nil"/>
              <w:bottom w:val="single" w:sz="4" w:space="0" w:color="2C2C2C" w:themeColor="text1"/>
              <w:right w:val="single" w:sz="4" w:space="0" w:color="2C2C2C" w:themeColor="text1"/>
            </w:tcBorders>
          </w:tcPr>
          <w:p w:rsidR="005722A8" w:rsidRPr="0003455F" w:rsidRDefault="005722A8" w:rsidP="005722A8">
            <w:pPr>
              <w:jc w:val="center"/>
            </w:pPr>
            <w:r>
              <w:t>Elhadj Diallo</w:t>
            </w:r>
          </w:p>
        </w:tc>
        <w:tc>
          <w:tcPr>
            <w:tcW w:w="252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</w:tcPr>
          <w:p w:rsidR="005722A8" w:rsidRPr="0003455F" w:rsidRDefault="005722A8" w:rsidP="005722A8">
            <w:pPr>
              <w:jc w:val="center"/>
            </w:pPr>
            <w:r>
              <w:t>Business Intelligence Developer and Analyst</w:t>
            </w:r>
          </w:p>
        </w:tc>
        <w:tc>
          <w:tcPr>
            <w:tcW w:w="261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vAlign w:val="center"/>
          </w:tcPr>
          <w:p w:rsidR="005722A8" w:rsidRPr="0003455F" w:rsidRDefault="005722A8" w:rsidP="005722A8">
            <w:pPr>
              <w:jc w:val="center"/>
            </w:pPr>
          </w:p>
        </w:tc>
        <w:tc>
          <w:tcPr>
            <w:tcW w:w="1795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nil"/>
            </w:tcBorders>
            <w:vAlign w:val="center"/>
          </w:tcPr>
          <w:p w:rsidR="005722A8" w:rsidRPr="0003455F" w:rsidRDefault="005722A8" w:rsidP="005722A8">
            <w:pPr>
              <w:jc w:val="center"/>
            </w:pPr>
          </w:p>
        </w:tc>
      </w:tr>
    </w:tbl>
    <w:p w:rsidR="001F2C77" w:rsidRPr="0003455F" w:rsidRDefault="001F2C77" w:rsidP="0035326D">
      <w:pPr>
        <w:spacing w:before="0"/>
        <w:rPr>
          <w:sz w:val="24"/>
          <w:szCs w:val="24"/>
        </w:rPr>
      </w:pPr>
    </w:p>
    <w:tbl>
      <w:tblPr>
        <w:tblStyle w:val="TableGrid"/>
        <w:tblW w:w="0" w:type="auto"/>
        <w:tblInd w:w="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25"/>
        <w:gridCol w:w="2520"/>
        <w:gridCol w:w="2610"/>
        <w:gridCol w:w="1795"/>
      </w:tblGrid>
      <w:tr w:rsidR="008B78F0" w:rsidRPr="0003455F" w:rsidTr="00EA79A4">
        <w:trPr>
          <w:trHeight w:val="256"/>
        </w:trPr>
        <w:tc>
          <w:tcPr>
            <w:tcW w:w="9350" w:type="dxa"/>
            <w:gridSpan w:val="4"/>
            <w:shd w:val="clear" w:color="auto" w:fill="auto"/>
            <w:vAlign w:val="center"/>
          </w:tcPr>
          <w:p w:rsidR="008B78F0" w:rsidRPr="0003455F" w:rsidRDefault="00A654C0" w:rsidP="00DC0856">
            <w:pPr>
              <w:pStyle w:val="Heading2"/>
              <w:outlineLvl w:val="1"/>
              <w:rPr>
                <w:szCs w:val="24"/>
              </w:rPr>
            </w:pPr>
            <w:r>
              <w:rPr>
                <w:szCs w:val="24"/>
              </w:rPr>
              <w:t>APPROVER</w:t>
            </w:r>
          </w:p>
        </w:tc>
      </w:tr>
      <w:tr w:rsidR="008B78F0" w:rsidRPr="0003455F" w:rsidTr="00EA79A4">
        <w:trPr>
          <w:trHeight w:val="440"/>
        </w:trPr>
        <w:tc>
          <w:tcPr>
            <w:tcW w:w="2425" w:type="dxa"/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2520" w:type="dxa"/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tITLE</w:t>
            </w:r>
          </w:p>
        </w:tc>
        <w:tc>
          <w:tcPr>
            <w:tcW w:w="2610" w:type="dxa"/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sIGNATURE</w:t>
            </w:r>
          </w:p>
        </w:tc>
        <w:tc>
          <w:tcPr>
            <w:tcW w:w="1795" w:type="dxa"/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dATE</w:t>
            </w:r>
          </w:p>
        </w:tc>
      </w:tr>
      <w:tr w:rsidR="003A78D7" w:rsidRPr="0003455F" w:rsidTr="00E664FF">
        <w:trPr>
          <w:trHeight w:val="266"/>
        </w:trPr>
        <w:tc>
          <w:tcPr>
            <w:tcW w:w="2425" w:type="dxa"/>
          </w:tcPr>
          <w:p w:rsidR="003A78D7" w:rsidRPr="0003455F" w:rsidRDefault="005722A8" w:rsidP="003A78D7">
            <w:r>
              <w:t>Martin Schmidt</w:t>
            </w:r>
          </w:p>
        </w:tc>
        <w:tc>
          <w:tcPr>
            <w:tcW w:w="2520" w:type="dxa"/>
          </w:tcPr>
          <w:p w:rsidR="003A78D7" w:rsidRPr="0003455F" w:rsidRDefault="005722A8" w:rsidP="003A78D7">
            <w:r>
              <w:t>Sr. Analyst</w:t>
            </w:r>
          </w:p>
        </w:tc>
        <w:tc>
          <w:tcPr>
            <w:tcW w:w="2610" w:type="dxa"/>
            <w:vAlign w:val="center"/>
          </w:tcPr>
          <w:p w:rsidR="003A78D7" w:rsidRPr="0003455F" w:rsidRDefault="003A78D7" w:rsidP="00CA48A5">
            <w:pPr>
              <w:rPr>
                <w:color w:val="2C2C2C" w:themeColor="text1"/>
              </w:rPr>
            </w:pPr>
          </w:p>
        </w:tc>
        <w:tc>
          <w:tcPr>
            <w:tcW w:w="1795" w:type="dxa"/>
            <w:vAlign w:val="center"/>
          </w:tcPr>
          <w:p w:rsidR="003A78D7" w:rsidRPr="0003455F" w:rsidRDefault="003A78D7" w:rsidP="00CA48A5">
            <w:pPr>
              <w:rPr>
                <w:color w:val="2C2C2C" w:themeColor="text1"/>
              </w:rPr>
            </w:pPr>
          </w:p>
        </w:tc>
      </w:tr>
    </w:tbl>
    <w:p w:rsidR="00F46E64" w:rsidRDefault="00F46E64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9C1B4E" w:rsidRDefault="009C1B4E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7865BF" w:rsidRPr="00462CBC" w:rsidRDefault="00462CBC" w:rsidP="00462CBC">
      <w:pPr>
        <w:pStyle w:val="Heading1"/>
      </w:pPr>
      <w:r>
        <w:t>1.0</w:t>
      </w:r>
      <w:r w:rsidR="004D5408">
        <w:tab/>
      </w:r>
      <w:r>
        <w:t>purpose</w:t>
      </w:r>
    </w:p>
    <w:p w:rsidR="00E55391" w:rsidRDefault="00E55391"/>
    <w:p w:rsidR="00462CBC" w:rsidRDefault="00462CBC" w:rsidP="00462CBC">
      <w:pPr>
        <w:pStyle w:val="Heading1"/>
      </w:pPr>
      <w:r>
        <w:t>2.0</w:t>
      </w:r>
      <w:r w:rsidR="004D5408">
        <w:tab/>
      </w:r>
      <w:r>
        <w:t>SCOPE</w:t>
      </w:r>
    </w:p>
    <w:p w:rsidR="007865BF" w:rsidRDefault="007865BF" w:rsidP="00462CBC"/>
    <w:p w:rsidR="00462CBC" w:rsidRDefault="00462CBC" w:rsidP="00462CBC">
      <w:pPr>
        <w:pStyle w:val="Heading1"/>
      </w:pPr>
      <w:r>
        <w:t>3.0</w:t>
      </w:r>
      <w:r w:rsidR="004D5408">
        <w:tab/>
      </w:r>
      <w:r>
        <w:t>equipment</w:t>
      </w:r>
    </w:p>
    <w:p w:rsidR="005314DE" w:rsidRDefault="005314DE" w:rsidP="00462CBC"/>
    <w:p w:rsidR="00462CBC" w:rsidRDefault="00462CBC" w:rsidP="00462CBC">
      <w:pPr>
        <w:pStyle w:val="Heading1"/>
      </w:pPr>
      <w:r>
        <w:t>4.0</w:t>
      </w:r>
      <w:r w:rsidR="004D5408">
        <w:tab/>
      </w:r>
      <w:r>
        <w:t>definitions</w:t>
      </w:r>
    </w:p>
    <w:tbl>
      <w:tblPr>
        <w:tblStyle w:val="TableGrid"/>
        <w:tblW w:w="9540" w:type="dxa"/>
        <w:tblInd w:w="-9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700"/>
        <w:gridCol w:w="6840"/>
      </w:tblGrid>
      <w:tr w:rsidR="005314DE" w:rsidTr="00E26DE4">
        <w:tc>
          <w:tcPr>
            <w:tcW w:w="2700" w:type="dxa"/>
            <w:shd w:val="clear" w:color="auto" w:fill="C9ECFC" w:themeFill="text2" w:themeFillTint="33"/>
          </w:tcPr>
          <w:p w:rsidR="005314DE" w:rsidRPr="003F5319" w:rsidRDefault="00E26DE4" w:rsidP="005314DE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Definition</w:t>
            </w:r>
          </w:p>
        </w:tc>
        <w:tc>
          <w:tcPr>
            <w:tcW w:w="6840" w:type="dxa"/>
            <w:shd w:val="clear" w:color="auto" w:fill="C9ECFC" w:themeFill="text2" w:themeFillTint="33"/>
          </w:tcPr>
          <w:p w:rsidR="005314DE" w:rsidRPr="003F5319" w:rsidRDefault="00E26DE4" w:rsidP="005314DE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Explanation</w:t>
            </w:r>
          </w:p>
        </w:tc>
      </w:tr>
      <w:tr w:rsidR="000523DC" w:rsidTr="00E26DE4">
        <w:tc>
          <w:tcPr>
            <w:tcW w:w="2700" w:type="dxa"/>
          </w:tcPr>
          <w:p w:rsidR="000523DC" w:rsidRPr="000523DC" w:rsidRDefault="000523DC" w:rsidP="000523DC">
            <w:pPr>
              <w:tabs>
                <w:tab w:val="left" w:pos="742"/>
              </w:tabs>
              <w:spacing w:after="40"/>
              <w:jc w:val="right"/>
              <w:rPr>
                <w:b/>
              </w:rPr>
            </w:pPr>
          </w:p>
        </w:tc>
        <w:tc>
          <w:tcPr>
            <w:tcW w:w="6840" w:type="dxa"/>
          </w:tcPr>
          <w:p w:rsidR="000523DC" w:rsidRPr="000523DC" w:rsidRDefault="000523DC" w:rsidP="000523DC">
            <w:pPr>
              <w:tabs>
                <w:tab w:val="left" w:pos="742"/>
              </w:tabs>
              <w:spacing w:after="40"/>
              <w:ind w:right="33"/>
            </w:pPr>
          </w:p>
        </w:tc>
      </w:tr>
    </w:tbl>
    <w:p w:rsidR="00E26DE4" w:rsidRDefault="00E26DE4" w:rsidP="00462CBC"/>
    <w:p w:rsidR="00915DB1" w:rsidRDefault="00915DB1" w:rsidP="00915DB1">
      <w:pPr>
        <w:pStyle w:val="Heading1"/>
      </w:pPr>
      <w:r>
        <w:t>5.0</w:t>
      </w:r>
      <w:r w:rsidR="004D5408">
        <w:tab/>
      </w:r>
      <w:r>
        <w:t>Responsibility</w:t>
      </w:r>
    </w:p>
    <w:tbl>
      <w:tblPr>
        <w:tblStyle w:val="TableGrid"/>
        <w:tblW w:w="9540" w:type="dxa"/>
        <w:tblInd w:w="-9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880"/>
        <w:gridCol w:w="6660"/>
      </w:tblGrid>
      <w:tr w:rsidR="00100583" w:rsidTr="003F5319">
        <w:tc>
          <w:tcPr>
            <w:tcW w:w="2880" w:type="dxa"/>
            <w:shd w:val="clear" w:color="auto" w:fill="C9ECFC" w:themeFill="text2" w:themeFillTint="33"/>
          </w:tcPr>
          <w:p w:rsidR="00100583" w:rsidRPr="003F5319" w:rsidRDefault="00100583" w:rsidP="00100583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Responsibility</w:t>
            </w:r>
          </w:p>
        </w:tc>
        <w:tc>
          <w:tcPr>
            <w:tcW w:w="6660" w:type="dxa"/>
            <w:shd w:val="clear" w:color="auto" w:fill="C9ECFC" w:themeFill="text2" w:themeFillTint="33"/>
          </w:tcPr>
          <w:p w:rsidR="00100583" w:rsidRPr="003F5319" w:rsidRDefault="00100583" w:rsidP="00100583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Activity</w:t>
            </w:r>
          </w:p>
        </w:tc>
      </w:tr>
      <w:tr w:rsidR="00100583" w:rsidTr="003F5319">
        <w:tc>
          <w:tcPr>
            <w:tcW w:w="2880" w:type="dxa"/>
          </w:tcPr>
          <w:p w:rsidR="00100583" w:rsidRPr="00427BD9" w:rsidRDefault="00100583" w:rsidP="001C1EC5">
            <w:pPr>
              <w:jc w:val="center"/>
              <w:rPr>
                <w:b/>
              </w:rPr>
            </w:pPr>
          </w:p>
        </w:tc>
        <w:tc>
          <w:tcPr>
            <w:tcW w:w="6660" w:type="dxa"/>
          </w:tcPr>
          <w:p w:rsidR="00100583" w:rsidRDefault="00100583" w:rsidP="0071362A">
            <w:pPr>
              <w:pStyle w:val="ListParagraph"/>
              <w:numPr>
                <w:ilvl w:val="0"/>
                <w:numId w:val="14"/>
              </w:numPr>
            </w:pPr>
          </w:p>
        </w:tc>
      </w:tr>
    </w:tbl>
    <w:p w:rsidR="003A78D7" w:rsidRDefault="003A78D7" w:rsidP="00462CBC"/>
    <w:p w:rsidR="00915DB1" w:rsidRDefault="00915DB1" w:rsidP="00915DB1">
      <w:pPr>
        <w:pStyle w:val="Heading1"/>
      </w:pPr>
      <w:r>
        <w:t>6.0</w:t>
      </w:r>
      <w:r w:rsidR="004D5408">
        <w:tab/>
      </w:r>
      <w:r w:rsidR="00135E78">
        <w:t>policy</w:t>
      </w:r>
    </w:p>
    <w:p w:rsidR="00DC771E" w:rsidRPr="00DC771E" w:rsidRDefault="00DC771E" w:rsidP="00DC771E">
      <w:pPr>
        <w:pStyle w:val="Heading2"/>
      </w:pPr>
      <w:r>
        <w:t>6.1</w:t>
      </w:r>
      <w:r>
        <w:tab/>
        <w:t>GENERAL</w:t>
      </w:r>
    </w:p>
    <w:p w:rsidR="00DC771E" w:rsidRDefault="00DC771E" w:rsidP="00DC771E"/>
    <w:p w:rsidR="00DC771E" w:rsidRDefault="00DC771E" w:rsidP="00DC771E"/>
    <w:p w:rsidR="00DC771E" w:rsidRPr="00DC771E" w:rsidRDefault="00DC771E" w:rsidP="00DC771E"/>
    <w:p w:rsidR="00915DB1" w:rsidRDefault="00733202" w:rsidP="00915DB1">
      <w:pPr>
        <w:pStyle w:val="Heading1"/>
      </w:pPr>
      <w:r>
        <w:t>7</w:t>
      </w:r>
      <w:r w:rsidR="00915DB1">
        <w:t>.0</w:t>
      </w:r>
      <w:r w:rsidR="004D5408">
        <w:tab/>
      </w:r>
      <w:r w:rsidR="00915DB1">
        <w:t>r</w:t>
      </w:r>
      <w:r w:rsidR="00DC771E">
        <w:t>eferences</w:t>
      </w:r>
    </w:p>
    <w:p w:rsidR="00733202" w:rsidRDefault="00733202" w:rsidP="00462CBC"/>
    <w:p w:rsidR="00DC771E" w:rsidRDefault="00DC771E">
      <w:r>
        <w:br w:type="page"/>
      </w:r>
    </w:p>
    <w:p w:rsidR="00915DB1" w:rsidRDefault="007951D0" w:rsidP="00915DB1">
      <w:pPr>
        <w:pStyle w:val="Heading1"/>
      </w:pPr>
      <w:r>
        <w:lastRenderedPageBreak/>
        <w:t>8</w:t>
      </w:r>
      <w:r w:rsidR="00915DB1">
        <w:t>.0</w:t>
      </w:r>
      <w:r w:rsidR="004D5408">
        <w:tab/>
      </w:r>
      <w:r w:rsidR="00915DB1">
        <w:t>revision history</w:t>
      </w:r>
    </w:p>
    <w:tbl>
      <w:tblPr>
        <w:tblStyle w:val="TableGrid"/>
        <w:tblW w:w="9535" w:type="dxa"/>
        <w:tblInd w:w="-9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705"/>
        <w:gridCol w:w="2970"/>
        <w:gridCol w:w="4860"/>
      </w:tblGrid>
      <w:tr w:rsidR="005314DE" w:rsidTr="007951D0">
        <w:tc>
          <w:tcPr>
            <w:tcW w:w="1705" w:type="dxa"/>
            <w:shd w:val="clear" w:color="auto" w:fill="C9ECFC" w:themeFill="text2" w:themeFillTint="33"/>
          </w:tcPr>
          <w:p w:rsidR="005314DE" w:rsidRPr="005314DE" w:rsidRDefault="005314DE" w:rsidP="005314DE">
            <w:pPr>
              <w:jc w:val="center"/>
              <w:rPr>
                <w:b/>
              </w:rPr>
            </w:pPr>
            <w:r w:rsidRPr="005314DE">
              <w:rPr>
                <w:b/>
              </w:rPr>
              <w:t>Revision #</w:t>
            </w:r>
          </w:p>
        </w:tc>
        <w:tc>
          <w:tcPr>
            <w:tcW w:w="2970" w:type="dxa"/>
            <w:shd w:val="clear" w:color="auto" w:fill="C9ECFC" w:themeFill="text2" w:themeFillTint="33"/>
          </w:tcPr>
          <w:p w:rsidR="005314DE" w:rsidRPr="005314DE" w:rsidRDefault="005314DE" w:rsidP="005314DE">
            <w:pPr>
              <w:jc w:val="center"/>
              <w:rPr>
                <w:b/>
              </w:rPr>
            </w:pPr>
            <w:r w:rsidRPr="005314DE">
              <w:rPr>
                <w:b/>
              </w:rPr>
              <w:t>Revision Date</w:t>
            </w:r>
          </w:p>
        </w:tc>
        <w:tc>
          <w:tcPr>
            <w:tcW w:w="4860" w:type="dxa"/>
            <w:shd w:val="clear" w:color="auto" w:fill="C9ECFC" w:themeFill="text2" w:themeFillTint="33"/>
          </w:tcPr>
          <w:p w:rsidR="005314DE" w:rsidRPr="005314DE" w:rsidRDefault="005314DE" w:rsidP="005314DE">
            <w:pPr>
              <w:jc w:val="center"/>
              <w:rPr>
                <w:b/>
              </w:rPr>
            </w:pPr>
            <w:r w:rsidRPr="005314DE">
              <w:rPr>
                <w:b/>
              </w:rPr>
              <w:t>Description</w:t>
            </w:r>
          </w:p>
        </w:tc>
      </w:tr>
      <w:tr w:rsidR="005722A8" w:rsidTr="007951D0">
        <w:tc>
          <w:tcPr>
            <w:tcW w:w="1705" w:type="dxa"/>
          </w:tcPr>
          <w:p w:rsidR="005722A8" w:rsidRPr="00EF4ADF" w:rsidRDefault="005722A8" w:rsidP="005722A8">
            <w:pPr>
              <w:jc w:val="center"/>
            </w:pPr>
            <w:r>
              <w:t>1.0</w:t>
            </w:r>
          </w:p>
        </w:tc>
        <w:tc>
          <w:tcPr>
            <w:tcW w:w="2970" w:type="dxa"/>
          </w:tcPr>
          <w:p w:rsidR="005722A8" w:rsidRPr="00EF4ADF" w:rsidRDefault="005722A8" w:rsidP="005722A8">
            <w:pPr>
              <w:jc w:val="center"/>
            </w:pPr>
            <w:r>
              <w:t>4/8/2020</w:t>
            </w:r>
          </w:p>
        </w:tc>
        <w:tc>
          <w:tcPr>
            <w:tcW w:w="4860" w:type="dxa"/>
          </w:tcPr>
          <w:p w:rsidR="005722A8" w:rsidRPr="00EF4ADF" w:rsidRDefault="005722A8" w:rsidP="005722A8">
            <w:r>
              <w:t>New SOP</w:t>
            </w:r>
          </w:p>
        </w:tc>
      </w:tr>
    </w:tbl>
    <w:p w:rsidR="00462CBC" w:rsidRDefault="00462CBC" w:rsidP="00462CBC"/>
    <w:p w:rsidR="00462CBC" w:rsidRDefault="00462CBC" w:rsidP="00462CBC"/>
    <w:p w:rsidR="00462CBC" w:rsidRDefault="00462CBC" w:rsidP="00462CBC"/>
    <w:p w:rsidR="00462CBC" w:rsidRDefault="00462CBC" w:rsidP="00462CBC"/>
    <w:p w:rsidR="00462CBC" w:rsidRDefault="00462CBC" w:rsidP="00462CBC"/>
    <w:p w:rsidR="00462CBC" w:rsidRDefault="00462CBC" w:rsidP="00462CBC"/>
    <w:p w:rsidR="00462CBC" w:rsidRPr="00462CBC" w:rsidRDefault="00462CBC" w:rsidP="00462CBC"/>
    <w:sectPr w:rsidR="00462CBC" w:rsidRPr="00462CB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7695" w:rsidRDefault="00B57695">
      <w:pPr>
        <w:spacing w:after="0" w:line="240" w:lineRule="auto"/>
      </w:pPr>
      <w:r>
        <w:separator/>
      </w:r>
    </w:p>
  </w:endnote>
  <w:endnote w:type="continuationSeparator" w:id="0">
    <w:p w:rsidR="00B57695" w:rsidRDefault="00B576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22A8" w:rsidRDefault="005722A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4AEB" w:rsidRDefault="00AD4AEB">
    <w:pPr>
      <w:pStyle w:val="Footer"/>
      <w:jc w:val="right"/>
    </w:pPr>
  </w:p>
  <w:tbl>
    <w:tblPr>
      <w:tblStyle w:val="TableGrid"/>
      <w:tblW w:w="9270" w:type="dxa"/>
      <w:tblInd w:w="8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90"/>
      <w:gridCol w:w="4680"/>
    </w:tblGrid>
    <w:tr w:rsidR="00AD4AEB" w:rsidTr="00044EF2">
      <w:tc>
        <w:tcPr>
          <w:tcW w:w="4590" w:type="dxa"/>
        </w:tcPr>
        <w:p w:rsidR="00AD4AEB" w:rsidRDefault="005722A8" w:rsidP="00044EF2">
          <w:pPr>
            <w:pStyle w:val="Footer"/>
          </w:pPr>
          <w:r>
            <w:t>OperationTestFile</w:t>
          </w:r>
        </w:p>
      </w:tc>
      <w:tc>
        <w:tcPr>
          <w:tcW w:w="4680" w:type="dxa"/>
        </w:tcPr>
        <w:p w:rsidR="00AD4AEB" w:rsidRDefault="005722A8">
          <w:pPr>
            <w:pStyle w:val="Footer"/>
            <w:jc w:val="right"/>
          </w:pPr>
          <w:sdt>
            <w:sdtPr>
              <w:id w:val="-1769616900"/>
              <w:docPartObj>
                <w:docPartGallery w:val="Page Numbers (Top of Page)"/>
                <w:docPartUnique/>
              </w:docPartObj>
            </w:sdtPr>
            <w:sdtEndPr/>
            <w:sdtContent>
              <w:r w:rsidR="00AD4AEB">
                <w:t xml:space="preserve">Page 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begin"/>
              </w:r>
              <w:r w:rsidR="00AD4AEB">
                <w:rPr>
                  <w:b/>
                  <w:bCs/>
                </w:rPr>
                <w:instrText xml:space="preserve"> PAGE </w:instrTex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separate"/>
              </w:r>
              <w:r w:rsidR="00AD4AEB">
                <w:rPr>
                  <w:b/>
                  <w:bCs/>
                  <w:sz w:val="24"/>
                  <w:szCs w:val="24"/>
                </w:rPr>
                <w:t>1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end"/>
              </w:r>
              <w:r w:rsidR="00AD4AEB">
                <w:t xml:space="preserve"> of 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begin"/>
              </w:r>
              <w:r w:rsidR="00AD4AEB">
                <w:rPr>
                  <w:b/>
                  <w:bCs/>
                </w:rPr>
                <w:instrText xml:space="preserve"> NUMPAGES  </w:instrTex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separate"/>
              </w:r>
              <w:r w:rsidR="00AD4AEB">
                <w:rPr>
                  <w:b/>
                  <w:bCs/>
                  <w:sz w:val="24"/>
                  <w:szCs w:val="24"/>
                </w:rPr>
                <w:t>3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end"/>
              </w:r>
            </w:sdtContent>
          </w:sdt>
        </w:p>
      </w:tc>
    </w:tr>
  </w:tbl>
  <w:p w:rsidR="00A26FCB" w:rsidRPr="00CA0831" w:rsidRDefault="00A26FCB" w:rsidP="00AD4AE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22A8" w:rsidRDefault="005722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7695" w:rsidRDefault="00B57695">
      <w:pPr>
        <w:spacing w:after="0" w:line="240" w:lineRule="auto"/>
      </w:pPr>
      <w:r>
        <w:separator/>
      </w:r>
    </w:p>
  </w:footnote>
  <w:footnote w:type="continuationSeparator" w:id="0">
    <w:p w:rsidR="00B57695" w:rsidRDefault="00B576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22A8" w:rsidRDefault="005722A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22A8" w:rsidRDefault="005722A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22A8" w:rsidRDefault="005722A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3A8C9B3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056675A"/>
    <w:multiLevelType w:val="hybridMultilevel"/>
    <w:tmpl w:val="7EEC8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671C2"/>
    <w:multiLevelType w:val="hybridMultilevel"/>
    <w:tmpl w:val="773CC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17EB8"/>
    <w:multiLevelType w:val="hybridMultilevel"/>
    <w:tmpl w:val="D13A53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48039A"/>
    <w:multiLevelType w:val="multilevel"/>
    <w:tmpl w:val="D8C8EF8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5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1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2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1800"/>
      </w:pPr>
      <w:rPr>
        <w:rFonts w:hint="default"/>
      </w:rPr>
    </w:lvl>
  </w:abstractNum>
  <w:abstractNum w:abstractNumId="5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81592D"/>
    <w:multiLevelType w:val="hybridMultilevel"/>
    <w:tmpl w:val="BDECA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E50E08"/>
    <w:multiLevelType w:val="hybridMultilevel"/>
    <w:tmpl w:val="E4982FA2"/>
    <w:lvl w:ilvl="0" w:tplc="6D04B880">
      <w:start w:val="1"/>
      <w:numFmt w:val="bullet"/>
      <w:lvlText w:val="-"/>
      <w:lvlJc w:val="left"/>
      <w:pPr>
        <w:ind w:left="1485" w:hanging="360"/>
      </w:pPr>
      <w:rPr>
        <w:rFonts w:ascii="Arial" w:eastAsia="Times New Roman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8" w15:restartNumberingAfterBreak="0">
    <w:nsid w:val="4E5B4191"/>
    <w:multiLevelType w:val="hybridMultilevel"/>
    <w:tmpl w:val="37FC3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C73928"/>
    <w:multiLevelType w:val="hybridMultilevel"/>
    <w:tmpl w:val="CDA4A29E"/>
    <w:lvl w:ilvl="0" w:tplc="E9FE79B6">
      <w:start w:val="1"/>
      <w:numFmt w:val="decimal"/>
      <w:lvlText w:val="%1."/>
      <w:lvlJc w:val="left"/>
      <w:pPr>
        <w:ind w:left="972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692" w:hanging="360"/>
      </w:pPr>
    </w:lvl>
    <w:lvl w:ilvl="2" w:tplc="1009001B" w:tentative="1">
      <w:start w:val="1"/>
      <w:numFmt w:val="lowerRoman"/>
      <w:lvlText w:val="%3."/>
      <w:lvlJc w:val="right"/>
      <w:pPr>
        <w:ind w:left="2412" w:hanging="180"/>
      </w:pPr>
    </w:lvl>
    <w:lvl w:ilvl="3" w:tplc="1009000F" w:tentative="1">
      <w:start w:val="1"/>
      <w:numFmt w:val="decimal"/>
      <w:lvlText w:val="%4."/>
      <w:lvlJc w:val="left"/>
      <w:pPr>
        <w:ind w:left="3132" w:hanging="360"/>
      </w:pPr>
    </w:lvl>
    <w:lvl w:ilvl="4" w:tplc="10090019" w:tentative="1">
      <w:start w:val="1"/>
      <w:numFmt w:val="lowerLetter"/>
      <w:lvlText w:val="%5."/>
      <w:lvlJc w:val="left"/>
      <w:pPr>
        <w:ind w:left="3852" w:hanging="360"/>
      </w:pPr>
    </w:lvl>
    <w:lvl w:ilvl="5" w:tplc="1009001B" w:tentative="1">
      <w:start w:val="1"/>
      <w:numFmt w:val="lowerRoman"/>
      <w:lvlText w:val="%6."/>
      <w:lvlJc w:val="right"/>
      <w:pPr>
        <w:ind w:left="4572" w:hanging="180"/>
      </w:pPr>
    </w:lvl>
    <w:lvl w:ilvl="6" w:tplc="1009000F" w:tentative="1">
      <w:start w:val="1"/>
      <w:numFmt w:val="decimal"/>
      <w:lvlText w:val="%7."/>
      <w:lvlJc w:val="left"/>
      <w:pPr>
        <w:ind w:left="5292" w:hanging="360"/>
      </w:pPr>
    </w:lvl>
    <w:lvl w:ilvl="7" w:tplc="10090019" w:tentative="1">
      <w:start w:val="1"/>
      <w:numFmt w:val="lowerLetter"/>
      <w:lvlText w:val="%8."/>
      <w:lvlJc w:val="left"/>
      <w:pPr>
        <w:ind w:left="6012" w:hanging="360"/>
      </w:pPr>
    </w:lvl>
    <w:lvl w:ilvl="8" w:tplc="1009001B" w:tentative="1">
      <w:start w:val="1"/>
      <w:numFmt w:val="lowerRoman"/>
      <w:lvlText w:val="%9."/>
      <w:lvlJc w:val="right"/>
      <w:pPr>
        <w:ind w:left="6732" w:hanging="180"/>
      </w:pPr>
    </w:lvl>
  </w:abstractNum>
  <w:abstractNum w:abstractNumId="12" w15:restartNumberingAfterBreak="0">
    <w:nsid w:val="66F7621D"/>
    <w:multiLevelType w:val="multilevel"/>
    <w:tmpl w:val="7BD2A796"/>
    <w:lvl w:ilvl="0">
      <w:start w:val="1"/>
      <w:numFmt w:val="decimal"/>
      <w:lvlText w:val="%1.0"/>
      <w:lvlJc w:val="left"/>
      <w:pPr>
        <w:ind w:left="1137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9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7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292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7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9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12" w:hanging="1440"/>
      </w:pPr>
      <w:rPr>
        <w:rFonts w:hint="default"/>
      </w:rPr>
    </w:lvl>
  </w:abstractNum>
  <w:abstractNum w:abstractNumId="13" w15:restartNumberingAfterBreak="0">
    <w:nsid w:val="71423819"/>
    <w:multiLevelType w:val="multilevel"/>
    <w:tmpl w:val="A9A829E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9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0"/>
  </w:num>
  <w:num w:numId="2">
    <w:abstractNumId w:val="5"/>
  </w:num>
  <w:num w:numId="3">
    <w:abstractNumId w:val="9"/>
  </w:num>
  <w:num w:numId="4">
    <w:abstractNumId w:val="1"/>
  </w:num>
  <w:num w:numId="5">
    <w:abstractNumId w:val="2"/>
  </w:num>
  <w:num w:numId="6">
    <w:abstractNumId w:val="0"/>
  </w:num>
  <w:num w:numId="7">
    <w:abstractNumId w:val="7"/>
  </w:num>
  <w:num w:numId="8">
    <w:abstractNumId w:val="6"/>
  </w:num>
  <w:num w:numId="9">
    <w:abstractNumId w:val="8"/>
  </w:num>
  <w:num w:numId="10">
    <w:abstractNumId w:val="11"/>
  </w:num>
  <w:num w:numId="11">
    <w:abstractNumId w:val="4"/>
  </w:num>
  <w:num w:numId="12">
    <w:abstractNumId w:val="12"/>
  </w:num>
  <w:num w:numId="13">
    <w:abstractNumId w:val="13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3F09"/>
    <w:rsid w:val="00013E53"/>
    <w:rsid w:val="00015AF4"/>
    <w:rsid w:val="00016FF0"/>
    <w:rsid w:val="0003455F"/>
    <w:rsid w:val="00044EF2"/>
    <w:rsid w:val="000523DC"/>
    <w:rsid w:val="0005325D"/>
    <w:rsid w:val="0009030F"/>
    <w:rsid w:val="00100583"/>
    <w:rsid w:val="00115C96"/>
    <w:rsid w:val="00135E78"/>
    <w:rsid w:val="00172A18"/>
    <w:rsid w:val="00176714"/>
    <w:rsid w:val="00195252"/>
    <w:rsid w:val="00196BA2"/>
    <w:rsid w:val="001C1EC5"/>
    <w:rsid w:val="001D0A8C"/>
    <w:rsid w:val="001E63CF"/>
    <w:rsid w:val="001F2C77"/>
    <w:rsid w:val="00277808"/>
    <w:rsid w:val="002A71D6"/>
    <w:rsid w:val="002E399F"/>
    <w:rsid w:val="0031297C"/>
    <w:rsid w:val="00351084"/>
    <w:rsid w:val="0035326D"/>
    <w:rsid w:val="0035662C"/>
    <w:rsid w:val="003860F6"/>
    <w:rsid w:val="0039694A"/>
    <w:rsid w:val="003A78D7"/>
    <w:rsid w:val="003D278C"/>
    <w:rsid w:val="003E5078"/>
    <w:rsid w:val="003F4145"/>
    <w:rsid w:val="003F5319"/>
    <w:rsid w:val="00427BD9"/>
    <w:rsid w:val="00441577"/>
    <w:rsid w:val="00462CBC"/>
    <w:rsid w:val="00492161"/>
    <w:rsid w:val="004A6CEC"/>
    <w:rsid w:val="004D5408"/>
    <w:rsid w:val="004D5BDA"/>
    <w:rsid w:val="0050353F"/>
    <w:rsid w:val="005314DE"/>
    <w:rsid w:val="005456E2"/>
    <w:rsid w:val="005715AC"/>
    <w:rsid w:val="005722A8"/>
    <w:rsid w:val="00573CB2"/>
    <w:rsid w:val="005C6B57"/>
    <w:rsid w:val="005D12D7"/>
    <w:rsid w:val="005D2B7C"/>
    <w:rsid w:val="00623E9C"/>
    <w:rsid w:val="006426B4"/>
    <w:rsid w:val="0065157E"/>
    <w:rsid w:val="00696C14"/>
    <w:rsid w:val="006A14A1"/>
    <w:rsid w:val="006B47D1"/>
    <w:rsid w:val="006F28D0"/>
    <w:rsid w:val="00702236"/>
    <w:rsid w:val="00710CF3"/>
    <w:rsid w:val="00712BD3"/>
    <w:rsid w:val="0071362A"/>
    <w:rsid w:val="00733202"/>
    <w:rsid w:val="00764542"/>
    <w:rsid w:val="007865BF"/>
    <w:rsid w:val="007951D0"/>
    <w:rsid w:val="007F4730"/>
    <w:rsid w:val="008030CD"/>
    <w:rsid w:val="008932C8"/>
    <w:rsid w:val="008947FD"/>
    <w:rsid w:val="008A5072"/>
    <w:rsid w:val="008B78F0"/>
    <w:rsid w:val="008D63B5"/>
    <w:rsid w:val="00915DB1"/>
    <w:rsid w:val="0091628B"/>
    <w:rsid w:val="00920C67"/>
    <w:rsid w:val="009508BD"/>
    <w:rsid w:val="009774A2"/>
    <w:rsid w:val="00983F09"/>
    <w:rsid w:val="00993ECE"/>
    <w:rsid w:val="009943CF"/>
    <w:rsid w:val="009B3C67"/>
    <w:rsid w:val="009C1B4E"/>
    <w:rsid w:val="009D0CB6"/>
    <w:rsid w:val="009F42B7"/>
    <w:rsid w:val="00A24387"/>
    <w:rsid w:val="00A26FCB"/>
    <w:rsid w:val="00A36274"/>
    <w:rsid w:val="00A654C0"/>
    <w:rsid w:val="00AC438A"/>
    <w:rsid w:val="00AC7FBD"/>
    <w:rsid w:val="00AD4AEB"/>
    <w:rsid w:val="00AF1E20"/>
    <w:rsid w:val="00B041C4"/>
    <w:rsid w:val="00B57695"/>
    <w:rsid w:val="00B6031C"/>
    <w:rsid w:val="00B634F1"/>
    <w:rsid w:val="00BA190E"/>
    <w:rsid w:val="00BE309C"/>
    <w:rsid w:val="00C25A1F"/>
    <w:rsid w:val="00C8453E"/>
    <w:rsid w:val="00C92280"/>
    <w:rsid w:val="00CA0831"/>
    <w:rsid w:val="00CA48A5"/>
    <w:rsid w:val="00CF382E"/>
    <w:rsid w:val="00D37D2B"/>
    <w:rsid w:val="00D96C95"/>
    <w:rsid w:val="00DC66C0"/>
    <w:rsid w:val="00DC771E"/>
    <w:rsid w:val="00E26263"/>
    <w:rsid w:val="00E26DE4"/>
    <w:rsid w:val="00E55391"/>
    <w:rsid w:val="00E85CB8"/>
    <w:rsid w:val="00E957AB"/>
    <w:rsid w:val="00EA651F"/>
    <w:rsid w:val="00EA79A4"/>
    <w:rsid w:val="00EF63B9"/>
    <w:rsid w:val="00F05A4E"/>
    <w:rsid w:val="00F46E64"/>
    <w:rsid w:val="00F92BD8"/>
    <w:rsid w:val="00FA5516"/>
    <w:rsid w:val="00FB48B8"/>
    <w:rsid w:val="00FD7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F23B4D9D-EA0C-4481-B9A5-3EB86541B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62CBC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2CBC"/>
    <w:pPr>
      <w:pBdr>
        <w:top w:val="single" w:sz="24" w:space="0" w:color="099BDD" w:themeColor="text2"/>
        <w:left w:val="single" w:sz="24" w:space="0" w:color="099BDD" w:themeColor="text2"/>
        <w:bottom w:val="single" w:sz="24" w:space="0" w:color="099BDD" w:themeColor="text2"/>
        <w:right w:val="single" w:sz="24" w:space="0" w:color="099BDD" w:themeColor="text2"/>
      </w:pBdr>
      <w:shd w:val="clear" w:color="auto" w:fill="099BDD" w:themeFill="text2"/>
      <w:spacing w:after="0"/>
      <w:outlineLvl w:val="0"/>
    </w:pPr>
    <w:rPr>
      <w:rFonts w:eastAsiaTheme="majorEastAsia" w:cstheme="majorBidi"/>
      <w:caps/>
      <w:color w:val="FFFFFF" w:themeColor="background1"/>
      <w:spacing w:val="15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2CBC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eastAsiaTheme="majorEastAsia" w:cstheme="majorBidi"/>
      <w:caps/>
      <w:spacing w:val="15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32C8"/>
    <w:pPr>
      <w:pBdr>
        <w:top w:val="single" w:sz="6" w:space="2" w:color="099BDD" w:themeColor="text2"/>
      </w:pBdr>
      <w:spacing w:before="300" w:after="0"/>
      <w:outlineLvl w:val="2"/>
    </w:pPr>
    <w:rPr>
      <w:rFonts w:eastAsiaTheme="majorEastAsia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2CBC"/>
    <w:rPr>
      <w:rFonts w:ascii="Calibri" w:eastAsiaTheme="majorEastAsia" w:hAnsi="Calibri" w:cstheme="majorBidi"/>
      <w:caps/>
      <w:color w:val="FFFFFF" w:themeColor="background1"/>
      <w:spacing w:val="15"/>
      <w:sz w:val="28"/>
      <w:shd w:val="clear" w:color="auto" w:fill="099BDD" w:themeFill="text2"/>
    </w:rPr>
  </w:style>
  <w:style w:type="character" w:customStyle="1" w:styleId="Heading2Char">
    <w:name w:val="Heading 2 Char"/>
    <w:basedOn w:val="DefaultParagraphFont"/>
    <w:link w:val="Heading2"/>
    <w:uiPriority w:val="9"/>
    <w:rsid w:val="00462CBC"/>
    <w:rPr>
      <w:rFonts w:ascii="Calibri" w:eastAsiaTheme="majorEastAsia" w:hAnsi="Calibri" w:cstheme="majorBidi"/>
      <w:caps/>
      <w:spacing w:val="15"/>
      <w:sz w:val="24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8932C8"/>
    <w:rPr>
      <w:rFonts w:ascii="Calibri" w:eastAsiaTheme="majorEastAsia" w:hAnsi="Calibr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462CBC"/>
    <w:pPr>
      <w:spacing w:before="0" w:after="0"/>
    </w:pPr>
    <w:rPr>
      <w:rFonts w:eastAsiaTheme="majorEastAsia" w:cstheme="majorBidi"/>
      <w:caps/>
      <w:color w:val="099BDD" w:themeColor="text2"/>
      <w:spacing w:val="10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62CBC"/>
    <w:rPr>
      <w:rFonts w:ascii="Calibri" w:eastAsiaTheme="majorEastAsia" w:hAnsi="Calibri" w:cstheme="majorBidi"/>
      <w:caps/>
      <w:color w:val="099BDD" w:themeColor="text2"/>
      <w:spacing w:val="10"/>
      <w:sz w:val="3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0" w:after="500" w:line="240" w:lineRule="auto"/>
    </w:pPr>
    <w:rPr>
      <w:caps/>
      <w:color w:val="757575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Pr>
      <w:caps/>
      <w:color w:val="757575" w:themeColor="text1" w:themeTint="A6"/>
      <w:spacing w:val="10"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ubtleReference">
    <w:name w:val="Subtle Reference"/>
    <w:uiPriority w:val="31"/>
    <w:qFormat/>
    <w:rPr>
      <w:b w:val="0"/>
      <w:bCs w:val="0"/>
      <w:color w:val="099BDD" w:themeColor="text2"/>
    </w:rPr>
  </w:style>
  <w:style w:type="character" w:styleId="SubtleEmphasis">
    <w:name w:val="Subtle Emphasis"/>
    <w:uiPriority w:val="19"/>
    <w:qFormat/>
    <w:rPr>
      <w:i/>
      <w:iCs/>
      <w:color w:val="044D6E" w:themeColor="text2" w:themeShade="80"/>
    </w:rPr>
  </w:style>
  <w:style w:type="character" w:styleId="Emphasis">
    <w:name w:val="Emphasis"/>
    <w:uiPriority w:val="20"/>
    <w:qFormat/>
    <w:rPr>
      <w:caps/>
      <w:color w:val="auto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1080" w:right="1080"/>
      <w:jc w:val="center"/>
    </w:pPr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sz w:val="24"/>
      <w:szCs w:val="24"/>
    </w:rPr>
  </w:style>
  <w:style w:type="character" w:styleId="IntenseEmphasis">
    <w:name w:val="Intense Emphasis"/>
    <w:uiPriority w:val="21"/>
    <w:qFormat/>
    <w:rPr>
      <w:b/>
      <w:bCs/>
      <w:caps/>
      <w:color w:val="044D6E" w:themeColor="text2" w:themeShade="80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240" w:after="240" w:line="240" w:lineRule="auto"/>
      <w:ind w:left="1080" w:right="1080"/>
      <w:jc w:val="center"/>
    </w:pPr>
    <w:rPr>
      <w:color w:val="099BDD" w:themeColor="text2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99BD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styleId="BookTitle">
    <w:name w:val="Book Title"/>
    <w:uiPriority w:val="33"/>
    <w:qFormat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0673A5" w:themeColor="text2" w:themeShade="BF"/>
      <w:sz w:val="16"/>
      <w:szCs w:val="16"/>
    </w:rPr>
  </w:style>
  <w:style w:type="character" w:styleId="IntenseReference">
    <w:name w:val="Intense Reference"/>
    <w:uiPriority w:val="32"/>
    <w:qFormat/>
    <w:rPr>
      <w:b w:val="0"/>
      <w:bCs w:val="0"/>
      <w:i/>
      <w:iCs/>
      <w:caps/>
      <w:color w:val="099BDD" w:themeColor="text2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styleId="Strong">
    <w:name w:val="Strong"/>
    <w:uiPriority w:val="22"/>
    <w:qFormat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83F0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F09"/>
  </w:style>
  <w:style w:type="paragraph" w:styleId="Footer">
    <w:name w:val="footer"/>
    <w:basedOn w:val="Normal"/>
    <w:link w:val="FooterChar"/>
    <w:uiPriority w:val="99"/>
    <w:unhideWhenUsed/>
    <w:rsid w:val="00983F0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F09"/>
  </w:style>
  <w:style w:type="paragraph" w:styleId="ListBullet">
    <w:name w:val="List Bullet"/>
    <w:basedOn w:val="Normal"/>
    <w:rsid w:val="001C1EC5"/>
    <w:pPr>
      <w:numPr>
        <w:numId w:val="6"/>
      </w:numPr>
      <w:spacing w:before="0" w:after="0" w:line="240" w:lineRule="auto"/>
      <w:contextualSpacing/>
    </w:pPr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63B5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63B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grush\AppData\Roaming\Microsoft\Templates\Banded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E7A6345-13B6-422D-B853-C7A4550C96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(blank).dotx</Template>
  <TotalTime>0</TotalTime>
  <Pages>3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OPS07-QF36 SOP TITLE Rev. 002</dc:creator>
  <cp:keywords/>
  <cp:lastModifiedBy>Tamalur Shaikh</cp:lastModifiedBy>
  <cp:revision>2</cp:revision>
  <cp:lastPrinted>2019-03-11T19:01:00Z</cp:lastPrinted>
  <dcterms:created xsi:type="dcterms:W3CDTF">2020-04-09T01:07:00Z</dcterms:created>
  <dcterms:modified xsi:type="dcterms:W3CDTF">2020-04-09T01:07:00Z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TC037499679991</vt:lpwstr>
  </property>
</Properties>
</file>