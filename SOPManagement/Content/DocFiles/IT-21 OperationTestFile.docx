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DD2D7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DD2D7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DD2D7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DD2D7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DD2D7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D2D71" w:rsidRPr="0003455F" w:rsidRDefault="00DD2D71" w:rsidP="00DD2D71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D2D71" w:rsidRPr="0003455F" w:rsidRDefault="00DD2D71" w:rsidP="00DD2D71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D2D71" w:rsidRPr="0003455F" w:rsidRDefault="00DD2D71" w:rsidP="00DD2D7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D2D71" w:rsidRPr="0003455F" w:rsidRDefault="00DD2D71" w:rsidP="00DD2D71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DD2D71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DD2D71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71" w:rsidRDefault="00DD2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DD2D71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DD2D7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71" w:rsidRDefault="00DD2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71" w:rsidRDefault="00DD2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71" w:rsidRDefault="00DD2D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71" w:rsidRDefault="00DD2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DD2D71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63E35-531E-4834-AADB-9B78B02C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2020-04-25T01:32:00Z</dcterms:created>
  <dcterms:modified xsi:type="dcterms:W3CDTF">2020-04-25T01:32:00Z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