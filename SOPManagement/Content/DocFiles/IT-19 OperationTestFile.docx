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36553B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36553B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IT-19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36553B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36553B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6553B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6553B" w:rsidRPr="0003455F" w:rsidRDefault="0036553B" w:rsidP="0036553B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6553B" w:rsidRPr="0003455F" w:rsidRDefault="0036553B" w:rsidP="0036553B">
            <w:pPr>
              <w:jc w:val="center"/>
            </w:pPr>
            <w:r>
              <w:t xml:space="preserve">System Analyst, Business Systems, Development &amp; Integration 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6553B" w:rsidRPr="0003455F" w:rsidRDefault="0036553B" w:rsidP="0036553B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6553B" w:rsidRPr="0003455F" w:rsidRDefault="0036553B" w:rsidP="0036553B">
            <w:pPr>
              <w:jc w:val="center"/>
            </w:pPr>
          </w:p>
        </w:tc>
      </w:tr>
      <w:tr w:rsidR="0036553B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6553B" w:rsidRPr="0003455F" w:rsidRDefault="0036553B" w:rsidP="0036553B">
            <w:pPr>
              <w:jc w:val="center"/>
            </w:pPr>
            <w:r>
              <w:t>Jerome Tacbad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6553B" w:rsidRPr="0003455F" w:rsidRDefault="0036553B" w:rsidP="0036553B">
            <w:pPr>
              <w:jc w:val="center"/>
            </w:pPr>
            <w:r>
              <w:t>Service Desk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6553B" w:rsidRPr="0003455F" w:rsidRDefault="0036553B" w:rsidP="0036553B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6553B" w:rsidRPr="0003455F" w:rsidRDefault="0036553B" w:rsidP="0036553B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36553B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36553B" w:rsidP="003A78D7"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53B" w:rsidRDefault="003655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36553B" w:rsidP="00044EF2">
          <w:pPr>
            <w:pStyle w:val="Footer"/>
          </w:pPr>
          <w:proofErr w:type="spellStart"/>
          <w:r>
            <w:t>OperationTestFile</w:t>
          </w:r>
          <w:proofErr w:type="spellEnd"/>
        </w:p>
      </w:tc>
      <w:tc>
        <w:tcPr>
          <w:tcW w:w="4680" w:type="dxa"/>
        </w:tcPr>
        <w:p w:rsidR="00AD4AEB" w:rsidRDefault="0036553B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53B" w:rsidRDefault="00365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53B" w:rsidRDefault="003655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53B" w:rsidRDefault="003655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53B" w:rsidRDefault="00365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6553B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4AB8C-9B69-49F0-868E-4F90CEFF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2020-04-25T01:00:00Z</dcterms:created>
  <dcterms:modified xsi:type="dcterms:W3CDTF">2020-04-25T01:00:00Z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