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505" w:type="dxa"/>
        <w:tblLayout w:type="fixed"/>
        <w:tblLook w:val="04A0" w:firstRow="1" w:lastRow="0" w:firstColumn="1" w:lastColumn="0" w:noHBand="0" w:noVBand="1"/>
      </w:tblPr>
      <w:tblGrid>
        <w:gridCol w:w="2065"/>
        <w:gridCol w:w="2958"/>
        <w:gridCol w:w="1554"/>
        <w:gridCol w:w="2928"/>
      </w:tblGrid>
      <w:tr w:rsidR="00C8453E" w:rsidTr="00702236">
        <w:trPr>
          <w:trHeight w:val="785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C8453E">
            <w:pPr>
              <w:pStyle w:val="Title"/>
              <w:rPr>
                <w:color w:val="2C2C2C" w:themeColor="text1"/>
                <w:sz w:val="24"/>
                <w:szCs w:val="24"/>
              </w:rPr>
            </w:pPr>
            <w:bookmarkStart w:id="0" w:name="_GoBack"/>
            <w:bookmarkEnd w:id="0"/>
            <w:r w:rsidRPr="0003455F">
              <w:rPr>
                <w:b/>
                <w:color w:val="FFFFFF" w:themeColor="background1"/>
                <w:sz w:val="24"/>
                <w:szCs w:val="24"/>
              </w:rPr>
              <w:t>TITLE:</w:t>
            </w:r>
          </w:p>
        </w:tc>
        <w:tc>
          <w:tcPr>
            <w:tcW w:w="7440" w:type="dxa"/>
            <w:gridSpan w:val="3"/>
            <w:vAlign w:val="center"/>
          </w:tcPr>
          <w:p w:rsidR="00C8453E" w:rsidRPr="0003455F" w:rsidRDefault="00BF05CF" w:rsidP="003A78D7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OperationTestFile</w:t>
            </w:r>
          </w:p>
        </w:tc>
      </w:tr>
      <w:tr w:rsidR="006426B4" w:rsidTr="00702236">
        <w:trPr>
          <w:trHeight w:val="610"/>
        </w:trPr>
        <w:tc>
          <w:tcPr>
            <w:tcW w:w="2065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bookmarkStart w:id="1" w:name="_Hlk18407173"/>
            <w:r w:rsidRPr="0003455F">
              <w:rPr>
                <w:b/>
                <w:color w:val="FFFFFF" w:themeColor="background1"/>
                <w:sz w:val="24"/>
                <w:szCs w:val="24"/>
              </w:rPr>
              <w:t>sop #:</w:t>
            </w:r>
          </w:p>
        </w:tc>
        <w:tc>
          <w:tcPr>
            <w:tcW w:w="2958" w:type="dxa"/>
            <w:shd w:val="clear" w:color="auto" w:fill="FFFFFF" w:themeFill="background1"/>
            <w:vAlign w:val="center"/>
          </w:tcPr>
          <w:p w:rsidR="006426B4" w:rsidRPr="0003455F" w:rsidRDefault="00BF05C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IT-06</w:t>
            </w:r>
          </w:p>
        </w:tc>
        <w:tc>
          <w:tcPr>
            <w:tcW w:w="1554" w:type="dxa"/>
            <w:shd w:val="clear" w:color="auto" w:fill="099BDD" w:themeFill="text2"/>
            <w:vAlign w:val="center"/>
          </w:tcPr>
          <w:p w:rsidR="006426B4" w:rsidRPr="0003455F" w:rsidRDefault="006426B4" w:rsidP="006426B4">
            <w:pPr>
              <w:pStyle w:val="Title"/>
              <w:spacing w:before="240"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revision #: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:rsidR="006426B4" w:rsidRPr="0003455F" w:rsidRDefault="00BF05CF" w:rsidP="006426B4">
            <w:pPr>
              <w:pStyle w:val="Title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1.0</w:t>
            </w:r>
          </w:p>
        </w:tc>
      </w:tr>
      <w:bookmarkEnd w:id="1"/>
      <w:tr w:rsidR="00C8453E" w:rsidTr="00702236">
        <w:trPr>
          <w:trHeight w:val="683"/>
        </w:trPr>
        <w:tc>
          <w:tcPr>
            <w:tcW w:w="2065" w:type="dxa"/>
            <w:shd w:val="clear" w:color="auto" w:fill="099BDD" w:themeFill="text2"/>
            <w:vAlign w:val="center"/>
          </w:tcPr>
          <w:p w:rsidR="00C8453E" w:rsidRPr="0003455F" w:rsidRDefault="00C8453E" w:rsidP="009774A2">
            <w:pPr>
              <w:pStyle w:val="Title"/>
              <w:spacing w:line="276" w:lineRule="auto"/>
              <w:rPr>
                <w:b/>
                <w:color w:val="FFFFFF" w:themeColor="background1"/>
                <w:sz w:val="24"/>
                <w:szCs w:val="24"/>
              </w:rPr>
            </w:pPr>
            <w:r w:rsidRPr="0003455F">
              <w:rPr>
                <w:b/>
                <w:color w:val="FFFFFF" w:themeColor="background1"/>
                <w:sz w:val="24"/>
                <w:szCs w:val="24"/>
              </w:rPr>
              <w:t>EFFECTIVE DATE:</w:t>
            </w:r>
          </w:p>
        </w:tc>
        <w:tc>
          <w:tcPr>
            <w:tcW w:w="7440" w:type="dxa"/>
            <w:gridSpan w:val="3"/>
            <w:shd w:val="clear" w:color="auto" w:fill="FFFFFF" w:themeFill="background1"/>
            <w:vAlign w:val="center"/>
          </w:tcPr>
          <w:p w:rsidR="00C8453E" w:rsidRPr="0003455F" w:rsidRDefault="00BF05CF" w:rsidP="009774A2">
            <w:pPr>
              <w:spacing w:before="0"/>
              <w:rPr>
                <w:color w:val="2C2C2C" w:themeColor="text1"/>
                <w:sz w:val="24"/>
                <w:szCs w:val="24"/>
              </w:rPr>
            </w:pPr>
            <w:r>
              <w:rPr>
                <w:color w:val="2C2C2C" w:themeColor="text1"/>
                <w:sz w:val="24"/>
                <w:szCs w:val="24"/>
              </w:rPr>
              <w:t>4/21/2020</w:t>
            </w:r>
          </w:p>
        </w:tc>
      </w:tr>
      <w:tr w:rsidR="00F05A4E" w:rsidTr="00702236">
        <w:trPr>
          <w:trHeight w:val="647"/>
        </w:trPr>
        <w:tc>
          <w:tcPr>
            <w:tcW w:w="2065" w:type="dxa"/>
            <w:shd w:val="clear" w:color="auto" w:fill="099BDD" w:themeFill="text2"/>
            <w:vAlign w:val="center"/>
          </w:tcPr>
          <w:p w:rsidR="00F05A4E" w:rsidRPr="0003455F" w:rsidRDefault="00F05A4E" w:rsidP="00EA79A4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OWNER:</w:t>
            </w:r>
          </w:p>
        </w:tc>
        <w:tc>
          <w:tcPr>
            <w:tcW w:w="7440" w:type="dxa"/>
            <w:gridSpan w:val="3"/>
            <w:vAlign w:val="center"/>
          </w:tcPr>
          <w:p w:rsidR="00F05A4E" w:rsidRPr="0003455F" w:rsidRDefault="00BF05CF" w:rsidP="00993ECE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Tamalur Shaikh</w:t>
            </w:r>
          </w:p>
        </w:tc>
      </w:tr>
    </w:tbl>
    <w:p w:rsidR="00195252" w:rsidRDefault="00195252" w:rsidP="009D0CB6">
      <w:pPr>
        <w:spacing w:before="0"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3860F6" w:rsidRPr="0003455F" w:rsidTr="00EA79A4">
        <w:trPr>
          <w:trHeight w:val="256"/>
        </w:trPr>
        <w:tc>
          <w:tcPr>
            <w:tcW w:w="9350" w:type="dxa"/>
            <w:gridSpan w:val="4"/>
            <w:tcBorders>
              <w:top w:val="nil"/>
              <w:left w:val="nil"/>
              <w:bottom w:val="single" w:sz="4" w:space="0" w:color="2C2C2C" w:themeColor="text1"/>
              <w:right w:val="nil"/>
            </w:tcBorders>
            <w:shd w:val="clear" w:color="auto" w:fill="auto"/>
            <w:vAlign w:val="center"/>
          </w:tcPr>
          <w:p w:rsidR="003860F6" w:rsidRPr="0003455F" w:rsidRDefault="003860F6" w:rsidP="00EA79A4">
            <w:pPr>
              <w:pStyle w:val="Heading2"/>
              <w:outlineLvl w:val="1"/>
              <w:rPr>
                <w:szCs w:val="24"/>
              </w:rPr>
            </w:pPr>
            <w:r w:rsidRPr="0003455F">
              <w:rPr>
                <w:szCs w:val="24"/>
              </w:rPr>
              <w:t>REVIEWERS</w:t>
            </w:r>
          </w:p>
        </w:tc>
      </w:tr>
      <w:tr w:rsidR="003860F6" w:rsidRPr="0003455F" w:rsidTr="00EA79A4">
        <w:trPr>
          <w:trHeight w:val="440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shd w:val="clear" w:color="auto" w:fill="099BDD" w:themeFill="text2"/>
            <w:vAlign w:val="center"/>
          </w:tcPr>
          <w:p w:rsidR="003860F6" w:rsidRPr="0003455F" w:rsidRDefault="003860F6" w:rsidP="003860F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BF05C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BF05CF" w:rsidRPr="0003455F" w:rsidRDefault="00BF05CF" w:rsidP="00BF05CF">
            <w:pPr>
              <w:jc w:val="center"/>
            </w:pPr>
            <w:r>
              <w:t>Kazi Islam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BF05CF" w:rsidRPr="0003455F" w:rsidRDefault="00BF05CF" w:rsidP="00BF05CF">
            <w:pPr>
              <w:jc w:val="center"/>
            </w:pPr>
            <w:r>
              <w:t xml:space="preserve">System Analyst, Business Systems, Development &amp; Integration 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BF05CF" w:rsidRPr="0003455F" w:rsidRDefault="00BF05CF" w:rsidP="00BF05CF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BF05CF" w:rsidRPr="0003455F" w:rsidRDefault="00BF05CF" w:rsidP="00BF05CF">
            <w:pPr>
              <w:jc w:val="center"/>
            </w:pPr>
          </w:p>
        </w:tc>
      </w:tr>
      <w:tr w:rsidR="00BF05CF" w:rsidRPr="0003455F" w:rsidTr="00DB0A26">
        <w:trPr>
          <w:trHeight w:val="266"/>
        </w:trPr>
        <w:tc>
          <w:tcPr>
            <w:tcW w:w="2425" w:type="dxa"/>
            <w:tcBorders>
              <w:top w:val="single" w:sz="4" w:space="0" w:color="2C2C2C" w:themeColor="text1"/>
              <w:left w:val="nil"/>
              <w:bottom w:val="single" w:sz="4" w:space="0" w:color="2C2C2C" w:themeColor="text1"/>
              <w:right w:val="single" w:sz="4" w:space="0" w:color="2C2C2C" w:themeColor="text1"/>
            </w:tcBorders>
          </w:tcPr>
          <w:p w:rsidR="00BF05CF" w:rsidRPr="0003455F" w:rsidRDefault="00BF05CF" w:rsidP="00BF05CF">
            <w:pPr>
              <w:jc w:val="center"/>
            </w:pPr>
            <w:r>
              <w:t>Fraser Greig</w:t>
            </w:r>
          </w:p>
        </w:tc>
        <w:tc>
          <w:tcPr>
            <w:tcW w:w="252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</w:tcPr>
          <w:p w:rsidR="00BF05CF" w:rsidRPr="0003455F" w:rsidRDefault="00BF05CF" w:rsidP="00BF05CF">
            <w:pPr>
              <w:jc w:val="center"/>
            </w:pPr>
            <w:r>
              <w:t>Solution Design Manager</w:t>
            </w:r>
          </w:p>
        </w:tc>
        <w:tc>
          <w:tcPr>
            <w:tcW w:w="2610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single" w:sz="4" w:space="0" w:color="2C2C2C" w:themeColor="text1"/>
            </w:tcBorders>
            <w:vAlign w:val="center"/>
          </w:tcPr>
          <w:p w:rsidR="00BF05CF" w:rsidRPr="0003455F" w:rsidRDefault="00BF05CF" w:rsidP="00BF05CF">
            <w:pPr>
              <w:jc w:val="center"/>
            </w:pPr>
          </w:p>
        </w:tc>
        <w:tc>
          <w:tcPr>
            <w:tcW w:w="1795" w:type="dxa"/>
            <w:tcBorders>
              <w:top w:val="single" w:sz="4" w:space="0" w:color="2C2C2C" w:themeColor="text1"/>
              <w:left w:val="single" w:sz="4" w:space="0" w:color="2C2C2C" w:themeColor="text1"/>
              <w:bottom w:val="single" w:sz="4" w:space="0" w:color="2C2C2C" w:themeColor="text1"/>
              <w:right w:val="nil"/>
            </w:tcBorders>
            <w:vAlign w:val="center"/>
          </w:tcPr>
          <w:p w:rsidR="00BF05CF" w:rsidRPr="0003455F" w:rsidRDefault="00BF05CF" w:rsidP="00BF05CF">
            <w:pPr>
              <w:jc w:val="center"/>
            </w:pPr>
          </w:p>
        </w:tc>
      </w:tr>
    </w:tbl>
    <w:p w:rsidR="001F2C77" w:rsidRPr="0003455F" w:rsidRDefault="001F2C77" w:rsidP="0035326D">
      <w:pPr>
        <w:spacing w:before="0"/>
        <w:rPr>
          <w:sz w:val="24"/>
          <w:szCs w:val="24"/>
        </w:rPr>
      </w:pPr>
    </w:p>
    <w:tbl>
      <w:tblPr>
        <w:tblStyle w:val="TableGrid"/>
        <w:tblW w:w="0" w:type="auto"/>
        <w:tblInd w:w="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25"/>
        <w:gridCol w:w="2520"/>
        <w:gridCol w:w="2610"/>
        <w:gridCol w:w="1795"/>
      </w:tblGrid>
      <w:tr w:rsidR="008B78F0" w:rsidRPr="0003455F" w:rsidTr="00EA79A4">
        <w:trPr>
          <w:trHeight w:val="256"/>
        </w:trPr>
        <w:tc>
          <w:tcPr>
            <w:tcW w:w="9350" w:type="dxa"/>
            <w:gridSpan w:val="4"/>
            <w:shd w:val="clear" w:color="auto" w:fill="auto"/>
            <w:vAlign w:val="center"/>
          </w:tcPr>
          <w:p w:rsidR="008B78F0" w:rsidRPr="0003455F" w:rsidRDefault="00A654C0" w:rsidP="00DC0856">
            <w:pPr>
              <w:pStyle w:val="Heading2"/>
              <w:outlineLvl w:val="1"/>
              <w:rPr>
                <w:szCs w:val="24"/>
              </w:rPr>
            </w:pPr>
            <w:r>
              <w:rPr>
                <w:szCs w:val="24"/>
              </w:rPr>
              <w:t>APPROVER</w:t>
            </w:r>
          </w:p>
        </w:tc>
      </w:tr>
      <w:tr w:rsidR="008B78F0" w:rsidRPr="0003455F" w:rsidTr="00EA79A4">
        <w:trPr>
          <w:trHeight w:val="440"/>
        </w:trPr>
        <w:tc>
          <w:tcPr>
            <w:tcW w:w="242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Name</w:t>
            </w:r>
          </w:p>
        </w:tc>
        <w:tc>
          <w:tcPr>
            <w:tcW w:w="252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tITLE</w:t>
            </w:r>
          </w:p>
        </w:tc>
        <w:tc>
          <w:tcPr>
            <w:tcW w:w="2610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sIGNATURE</w:t>
            </w:r>
          </w:p>
        </w:tc>
        <w:tc>
          <w:tcPr>
            <w:tcW w:w="1795" w:type="dxa"/>
            <w:shd w:val="clear" w:color="auto" w:fill="099BDD" w:themeFill="text2"/>
            <w:vAlign w:val="center"/>
          </w:tcPr>
          <w:p w:rsidR="008B78F0" w:rsidRPr="0003455F" w:rsidRDefault="008B78F0" w:rsidP="00DC0856">
            <w:pPr>
              <w:pStyle w:val="Title"/>
              <w:jc w:val="center"/>
              <w:rPr>
                <w:color w:val="FFFFFF" w:themeColor="background1"/>
                <w:sz w:val="24"/>
                <w:szCs w:val="24"/>
              </w:rPr>
            </w:pPr>
            <w:r w:rsidRPr="0003455F">
              <w:rPr>
                <w:color w:val="FFFFFF" w:themeColor="background1"/>
                <w:sz w:val="24"/>
                <w:szCs w:val="24"/>
              </w:rPr>
              <w:t>dATE</w:t>
            </w:r>
          </w:p>
        </w:tc>
      </w:tr>
      <w:tr w:rsidR="003A78D7" w:rsidRPr="0003455F" w:rsidTr="00E664FF">
        <w:trPr>
          <w:trHeight w:val="266"/>
        </w:trPr>
        <w:tc>
          <w:tcPr>
            <w:tcW w:w="2425" w:type="dxa"/>
          </w:tcPr>
          <w:p w:rsidR="003A78D7" w:rsidRPr="0003455F" w:rsidRDefault="00BF05CF" w:rsidP="003A78D7">
            <w:r>
              <w:t>Elhadj Diallo</w:t>
            </w:r>
          </w:p>
        </w:tc>
        <w:tc>
          <w:tcPr>
            <w:tcW w:w="2520" w:type="dxa"/>
          </w:tcPr>
          <w:p w:rsidR="003A78D7" w:rsidRPr="0003455F" w:rsidRDefault="00BF05CF" w:rsidP="003A78D7">
            <w:r>
              <w:t>Business Intelligence Developer and Analyst</w:t>
            </w:r>
          </w:p>
        </w:tc>
        <w:tc>
          <w:tcPr>
            <w:tcW w:w="2610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  <w:tc>
          <w:tcPr>
            <w:tcW w:w="1795" w:type="dxa"/>
            <w:vAlign w:val="center"/>
          </w:tcPr>
          <w:p w:rsidR="003A78D7" w:rsidRPr="0003455F" w:rsidRDefault="003A78D7" w:rsidP="00CA48A5">
            <w:pPr>
              <w:rPr>
                <w:color w:val="2C2C2C" w:themeColor="text1"/>
              </w:rPr>
            </w:pPr>
          </w:p>
        </w:tc>
      </w:tr>
    </w:tbl>
    <w:p w:rsidR="00F46E64" w:rsidRDefault="00F46E64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DC771E" w:rsidRDefault="00DC771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9C1B4E" w:rsidRDefault="009C1B4E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015AF4" w:rsidRDefault="00015AF4" w:rsidP="001F2C77">
      <w:pPr>
        <w:rPr>
          <w:sz w:val="10"/>
          <w:szCs w:val="10"/>
        </w:rPr>
      </w:pPr>
    </w:p>
    <w:p w:rsidR="007865BF" w:rsidRPr="00462CBC" w:rsidRDefault="00462CBC" w:rsidP="00462CBC">
      <w:pPr>
        <w:pStyle w:val="Heading1"/>
      </w:pPr>
      <w:r>
        <w:t>1.0</w:t>
      </w:r>
      <w:r w:rsidR="004D5408">
        <w:tab/>
      </w:r>
      <w:r>
        <w:t>purpose</w:t>
      </w:r>
    </w:p>
    <w:p w:rsidR="00E55391" w:rsidRDefault="00E55391"/>
    <w:p w:rsidR="00462CBC" w:rsidRDefault="00462CBC" w:rsidP="00462CBC">
      <w:pPr>
        <w:pStyle w:val="Heading1"/>
      </w:pPr>
      <w:r>
        <w:t>2.0</w:t>
      </w:r>
      <w:r w:rsidR="004D5408">
        <w:tab/>
      </w:r>
      <w:r>
        <w:t>SCOPE</w:t>
      </w:r>
    </w:p>
    <w:p w:rsidR="007865BF" w:rsidRDefault="007865BF" w:rsidP="00462CBC"/>
    <w:p w:rsidR="00462CBC" w:rsidRDefault="00462CBC" w:rsidP="00462CBC">
      <w:pPr>
        <w:pStyle w:val="Heading1"/>
      </w:pPr>
      <w:r>
        <w:t>3.0</w:t>
      </w:r>
      <w:r w:rsidR="004D5408">
        <w:tab/>
      </w:r>
      <w:r>
        <w:t>equipment</w:t>
      </w:r>
    </w:p>
    <w:p w:rsidR="005314DE" w:rsidRDefault="005314DE" w:rsidP="00462CBC"/>
    <w:p w:rsidR="00462CBC" w:rsidRDefault="00462CBC" w:rsidP="00462CBC">
      <w:pPr>
        <w:pStyle w:val="Heading1"/>
      </w:pPr>
      <w:r>
        <w:t>4.0</w:t>
      </w:r>
      <w:r w:rsidR="004D5408">
        <w:tab/>
      </w:r>
      <w:r>
        <w:t>definitions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700"/>
        <w:gridCol w:w="6840"/>
      </w:tblGrid>
      <w:tr w:rsidR="005314DE" w:rsidTr="00E26DE4">
        <w:tc>
          <w:tcPr>
            <w:tcW w:w="270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Definition</w:t>
            </w:r>
          </w:p>
        </w:tc>
        <w:tc>
          <w:tcPr>
            <w:tcW w:w="6840" w:type="dxa"/>
            <w:shd w:val="clear" w:color="auto" w:fill="C9ECFC" w:themeFill="text2" w:themeFillTint="33"/>
          </w:tcPr>
          <w:p w:rsidR="005314DE" w:rsidRPr="003F5319" w:rsidRDefault="00E26DE4" w:rsidP="005314DE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Explanation</w:t>
            </w:r>
          </w:p>
        </w:tc>
      </w:tr>
      <w:tr w:rsidR="000523DC" w:rsidTr="00E26DE4">
        <w:tc>
          <w:tcPr>
            <w:tcW w:w="270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jc w:val="right"/>
              <w:rPr>
                <w:b/>
              </w:rPr>
            </w:pPr>
          </w:p>
        </w:tc>
        <w:tc>
          <w:tcPr>
            <w:tcW w:w="6840" w:type="dxa"/>
          </w:tcPr>
          <w:p w:rsidR="000523DC" w:rsidRPr="000523DC" w:rsidRDefault="000523DC" w:rsidP="000523DC">
            <w:pPr>
              <w:tabs>
                <w:tab w:val="left" w:pos="742"/>
              </w:tabs>
              <w:spacing w:after="40"/>
              <w:ind w:right="33"/>
            </w:pPr>
          </w:p>
        </w:tc>
      </w:tr>
    </w:tbl>
    <w:p w:rsidR="00E26DE4" w:rsidRDefault="00E26DE4" w:rsidP="00462CBC"/>
    <w:p w:rsidR="00915DB1" w:rsidRDefault="00915DB1" w:rsidP="00915DB1">
      <w:pPr>
        <w:pStyle w:val="Heading1"/>
      </w:pPr>
      <w:r>
        <w:t>5.0</w:t>
      </w:r>
      <w:r w:rsidR="004D5408">
        <w:tab/>
      </w:r>
      <w:r>
        <w:t>Responsibility</w:t>
      </w:r>
    </w:p>
    <w:tbl>
      <w:tblPr>
        <w:tblStyle w:val="TableGrid"/>
        <w:tblW w:w="9540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880"/>
        <w:gridCol w:w="6660"/>
      </w:tblGrid>
      <w:tr w:rsidR="00100583" w:rsidTr="003F5319">
        <w:tc>
          <w:tcPr>
            <w:tcW w:w="288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Responsibility</w:t>
            </w:r>
          </w:p>
        </w:tc>
        <w:tc>
          <w:tcPr>
            <w:tcW w:w="6660" w:type="dxa"/>
            <w:shd w:val="clear" w:color="auto" w:fill="C9ECFC" w:themeFill="text2" w:themeFillTint="33"/>
          </w:tcPr>
          <w:p w:rsidR="00100583" w:rsidRPr="003F5319" w:rsidRDefault="00100583" w:rsidP="00100583">
            <w:pPr>
              <w:jc w:val="center"/>
              <w:rPr>
                <w:b/>
                <w:sz w:val="24"/>
                <w:szCs w:val="24"/>
              </w:rPr>
            </w:pPr>
            <w:r w:rsidRPr="003F5319">
              <w:rPr>
                <w:b/>
                <w:sz w:val="24"/>
                <w:szCs w:val="24"/>
              </w:rPr>
              <w:t>Activity</w:t>
            </w:r>
          </w:p>
        </w:tc>
      </w:tr>
      <w:tr w:rsidR="00100583" w:rsidTr="003F5319">
        <w:tc>
          <w:tcPr>
            <w:tcW w:w="2880" w:type="dxa"/>
          </w:tcPr>
          <w:p w:rsidR="00100583" w:rsidRPr="00427BD9" w:rsidRDefault="00100583" w:rsidP="001C1EC5">
            <w:pPr>
              <w:jc w:val="center"/>
              <w:rPr>
                <w:b/>
              </w:rPr>
            </w:pPr>
          </w:p>
        </w:tc>
        <w:tc>
          <w:tcPr>
            <w:tcW w:w="6660" w:type="dxa"/>
          </w:tcPr>
          <w:p w:rsidR="00100583" w:rsidRDefault="00100583" w:rsidP="0071362A">
            <w:pPr>
              <w:pStyle w:val="ListParagraph"/>
              <w:numPr>
                <w:ilvl w:val="0"/>
                <w:numId w:val="14"/>
              </w:numPr>
            </w:pPr>
          </w:p>
        </w:tc>
      </w:tr>
    </w:tbl>
    <w:p w:rsidR="003A78D7" w:rsidRDefault="003A78D7" w:rsidP="00462CBC"/>
    <w:p w:rsidR="00915DB1" w:rsidRDefault="00915DB1" w:rsidP="00915DB1">
      <w:pPr>
        <w:pStyle w:val="Heading1"/>
      </w:pPr>
      <w:r>
        <w:t>6.0</w:t>
      </w:r>
      <w:r w:rsidR="004D5408">
        <w:tab/>
      </w:r>
      <w:r w:rsidR="00135E78">
        <w:t>policy</w:t>
      </w:r>
    </w:p>
    <w:p w:rsidR="00DC771E" w:rsidRPr="00DC771E" w:rsidRDefault="00DC771E" w:rsidP="00DC771E">
      <w:pPr>
        <w:pStyle w:val="Heading2"/>
      </w:pPr>
      <w:r>
        <w:t>6.1</w:t>
      </w:r>
      <w:r>
        <w:tab/>
        <w:t>GENERAL</w:t>
      </w:r>
    </w:p>
    <w:p w:rsidR="00DC771E" w:rsidRDefault="00DC771E" w:rsidP="00DC771E"/>
    <w:p w:rsidR="00DC771E" w:rsidRDefault="00DC771E" w:rsidP="00DC771E"/>
    <w:p w:rsidR="00DC771E" w:rsidRPr="00DC771E" w:rsidRDefault="00DC771E" w:rsidP="00DC771E"/>
    <w:p w:rsidR="00915DB1" w:rsidRDefault="00733202" w:rsidP="00915DB1">
      <w:pPr>
        <w:pStyle w:val="Heading1"/>
      </w:pPr>
      <w:r>
        <w:t>7</w:t>
      </w:r>
      <w:r w:rsidR="00915DB1">
        <w:t>.0</w:t>
      </w:r>
      <w:r w:rsidR="004D5408">
        <w:tab/>
      </w:r>
      <w:r w:rsidR="00915DB1">
        <w:t>r</w:t>
      </w:r>
      <w:r w:rsidR="00DC771E">
        <w:t>eferences</w:t>
      </w:r>
    </w:p>
    <w:p w:rsidR="00733202" w:rsidRDefault="00733202" w:rsidP="00462CBC"/>
    <w:p w:rsidR="00DC771E" w:rsidRDefault="00DC771E">
      <w:r>
        <w:br w:type="page"/>
      </w:r>
    </w:p>
    <w:p w:rsidR="00915DB1" w:rsidRDefault="007951D0" w:rsidP="00915DB1">
      <w:pPr>
        <w:pStyle w:val="Heading1"/>
      </w:pPr>
      <w:r>
        <w:lastRenderedPageBreak/>
        <w:t>8</w:t>
      </w:r>
      <w:r w:rsidR="00915DB1">
        <w:t>.0</w:t>
      </w:r>
      <w:r w:rsidR="004D5408">
        <w:tab/>
      </w:r>
      <w:r w:rsidR="00915DB1">
        <w:t>revision history</w:t>
      </w:r>
    </w:p>
    <w:tbl>
      <w:tblPr>
        <w:tblStyle w:val="TableGrid"/>
        <w:tblW w:w="9535" w:type="dxa"/>
        <w:tblInd w:w="-90" w:type="dxa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705"/>
        <w:gridCol w:w="2970"/>
        <w:gridCol w:w="4860"/>
      </w:tblGrid>
      <w:tr w:rsidR="005314DE" w:rsidTr="007951D0">
        <w:tc>
          <w:tcPr>
            <w:tcW w:w="1705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#</w:t>
            </w:r>
          </w:p>
        </w:tc>
        <w:tc>
          <w:tcPr>
            <w:tcW w:w="297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Revision Date</w:t>
            </w:r>
          </w:p>
        </w:tc>
        <w:tc>
          <w:tcPr>
            <w:tcW w:w="4860" w:type="dxa"/>
            <w:shd w:val="clear" w:color="auto" w:fill="C9ECFC" w:themeFill="text2" w:themeFillTint="33"/>
          </w:tcPr>
          <w:p w:rsidR="005314DE" w:rsidRPr="005314DE" w:rsidRDefault="005314DE" w:rsidP="005314DE">
            <w:pPr>
              <w:jc w:val="center"/>
              <w:rPr>
                <w:b/>
              </w:rPr>
            </w:pPr>
            <w:r w:rsidRPr="005314DE">
              <w:rPr>
                <w:b/>
              </w:rPr>
              <w:t>Description</w:t>
            </w:r>
          </w:p>
        </w:tc>
      </w:tr>
      <w:tr w:rsidR="00BF05CF" w:rsidTr="007951D0">
        <w:tc>
          <w:tcPr>
            <w:tcW w:w="1705" w:type="dxa"/>
          </w:tcPr>
          <w:p w:rsidR="00BF05CF" w:rsidRPr="00EF4ADF" w:rsidRDefault="00BF05CF" w:rsidP="00BF05CF">
            <w:pPr>
              <w:jc w:val="center"/>
            </w:pPr>
            <w:r>
              <w:t>1.0</w:t>
            </w:r>
          </w:p>
        </w:tc>
        <w:tc>
          <w:tcPr>
            <w:tcW w:w="2970" w:type="dxa"/>
          </w:tcPr>
          <w:p w:rsidR="00BF05CF" w:rsidRPr="00EF4ADF" w:rsidRDefault="00BF05CF" w:rsidP="00BF05CF">
            <w:pPr>
              <w:jc w:val="center"/>
            </w:pPr>
            <w:r>
              <w:t>4/21/2020</w:t>
            </w:r>
          </w:p>
        </w:tc>
        <w:tc>
          <w:tcPr>
            <w:tcW w:w="4860" w:type="dxa"/>
          </w:tcPr>
          <w:p w:rsidR="00BF05CF" w:rsidRPr="00EF4ADF" w:rsidRDefault="00BF05CF" w:rsidP="00BF05CF">
            <w:r>
              <w:t>New SOP</w:t>
            </w:r>
          </w:p>
        </w:tc>
      </w:tr>
    </w:tbl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Default="00462CBC" w:rsidP="00462CBC"/>
    <w:p w:rsidR="00462CBC" w:rsidRPr="00462CBC" w:rsidRDefault="00462CBC" w:rsidP="00462CBC"/>
    <w:sectPr w:rsidR="00462CBC" w:rsidRPr="00462CB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7695" w:rsidRDefault="00B57695">
      <w:pPr>
        <w:spacing w:after="0" w:line="240" w:lineRule="auto"/>
      </w:pPr>
      <w:r>
        <w:separator/>
      </w:r>
    </w:p>
  </w:endnote>
  <w:endnote w:type="continuationSeparator" w:id="0">
    <w:p w:rsidR="00B57695" w:rsidRDefault="00B576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5CF" w:rsidRDefault="00BF05C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D4AEB" w:rsidRDefault="00AD4AEB">
    <w:pPr>
      <w:pStyle w:val="Footer"/>
      <w:jc w:val="right"/>
    </w:pPr>
  </w:p>
  <w:tbl>
    <w:tblPr>
      <w:tblStyle w:val="TableGrid"/>
      <w:tblW w:w="9270" w:type="dxa"/>
      <w:tblInd w:w="8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590"/>
      <w:gridCol w:w="4680"/>
    </w:tblGrid>
    <w:tr w:rsidR="00AD4AEB" w:rsidTr="00044EF2">
      <w:tc>
        <w:tcPr>
          <w:tcW w:w="4590" w:type="dxa"/>
        </w:tcPr>
        <w:p w:rsidR="00AD4AEB" w:rsidRDefault="00BF05CF" w:rsidP="00044EF2">
          <w:pPr>
            <w:pStyle w:val="Footer"/>
          </w:pPr>
          <w:r>
            <w:t>OperationTestFile</w:t>
          </w:r>
        </w:p>
      </w:tc>
      <w:tc>
        <w:tcPr>
          <w:tcW w:w="4680" w:type="dxa"/>
        </w:tcPr>
        <w:p w:rsidR="00AD4AEB" w:rsidRDefault="00BF05CF">
          <w:pPr>
            <w:pStyle w:val="Footer"/>
            <w:jc w:val="right"/>
          </w:pPr>
          <w:sdt>
            <w:sdtPr>
              <w:id w:val="-1769616900"/>
              <w:docPartObj>
                <w:docPartGallery w:val="Page Numbers (Top of Page)"/>
                <w:docPartUnique/>
              </w:docPartObj>
            </w:sdtPr>
            <w:sdtEndPr/>
            <w:sdtContent>
              <w:r w:rsidR="00AD4AEB">
                <w:t xml:space="preserve">Page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PAGE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1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  <w:r w:rsidR="00AD4AEB">
                <w:t xml:space="preserve"> of 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begin"/>
              </w:r>
              <w:r w:rsidR="00AD4AEB">
                <w:rPr>
                  <w:b/>
                  <w:bCs/>
                </w:rPr>
                <w:instrText xml:space="preserve"> NUMPAGES  </w:instrTex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separate"/>
              </w:r>
              <w:r w:rsidR="00AD4AEB">
                <w:rPr>
                  <w:b/>
                  <w:bCs/>
                  <w:sz w:val="24"/>
                  <w:szCs w:val="24"/>
                </w:rPr>
                <w:t>3</w:t>
              </w:r>
              <w:r w:rsidR="00AD4AEB">
                <w:rPr>
                  <w:b/>
                  <w:bCs/>
                  <w:sz w:val="24"/>
                  <w:szCs w:val="24"/>
                </w:rPr>
                <w:fldChar w:fldCharType="end"/>
              </w:r>
            </w:sdtContent>
          </w:sdt>
        </w:p>
      </w:tc>
    </w:tr>
  </w:tbl>
  <w:p w:rsidR="00A26FCB" w:rsidRPr="00CA0831" w:rsidRDefault="00A26FCB" w:rsidP="00AD4A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5CF" w:rsidRDefault="00BF05C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7695" w:rsidRDefault="00B57695">
      <w:pPr>
        <w:spacing w:after="0" w:line="240" w:lineRule="auto"/>
      </w:pPr>
      <w:r>
        <w:separator/>
      </w:r>
    </w:p>
  </w:footnote>
  <w:footnote w:type="continuationSeparator" w:id="0">
    <w:p w:rsidR="00B57695" w:rsidRDefault="00B576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5CF" w:rsidRDefault="00BF05C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5CF" w:rsidRDefault="00BF05C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05CF" w:rsidRDefault="00BF05C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A8C9B3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056675A"/>
    <w:multiLevelType w:val="hybridMultilevel"/>
    <w:tmpl w:val="7EEC8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671C2"/>
    <w:multiLevelType w:val="hybridMultilevel"/>
    <w:tmpl w:val="773CC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817EB8"/>
    <w:multiLevelType w:val="hybridMultilevel"/>
    <w:tmpl w:val="D13A534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8039A"/>
    <w:multiLevelType w:val="multilevel"/>
    <w:tmpl w:val="D8C8EF86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5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2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4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1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2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1800"/>
      </w:pPr>
      <w:rPr>
        <w:rFonts w:hint="default"/>
      </w:rPr>
    </w:lvl>
  </w:abstractNum>
  <w:abstractNum w:abstractNumId="5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81592D"/>
    <w:multiLevelType w:val="hybridMultilevel"/>
    <w:tmpl w:val="BDECA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E50E08"/>
    <w:multiLevelType w:val="hybridMultilevel"/>
    <w:tmpl w:val="E4982FA2"/>
    <w:lvl w:ilvl="0" w:tplc="6D04B880">
      <w:start w:val="1"/>
      <w:numFmt w:val="bullet"/>
      <w:lvlText w:val="-"/>
      <w:lvlJc w:val="left"/>
      <w:pPr>
        <w:ind w:left="1485" w:hanging="360"/>
      </w:pPr>
      <w:rPr>
        <w:rFonts w:ascii="Arial" w:eastAsia="Times New Roman" w:hAnsi="Arial" w:cs="Arial" w:hint="default"/>
      </w:rPr>
    </w:lvl>
    <w:lvl w:ilvl="1" w:tplc="10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 w15:restartNumberingAfterBreak="0">
    <w:nsid w:val="4E5B4191"/>
    <w:multiLevelType w:val="hybridMultilevel"/>
    <w:tmpl w:val="37FC3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C73928"/>
    <w:multiLevelType w:val="hybridMultilevel"/>
    <w:tmpl w:val="CDA4A29E"/>
    <w:lvl w:ilvl="0" w:tplc="E9FE79B6">
      <w:start w:val="1"/>
      <w:numFmt w:val="decimal"/>
      <w:lvlText w:val="%1."/>
      <w:lvlJc w:val="left"/>
      <w:pPr>
        <w:ind w:left="972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692" w:hanging="360"/>
      </w:pPr>
    </w:lvl>
    <w:lvl w:ilvl="2" w:tplc="1009001B" w:tentative="1">
      <w:start w:val="1"/>
      <w:numFmt w:val="lowerRoman"/>
      <w:lvlText w:val="%3."/>
      <w:lvlJc w:val="right"/>
      <w:pPr>
        <w:ind w:left="2412" w:hanging="180"/>
      </w:pPr>
    </w:lvl>
    <w:lvl w:ilvl="3" w:tplc="1009000F" w:tentative="1">
      <w:start w:val="1"/>
      <w:numFmt w:val="decimal"/>
      <w:lvlText w:val="%4."/>
      <w:lvlJc w:val="left"/>
      <w:pPr>
        <w:ind w:left="3132" w:hanging="360"/>
      </w:pPr>
    </w:lvl>
    <w:lvl w:ilvl="4" w:tplc="10090019" w:tentative="1">
      <w:start w:val="1"/>
      <w:numFmt w:val="lowerLetter"/>
      <w:lvlText w:val="%5."/>
      <w:lvlJc w:val="left"/>
      <w:pPr>
        <w:ind w:left="3852" w:hanging="360"/>
      </w:pPr>
    </w:lvl>
    <w:lvl w:ilvl="5" w:tplc="1009001B" w:tentative="1">
      <w:start w:val="1"/>
      <w:numFmt w:val="lowerRoman"/>
      <w:lvlText w:val="%6."/>
      <w:lvlJc w:val="right"/>
      <w:pPr>
        <w:ind w:left="4572" w:hanging="180"/>
      </w:pPr>
    </w:lvl>
    <w:lvl w:ilvl="6" w:tplc="1009000F" w:tentative="1">
      <w:start w:val="1"/>
      <w:numFmt w:val="decimal"/>
      <w:lvlText w:val="%7."/>
      <w:lvlJc w:val="left"/>
      <w:pPr>
        <w:ind w:left="5292" w:hanging="360"/>
      </w:pPr>
    </w:lvl>
    <w:lvl w:ilvl="7" w:tplc="10090019" w:tentative="1">
      <w:start w:val="1"/>
      <w:numFmt w:val="lowerLetter"/>
      <w:lvlText w:val="%8."/>
      <w:lvlJc w:val="left"/>
      <w:pPr>
        <w:ind w:left="6012" w:hanging="360"/>
      </w:pPr>
    </w:lvl>
    <w:lvl w:ilvl="8" w:tplc="1009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12" w15:restartNumberingAfterBreak="0">
    <w:nsid w:val="66F7621D"/>
    <w:multiLevelType w:val="multilevel"/>
    <w:tmpl w:val="7BD2A796"/>
    <w:lvl w:ilvl="0">
      <w:start w:val="1"/>
      <w:numFmt w:val="decimal"/>
      <w:lvlText w:val="%1.0"/>
      <w:lvlJc w:val="left"/>
      <w:pPr>
        <w:ind w:left="1137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9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5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292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3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09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12" w:hanging="1440"/>
      </w:pPr>
      <w:rPr>
        <w:rFonts w:hint="default"/>
      </w:rPr>
    </w:lvl>
  </w:abstractNum>
  <w:abstractNum w:abstractNumId="13" w15:restartNumberingAfterBreak="0">
    <w:nsid w:val="71423819"/>
    <w:multiLevelType w:val="multilevel"/>
    <w:tmpl w:val="A9A829E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ind w:left="9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1"/>
  </w:num>
  <w:num w:numId="5">
    <w:abstractNumId w:val="2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11"/>
  </w:num>
  <w:num w:numId="11">
    <w:abstractNumId w:val="4"/>
  </w:num>
  <w:num w:numId="12">
    <w:abstractNumId w:val="12"/>
  </w:num>
  <w:num w:numId="13">
    <w:abstractNumId w:val="13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3F09"/>
    <w:rsid w:val="00013E53"/>
    <w:rsid w:val="00015AF4"/>
    <w:rsid w:val="00016FF0"/>
    <w:rsid w:val="0003455F"/>
    <w:rsid w:val="00044EF2"/>
    <w:rsid w:val="000523DC"/>
    <w:rsid w:val="0005325D"/>
    <w:rsid w:val="0009030F"/>
    <w:rsid w:val="00100583"/>
    <w:rsid w:val="00115C96"/>
    <w:rsid w:val="00135E78"/>
    <w:rsid w:val="00172A18"/>
    <w:rsid w:val="00176714"/>
    <w:rsid w:val="00195252"/>
    <w:rsid w:val="00196BA2"/>
    <w:rsid w:val="001C1EC5"/>
    <w:rsid w:val="001D0A8C"/>
    <w:rsid w:val="001E63CF"/>
    <w:rsid w:val="001F2C77"/>
    <w:rsid w:val="00277808"/>
    <w:rsid w:val="002A71D6"/>
    <w:rsid w:val="002E399F"/>
    <w:rsid w:val="0031297C"/>
    <w:rsid w:val="00351084"/>
    <w:rsid w:val="0035326D"/>
    <w:rsid w:val="0035662C"/>
    <w:rsid w:val="003860F6"/>
    <w:rsid w:val="0039694A"/>
    <w:rsid w:val="003A78D7"/>
    <w:rsid w:val="003D278C"/>
    <w:rsid w:val="003E5078"/>
    <w:rsid w:val="003F4145"/>
    <w:rsid w:val="003F5319"/>
    <w:rsid w:val="00427BD9"/>
    <w:rsid w:val="00441577"/>
    <w:rsid w:val="00462CBC"/>
    <w:rsid w:val="00492161"/>
    <w:rsid w:val="004A6CEC"/>
    <w:rsid w:val="004D5408"/>
    <w:rsid w:val="004D5BDA"/>
    <w:rsid w:val="0050353F"/>
    <w:rsid w:val="005314DE"/>
    <w:rsid w:val="005456E2"/>
    <w:rsid w:val="005715AC"/>
    <w:rsid w:val="00573CB2"/>
    <w:rsid w:val="005C6B57"/>
    <w:rsid w:val="005D12D7"/>
    <w:rsid w:val="005D2B7C"/>
    <w:rsid w:val="00623E9C"/>
    <w:rsid w:val="006426B4"/>
    <w:rsid w:val="0065157E"/>
    <w:rsid w:val="00696C14"/>
    <w:rsid w:val="006A14A1"/>
    <w:rsid w:val="006B47D1"/>
    <w:rsid w:val="006F28D0"/>
    <w:rsid w:val="00702236"/>
    <w:rsid w:val="00710CF3"/>
    <w:rsid w:val="00712BD3"/>
    <w:rsid w:val="0071362A"/>
    <w:rsid w:val="00733202"/>
    <w:rsid w:val="00764542"/>
    <w:rsid w:val="007865BF"/>
    <w:rsid w:val="007951D0"/>
    <w:rsid w:val="007F4730"/>
    <w:rsid w:val="008030CD"/>
    <w:rsid w:val="008932C8"/>
    <w:rsid w:val="008947FD"/>
    <w:rsid w:val="008A5072"/>
    <w:rsid w:val="008B78F0"/>
    <w:rsid w:val="008D63B5"/>
    <w:rsid w:val="00915DB1"/>
    <w:rsid w:val="0091628B"/>
    <w:rsid w:val="00920C67"/>
    <w:rsid w:val="009508BD"/>
    <w:rsid w:val="009774A2"/>
    <w:rsid w:val="00983F09"/>
    <w:rsid w:val="00993ECE"/>
    <w:rsid w:val="009943CF"/>
    <w:rsid w:val="009B3C67"/>
    <w:rsid w:val="009C1B4E"/>
    <w:rsid w:val="009D0CB6"/>
    <w:rsid w:val="009F42B7"/>
    <w:rsid w:val="00A24387"/>
    <w:rsid w:val="00A26FCB"/>
    <w:rsid w:val="00A36274"/>
    <w:rsid w:val="00A654C0"/>
    <w:rsid w:val="00AC438A"/>
    <w:rsid w:val="00AC7FBD"/>
    <w:rsid w:val="00AD4AEB"/>
    <w:rsid w:val="00AF1E20"/>
    <w:rsid w:val="00B041C4"/>
    <w:rsid w:val="00B57695"/>
    <w:rsid w:val="00B6031C"/>
    <w:rsid w:val="00B634F1"/>
    <w:rsid w:val="00BA190E"/>
    <w:rsid w:val="00BE309C"/>
    <w:rsid w:val="00BF05CF"/>
    <w:rsid w:val="00C25A1F"/>
    <w:rsid w:val="00C8453E"/>
    <w:rsid w:val="00C92280"/>
    <w:rsid w:val="00CA0831"/>
    <w:rsid w:val="00CA48A5"/>
    <w:rsid w:val="00CF382E"/>
    <w:rsid w:val="00D37D2B"/>
    <w:rsid w:val="00D96C95"/>
    <w:rsid w:val="00DC66C0"/>
    <w:rsid w:val="00DC771E"/>
    <w:rsid w:val="00E26263"/>
    <w:rsid w:val="00E26DE4"/>
    <w:rsid w:val="00E55391"/>
    <w:rsid w:val="00E85CB8"/>
    <w:rsid w:val="00E957AB"/>
    <w:rsid w:val="00EA651F"/>
    <w:rsid w:val="00EA79A4"/>
    <w:rsid w:val="00EF63B9"/>
    <w:rsid w:val="00F05A4E"/>
    <w:rsid w:val="00F46E64"/>
    <w:rsid w:val="00F92BD8"/>
    <w:rsid w:val="00FA5516"/>
    <w:rsid w:val="00FB48B8"/>
    <w:rsid w:val="00FD7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F23B4D9D-EA0C-4481-B9A5-3EB86541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62CBC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462CBC"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eastAsiaTheme="majorEastAsia" w:cstheme="majorBidi"/>
      <w:caps/>
      <w:color w:val="FFFFFF" w:themeColor="background1"/>
      <w:spacing w:val="15"/>
      <w:sz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2CBC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eastAsiaTheme="majorEastAsia" w:cstheme="majorBidi"/>
      <w:caps/>
      <w:spacing w:val="15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2C8"/>
    <w:pPr>
      <w:pBdr>
        <w:top w:val="single" w:sz="6" w:space="2" w:color="099BDD" w:themeColor="text2"/>
      </w:pBdr>
      <w:spacing w:before="300" w:after="0"/>
      <w:outlineLvl w:val="2"/>
    </w:pPr>
    <w:rPr>
      <w:rFonts w:eastAsiaTheme="majorEastAsia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CBC"/>
    <w:rPr>
      <w:rFonts w:ascii="Calibri" w:eastAsiaTheme="majorEastAsia" w:hAnsi="Calibri" w:cstheme="majorBidi"/>
      <w:caps/>
      <w:color w:val="FFFFFF" w:themeColor="background1"/>
      <w:spacing w:val="15"/>
      <w:sz w:val="28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sid w:val="00462CBC"/>
    <w:rPr>
      <w:rFonts w:ascii="Calibri" w:eastAsiaTheme="majorEastAsia" w:hAnsi="Calibri" w:cstheme="majorBidi"/>
      <w:caps/>
      <w:spacing w:val="15"/>
      <w:sz w:val="24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932C8"/>
    <w:rPr>
      <w:rFonts w:ascii="Calibri" w:eastAsiaTheme="majorEastAsia" w:hAnsi="Calibr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462CBC"/>
    <w:pPr>
      <w:spacing w:before="0" w:after="0"/>
    </w:pPr>
    <w:rPr>
      <w:rFonts w:eastAsiaTheme="majorEastAsia" w:cstheme="majorBidi"/>
      <w:caps/>
      <w:color w:val="099BDD" w:themeColor="text2"/>
      <w:spacing w:val="10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2CBC"/>
    <w:rPr>
      <w:rFonts w:ascii="Calibri" w:eastAsiaTheme="majorEastAsia" w:hAnsi="Calibri" w:cstheme="majorBidi"/>
      <w:caps/>
      <w:color w:val="099BDD" w:themeColor="text2"/>
      <w:spacing w:val="10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3F09"/>
  </w:style>
  <w:style w:type="paragraph" w:styleId="Footer">
    <w:name w:val="footer"/>
    <w:basedOn w:val="Normal"/>
    <w:link w:val="FooterChar"/>
    <w:uiPriority w:val="99"/>
    <w:unhideWhenUsed/>
    <w:rsid w:val="00983F09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3F09"/>
  </w:style>
  <w:style w:type="paragraph" w:styleId="ListBullet">
    <w:name w:val="List Bullet"/>
    <w:basedOn w:val="Normal"/>
    <w:rsid w:val="001C1EC5"/>
    <w:pPr>
      <w:numPr>
        <w:numId w:val="6"/>
      </w:numPr>
      <w:spacing w:before="0" w:after="0" w:line="240" w:lineRule="auto"/>
      <w:contextualSpacing/>
    </w:pPr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63B5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3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1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grush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BDA7255-DEA5-46E0-AE63-2B276C190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(blank).dotx</Template>
  <TotalTime>0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OPS07-QF36 SOP TITLE Rev. 002</dc:creator>
  <cp:keywords/>
  <cp:lastModifiedBy>Tamalur Shaikh</cp:lastModifiedBy>
  <cp:revision>2</cp:revision>
  <cp:lastPrinted>2019-03-11T19:01:00Z</cp:lastPrinted>
  <dcterms:created xsi:type="dcterms:W3CDTF">2020-04-21T17:25:00Z</dcterms:created>
  <dcterms:modified xsi:type="dcterms:W3CDTF">2020-04-21T17:25:00Z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