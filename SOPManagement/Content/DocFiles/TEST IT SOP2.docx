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2151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SOP2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238A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2151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22151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02,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2151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2151C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151C" w:rsidRPr="0003455F" w:rsidRDefault="0022151C" w:rsidP="0022151C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22151C" w:rsidRPr="0003455F" w:rsidRDefault="0022151C" w:rsidP="0022151C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22151C" w:rsidRPr="0003455F" w:rsidRDefault="0022151C" w:rsidP="0022151C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151C" w:rsidRPr="0003455F" w:rsidRDefault="0022151C" w:rsidP="0022151C">
            <w:r>
              <w:t>January 01, 0001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22151C" w:rsidP="0022151C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22151C" w:rsidP="0022151C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22151C" w:rsidP="0022151C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22151C" w:rsidP="0022151C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January 01, 0001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A0" w:rsidRDefault="00423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2151C" w:rsidP="00044EF2">
          <w:pPr>
            <w:pStyle w:val="Footer"/>
          </w:pPr>
          <w:r>
            <w:t>IT-02 TEST IT SOP2</w:t>
          </w:r>
        </w:p>
      </w:tc>
      <w:tc>
        <w:tcPr>
          <w:tcW w:w="4680" w:type="dxa"/>
        </w:tcPr>
        <w:p w:rsidR="00AD4AEB" w:rsidRDefault="0022151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A0" w:rsidRDefault="00423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A0" w:rsidRDefault="00423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A0" w:rsidRDefault="00423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2151C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38A0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D6C9B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IT-02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2DA379E-FB02-4293-A118-EAEE2D32F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EA03C-B418-44F0-9BEC-8364F6116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4C21E-0AB8-4989-B1D3-94873F5AA409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4.xml><?xml version="1.0" encoding="utf-8"?>
<ds:datastoreItem xmlns:ds="http://schemas.openxmlformats.org/officeDocument/2006/customXml" ds:itemID="{39D23DFE-B644-4D2E-A65E-351D26BF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2020-06-03T01:55:00Z</dcterms:created>
  <dcterms:modified xsi:type="dcterms:W3CDTF">2020-06-03T01:55:00Z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