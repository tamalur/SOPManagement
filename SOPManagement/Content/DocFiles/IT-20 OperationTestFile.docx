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4431E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4431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IT-20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4431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4431E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4431E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4431E" w:rsidRPr="0003455F" w:rsidRDefault="0074431E" w:rsidP="0074431E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4431E" w:rsidRPr="0003455F" w:rsidRDefault="0074431E" w:rsidP="0074431E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4431E" w:rsidRPr="0003455F" w:rsidRDefault="0074431E" w:rsidP="0074431E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4431E" w:rsidRPr="0003455F" w:rsidRDefault="0074431E" w:rsidP="0074431E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74431E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74431E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1E" w:rsidRDefault="0074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4431E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74431E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1E" w:rsidRDefault="0074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1E" w:rsidRDefault="0074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1E" w:rsidRDefault="0074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1E" w:rsidRDefault="00744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4431E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91F59-0A37-41A0-809B-38C9090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2020-04-25T01:18:00Z</dcterms:created>
  <dcterms:modified xsi:type="dcterms:W3CDTF">2020-04-25T01:18:00Z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