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2070CC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TEST-2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2070C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IT-12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2070CC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2070CC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070CC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0CC" w:rsidRPr="0003455F" w:rsidRDefault="002070CC" w:rsidP="002070CC">
            <w:r>
              <w:t>Student05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2070CC" w:rsidRPr="0003455F" w:rsidRDefault="002070CC" w:rsidP="002070CC">
            <w:r>
              <w:t>Test User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2070CC" w:rsidRPr="0003455F" w:rsidRDefault="002070CC" w:rsidP="002070CC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070CC" w:rsidRPr="0003455F" w:rsidRDefault="002070CC" w:rsidP="002070CC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2070CC" w:rsidP="002070CC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2070CC" w:rsidP="002070CC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2070CC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2070CC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37" w:rsidRDefault="00B57937">
      <w:pPr>
        <w:spacing w:after="0" w:line="240" w:lineRule="auto"/>
      </w:pPr>
      <w:r>
        <w:separator/>
      </w:r>
    </w:p>
  </w:endnote>
  <w:endnote w:type="continuationSeparator" w:id="0">
    <w:p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0CC" w:rsidRDefault="00207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2070CC" w:rsidP="00044EF2">
          <w:pPr>
            <w:pStyle w:val="Footer"/>
          </w:pPr>
          <w:r>
            <w:t>IT-12 TEST-2</w:t>
          </w:r>
        </w:p>
      </w:tc>
      <w:tc>
        <w:tcPr>
          <w:tcW w:w="4680" w:type="dxa"/>
        </w:tcPr>
        <w:p w:rsidR="00AD4AEB" w:rsidRDefault="002070CC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0CC" w:rsidRDefault="00207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0CC" w:rsidRDefault="00207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0CC" w:rsidRDefault="00207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070CC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7747-3D9D-41D5-A027-56BD886A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2020-06-18T06:59:00Z</dcterms:created>
  <dcterms:modified xsi:type="dcterms:W3CDTF">2020-06-18T06:59:00Z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