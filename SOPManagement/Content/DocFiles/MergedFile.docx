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BC" w:rsidRPr="00EE767E" w:rsidRDefault="00EE767E" w:rsidP="00EE767E">
      <w:r>
        <w:t>Files 1</w:t>
      </w:r>
      <w:r w:rsidR="00B266AF">
        <w:t xml:space="preserve"> Cover page</w:t>
      </w:r>
      <w:bookmarkStart w:id="0" w:name="_GoBack"/>
      <w:bookmarkEnd w:id="0"/>
    </w:p>
    <w:sectPr w:rsidR="00462CBC" w:rsidRPr="00EE76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E65" w:rsidRDefault="00BC7E65">
      <w:pPr>
        <w:spacing w:after="0" w:line="240" w:lineRule="auto"/>
      </w:pPr>
      <w:r>
        <w:separator/>
      </w:r>
    </w:p>
  </w:endnote>
  <w:endnote w:type="continuationSeparator" w:id="0">
    <w:p w:rsidR="00BC7E65" w:rsidRDefault="00BC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771E" w:rsidRDefault="009774A2" w:rsidP="009774A2">
            <w:pPr>
              <w:pStyle w:val="Footer"/>
              <w:tabs>
                <w:tab w:val="clear" w:pos="4680"/>
                <w:tab w:val="clear" w:pos="9360"/>
                <w:tab w:val="center" w:pos="9000"/>
              </w:tabs>
            </w:pPr>
            <w:r>
              <w:t xml:space="preserve">&lt;SOP #&gt; &lt;TITLE&gt; </w:t>
            </w:r>
            <w:r>
              <w:tab/>
            </w:r>
            <w:r w:rsidR="00DC771E">
              <w:t xml:space="preserve">Page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PAGE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  <w:r w:rsidR="00DC771E">
              <w:t xml:space="preserve"> of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NUMPAGES 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E65" w:rsidRDefault="00BC7E65">
      <w:pPr>
        <w:spacing w:after="0" w:line="240" w:lineRule="auto"/>
      </w:pPr>
      <w:r>
        <w:separator/>
      </w:r>
    </w:p>
  </w:footnote>
  <w:footnote w:type="continuationSeparator" w:id="0">
    <w:p w:rsidR="00BC7E65" w:rsidRDefault="00BC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6FF0"/>
    <w:rsid w:val="0003455F"/>
    <w:rsid w:val="000523DC"/>
    <w:rsid w:val="0005325D"/>
    <w:rsid w:val="0009030F"/>
    <w:rsid w:val="00100583"/>
    <w:rsid w:val="00135E78"/>
    <w:rsid w:val="00172A18"/>
    <w:rsid w:val="00195252"/>
    <w:rsid w:val="00196BA2"/>
    <w:rsid w:val="001C1EC5"/>
    <w:rsid w:val="001D0A8C"/>
    <w:rsid w:val="001F2C77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5319"/>
    <w:rsid w:val="00427BD9"/>
    <w:rsid w:val="00441577"/>
    <w:rsid w:val="00462CBC"/>
    <w:rsid w:val="004A6CEC"/>
    <w:rsid w:val="004D5408"/>
    <w:rsid w:val="004D5BDA"/>
    <w:rsid w:val="005314DE"/>
    <w:rsid w:val="005C6B57"/>
    <w:rsid w:val="005D2B7C"/>
    <w:rsid w:val="00623E9C"/>
    <w:rsid w:val="006426B4"/>
    <w:rsid w:val="0065157E"/>
    <w:rsid w:val="00696C14"/>
    <w:rsid w:val="006A14A1"/>
    <w:rsid w:val="00710CF3"/>
    <w:rsid w:val="00712BD3"/>
    <w:rsid w:val="0071362A"/>
    <w:rsid w:val="00733202"/>
    <w:rsid w:val="00764542"/>
    <w:rsid w:val="007865BF"/>
    <w:rsid w:val="007951D0"/>
    <w:rsid w:val="007A047B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B3C67"/>
    <w:rsid w:val="009D0CB6"/>
    <w:rsid w:val="009F42B7"/>
    <w:rsid w:val="00A24387"/>
    <w:rsid w:val="00A26FCB"/>
    <w:rsid w:val="00A36274"/>
    <w:rsid w:val="00AC438A"/>
    <w:rsid w:val="00AC7FBD"/>
    <w:rsid w:val="00AF1E20"/>
    <w:rsid w:val="00B041C4"/>
    <w:rsid w:val="00B266AF"/>
    <w:rsid w:val="00B6031C"/>
    <w:rsid w:val="00B634F1"/>
    <w:rsid w:val="00BC7E65"/>
    <w:rsid w:val="00BE309C"/>
    <w:rsid w:val="00C25A1F"/>
    <w:rsid w:val="00C8453E"/>
    <w:rsid w:val="00C92280"/>
    <w:rsid w:val="00CA48A5"/>
    <w:rsid w:val="00CF382E"/>
    <w:rsid w:val="00D96C95"/>
    <w:rsid w:val="00DC771E"/>
    <w:rsid w:val="00E01A4B"/>
    <w:rsid w:val="00E26263"/>
    <w:rsid w:val="00E26DE4"/>
    <w:rsid w:val="00E55391"/>
    <w:rsid w:val="00EA79A4"/>
    <w:rsid w:val="00EE767E"/>
    <w:rsid w:val="00EF63B9"/>
    <w:rsid w:val="00F05A4E"/>
    <w:rsid w:val="00F46E64"/>
    <w:rsid w:val="00F92BD8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EBA45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7E3AD-A900-4DB3-96DC-F126EAF7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6</cp:revision>
  <cp:lastPrinted>2019-03-11T19:01:00Z</cp:lastPrinted>
  <dcterms:created xsi:type="dcterms:W3CDTF">2020-01-16T19:46:00Z</dcterms:created>
  <dcterms:modified xsi:type="dcterms:W3CDTF">2020-01-22T00:02:00Z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