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0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2160"/>
        <w:gridCol w:w="2958"/>
        <w:gridCol w:w="1554"/>
        <w:gridCol w:w="2928"/>
      </w:tblGrid>
      <w:tr w:rsidR="00C8453E" w:rsidTr="00AC4C31">
        <w:trPr>
          <w:trHeight w:val="785"/>
        </w:trPr>
        <w:tc>
          <w:tcPr>
            <w:tcW w:w="2160" w:type="dxa"/>
            <w:shd w:val="clear" w:color="auto" w:fill="099BDD" w:themeFill="text2"/>
            <w:vAlign w:val="center"/>
          </w:tcPr>
          <w:p w:rsidR="00C8453E" w:rsidRPr="0003455F" w:rsidRDefault="00C8453E" w:rsidP="00C8453E">
            <w:pPr>
              <w:pStyle w:val="Title"/>
              <w:rPr>
                <w:color w:val="2C2C2C" w:themeColor="text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TITLE:</w:t>
            </w:r>
          </w:p>
        </w:tc>
        <w:tc>
          <w:tcPr>
            <w:tcW w:w="7440" w:type="dxa"/>
            <w:gridSpan w:val="3"/>
            <w:vAlign w:val="center"/>
          </w:tcPr>
          <w:p w:rsidR="00C8453E" w:rsidRPr="0003455F" w:rsidRDefault="00C8453E" w:rsidP="003A78D7">
            <w:pPr/>
            <w:r>
              <w:t>TestFileToUpload</w:t>
            </w:r>
          </w:p>
        </w:tc>
      </w:tr>
      <w:tr w:rsidR="006426B4" w:rsidTr="00AC4C31">
        <w:trPr>
          <w:trHeight w:val="610"/>
        </w:trPr>
        <w:tc>
          <w:tcPr>
            <w:tcW w:w="2160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bookmarkStart w:id="0" w:name="_Hlk18407173"/>
            <w:r w:rsidRPr="0003455F">
              <w:rPr>
                <w:b/>
                <w:color w:val="FFFFFF" w:themeColor="background1"/>
                <w:sz w:val="24"/>
                <w:szCs w:val="24"/>
              </w:rPr>
              <w:t>sop #:</w:t>
            </w:r>
          </w:p>
        </w:tc>
        <w:tc>
          <w:tcPr>
            <w:tcW w:w="2958" w:type="dxa"/>
            <w:shd w:val="clear" w:color="auto" w:fill="FFFFFF" w:themeFill="background1"/>
            <w:vAlign w:val="center"/>
          </w:tcPr>
          <w:p w:rsidR="006426B4" w:rsidRPr="0003455F" w:rsidRDefault="006426B4" w:rsidP="006426B4">
            <w:pPr/>
            <w:r>
              <w:t>IT-37</w:t>
            </w:r>
          </w:p>
        </w:tc>
        <w:tc>
          <w:tcPr>
            <w:tcW w:w="1554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revision #: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:rsidR="006426B4" w:rsidRPr="0003455F" w:rsidRDefault="006426B4" w:rsidP="006426B4">
            <w:pPr/>
            <w:r>
              <w:t>1</w:t>
            </w:r>
          </w:p>
        </w:tc>
      </w:tr>
      <w:bookmarkEnd w:id="0"/>
      <w:tr w:rsidR="00C8453E" w:rsidTr="00AC4C31">
        <w:trPr>
          <w:trHeight w:val="683"/>
        </w:trPr>
        <w:tc>
          <w:tcPr>
            <w:tcW w:w="2160" w:type="dxa"/>
            <w:shd w:val="clear" w:color="auto" w:fill="099BDD" w:themeFill="text2"/>
            <w:vAlign w:val="center"/>
          </w:tcPr>
          <w:p w:rsidR="00C8453E" w:rsidRPr="0003455F" w:rsidRDefault="00C8453E" w:rsidP="009774A2">
            <w:pPr>
              <w:pStyle w:val="Title"/>
              <w:spacing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EFFECTIVE DATE:</w:t>
            </w:r>
          </w:p>
        </w:tc>
        <w:tc>
          <w:tcPr>
            <w:tcW w:w="7440" w:type="dxa"/>
            <w:gridSpan w:val="3"/>
            <w:shd w:val="clear" w:color="auto" w:fill="FFFFFF" w:themeFill="background1"/>
            <w:vAlign w:val="center"/>
          </w:tcPr>
          <w:p w:rsidR="00C8453E" w:rsidRPr="0003455F" w:rsidRDefault="00C8453E" w:rsidP="009774A2">
            <w:pPr>
              <w:spacing w:before="0"/>
              <w:rPr>
                <w:color w:val="2C2C2C" w:themeColor="text1"/>
                <w:sz w:val="24"/>
                <w:szCs w:val="24"/>
              </w:rPr>
            </w:pPr>
          </w:p>
        </w:tc>
      </w:tr>
      <w:tr w:rsidR="00F05A4E" w:rsidTr="00AC4C31">
        <w:trPr>
          <w:trHeight w:val="647"/>
        </w:trPr>
        <w:tc>
          <w:tcPr>
            <w:tcW w:w="2160" w:type="dxa"/>
            <w:shd w:val="clear" w:color="auto" w:fill="099BDD" w:themeFill="text2"/>
            <w:vAlign w:val="center"/>
          </w:tcPr>
          <w:p w:rsidR="00F05A4E" w:rsidRPr="0003455F" w:rsidRDefault="00F05A4E" w:rsidP="00EA79A4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OWNER:</w:t>
            </w:r>
          </w:p>
        </w:tc>
        <w:tc>
          <w:tcPr>
            <w:tcW w:w="7440" w:type="dxa"/>
            <w:gridSpan w:val="3"/>
            <w:vAlign w:val="center"/>
          </w:tcPr>
          <w:p w:rsidR="00F05A4E" w:rsidRPr="0003455F" w:rsidRDefault="00F05A4E" w:rsidP="00993ECE">
            <w:pPr/>
            <w:r>
              <w:t>Amernauth Prasad</w:t>
            </w:r>
          </w:p>
        </w:tc>
      </w:tr>
    </w:tbl>
    <w:p w:rsidR="00195252" w:rsidRDefault="00195252" w:rsidP="009D0CB6">
      <w:pPr>
        <w:spacing w:before="0" w:after="0"/>
      </w:pPr>
    </w:p>
    <w:p w:rsidR="00AC4C31" w:rsidRDefault="00AC4C31" w:rsidP="00AC4C31">
      <w:pPr>
        <w:pStyle w:val="Heading2"/>
      </w:pPr>
      <w:r>
        <w:t>REVIEWERS</w:t>
      </w:r>
    </w:p>
    <w:tbl>
      <w:tblPr>
        <w:tblStyle w:val="TableGrid"/>
        <w:tblW w:w="9540" w:type="dxa"/>
        <w:tblInd w:w="-90" w:type="dxa"/>
        <w:tblLook w:val="04A0" w:firstRow="1" w:lastRow="0" w:firstColumn="1" w:lastColumn="0" w:noHBand="0" w:noVBand="1"/>
      </w:tblPr>
      <w:tblGrid>
        <w:gridCol w:w="2515"/>
        <w:gridCol w:w="2520"/>
        <w:gridCol w:w="2610"/>
        <w:gridCol w:w="1895"/>
      </w:tblGrid>
      <w:tr w:rsidR="003860F6" w:rsidRPr="0003455F" w:rsidTr="009235A3">
        <w:trPr>
          <w:trHeight w:val="440"/>
        </w:trPr>
        <w:tc>
          <w:tcPr>
            <w:tcW w:w="251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8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:rsidTr="009235A3">
        <w:trPr>
          <w:trHeight w:val="266"/>
        </w:trPr>
        <w:tc>
          <w:tcPr>
            <w:tcW w:w="2515" w:type="dxa"/>
            <w:tcBorders>
              <w:top w:val="single" w:sz="4" w:space="0" w:color="2C2C2C" w:themeColor="text1"/>
              <w:left w:val="single" w:sz="4" w:space="0" w:color="auto"/>
              <w:bottom w:val="single" w:sz="4" w:space="0" w:color="2C2C2C" w:themeColor="text1"/>
              <w:right w:val="single" w:sz="4" w:space="0" w:color="2C2C2C" w:themeColor="text1"/>
            </w:tcBorders>
          </w:tcPr>
          <w:p w:rsidR="003A78D7" w:rsidRPr="0003455F" w:rsidRDefault="003A78D7" w:rsidP="00F92BD8">
            <w:pPr/>
            <w:r>
              <w:t>Ahad Syed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172A18" w:rsidRPr="0003455F" w:rsidRDefault="00172A18" w:rsidP="00F92BD8">
            <w:pPr/>
            <w:r>
              <w:t>Operations Team Leader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3A78D7" w:rsidRPr="0003455F" w:rsidRDefault="003A78D7" w:rsidP="00F92BD8">
            <w:pPr>
              <w:jc w:val="center"/>
            </w:pPr>
          </w:p>
        </w:tc>
        <w:tc>
          <w:tcPr>
            <w:tcW w:w="18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auto"/>
            </w:tcBorders>
            <w:vAlign w:val="center"/>
          </w:tcPr>
          <w:p w:rsidR="003A78D7" w:rsidRPr="0003455F" w:rsidRDefault="003A78D7" w:rsidP="00F92BD8">
            <w:pPr>
              <w:jc w:val="center"/>
            </w:pPr>
          </w:p>
        </w:tc>
      </w:tr>
      <w:tr>
        <w:tc>
          <w:tcPr>
            <w:tcW w:w="2515" w:type="dxa"/>
          </w:tcPr>
          <w:p>
            <w:pPr/>
            <w:r>
              <w:t>Amanda Saran</w:t>
            </w:r>
          </w:p>
        </w:tc>
        <w:tc>
          <w:tcPr>
            <w:tcW w:w="2520" w:type="dxa"/>
          </w:tcPr>
          <w:p>
            <w:pPr/>
            <w:r>
              <w:t>Dedicated Dispatch Coord-3PL Ops &amp; Ded Ops</w:t>
            </w:r>
          </w:p>
        </w:tc>
        <w:tc>
          <w:tcPr>
            <w:tcW w:w="2610" w:type="dxa"/>
          </w:tcPr>
          <w:p>
            <w:pPr/>
          </w:p>
        </w:tc>
        <w:tc>
          <w:tcPr>
            <w:tcW w:w="1895" w:type="dxa"/>
          </w:tcPr>
          <w:p>
            <w:pPr/>
          </w:p>
        </w:tc>
      </w:tr>
      <w:tr>
        <w:tc>
          <w:tcPr>
            <w:tcW w:w="2515" w:type="dxa"/>
          </w:tcPr>
          <w:p>
            <w:pPr/>
            <w:r>
              <w:t>Anna Zhang</w:t>
            </w:r>
          </w:p>
        </w:tc>
        <w:tc>
          <w:tcPr>
            <w:tcW w:w="2520" w:type="dxa"/>
          </w:tcPr>
          <w:p>
            <w:pPr/>
            <w:r>
              <w:t>Air and Ocean Specialist</w:t>
            </w:r>
          </w:p>
        </w:tc>
        <w:tc>
          <w:tcPr>
            <w:tcW w:w="2610" w:type="dxa"/>
          </w:tcPr>
          <w:p>
            <w:pPr/>
          </w:p>
        </w:tc>
        <w:tc>
          <w:tcPr>
            <w:tcW w:w="1895" w:type="dxa"/>
          </w:tcPr>
          <w:p>
            <w:pPr/>
          </w:p>
        </w:tc>
      </w:tr>
      <w:tr>
        <w:tc>
          <w:tcPr>
            <w:tcW w:w="2515" w:type="dxa"/>
          </w:tcPr>
          <w:p>
            <w:pPr/>
            <w:r>
              <w:t>Barry Stevens</w:t>
            </w:r>
          </w:p>
        </w:tc>
        <w:tc>
          <w:tcPr>
            <w:tcW w:w="2520" w:type="dxa"/>
          </w:tcPr>
          <w:p>
            <w:pPr/>
            <w:r>
              <w:t>Solution Design Manager (Warehouse)</w:t>
            </w:r>
          </w:p>
        </w:tc>
        <w:tc>
          <w:tcPr>
            <w:tcW w:w="2610" w:type="dxa"/>
          </w:tcPr>
          <w:p>
            <w:pPr/>
          </w:p>
        </w:tc>
        <w:tc>
          <w:tcPr>
            <w:tcW w:w="1895" w:type="dxa"/>
          </w:tcPr>
          <w:p>
            <w:pPr/>
          </w:p>
        </w:tc>
      </w:tr>
    </w:tbl>
    <w:p w:rsidR="001F2C77" w:rsidRDefault="001F2C77" w:rsidP="0035326D">
      <w:pPr>
        <w:spacing w:before="0"/>
        <w:rPr>
          <w:sz w:val="24"/>
          <w:szCs w:val="24"/>
        </w:rPr>
      </w:pPr>
    </w:p>
    <w:p w:rsidR="00AC4C31" w:rsidRDefault="00AC4C31" w:rsidP="00AC4C31">
      <w:pPr>
        <w:pStyle w:val="Heading2"/>
      </w:pPr>
      <w:r>
        <w:t>APPROVER</w:t>
      </w:r>
    </w:p>
    <w:tbl>
      <w:tblPr>
        <w:tblStyle w:val="TableGrid"/>
        <w:tblW w:w="9540" w:type="dxa"/>
        <w:tblInd w:w="-9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2520"/>
        <w:gridCol w:w="2610"/>
        <w:gridCol w:w="1890"/>
      </w:tblGrid>
      <w:tr w:rsidR="008B78F0" w:rsidRPr="0003455F" w:rsidTr="009235A3">
        <w:trPr>
          <w:trHeight w:val="440"/>
        </w:trPr>
        <w:tc>
          <w:tcPr>
            <w:tcW w:w="2520" w:type="dxa"/>
            <w:tcBorders>
              <w:bottom w:val="single" w:sz="4" w:space="0" w:color="2C2C2C" w:themeColor="text1"/>
            </w:tcBorders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890" w:type="dxa"/>
            <w:tcBorders>
              <w:bottom w:val="single" w:sz="4" w:space="0" w:color="2C2C2C" w:themeColor="text1"/>
            </w:tcBorders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:rsidTr="009235A3">
        <w:trPr>
          <w:trHeight w:val="266"/>
        </w:trPr>
        <w:tc>
          <w:tcPr>
            <w:tcW w:w="2520" w:type="dxa"/>
            <w:tcBorders>
              <w:top w:val="single" w:sz="4" w:space="0" w:color="2C2C2C" w:themeColor="text1"/>
              <w:left w:val="single" w:sz="4" w:space="0" w:color="auto"/>
            </w:tcBorders>
          </w:tcPr>
          <w:p w:rsidR="003A78D7" w:rsidRPr="0003455F" w:rsidRDefault="003A78D7" w:rsidP="003A78D7">
            <w:pPr/>
          </w:p>
        </w:tc>
        <w:tc>
          <w:tcPr>
            <w:tcW w:w="2520" w:type="dxa"/>
          </w:tcPr>
          <w:p w:rsidR="003A78D7" w:rsidRPr="0003455F" w:rsidRDefault="003A78D7" w:rsidP="003A78D7">
            <w:pPr/>
          </w:p>
        </w:tc>
        <w:tc>
          <w:tcPr>
            <w:tcW w:w="2610" w:type="dxa"/>
            <w:vAlign w:val="center"/>
          </w:tcPr>
          <w:p w:rsidR="003A78D7" w:rsidRPr="0003455F" w:rsidRDefault="003A78D7" w:rsidP="00CA48A5">
            <w:pPr>
              <w:rPr>
                <w:color w:val="2C2C2C" w:themeColor="text1"/>
              </w:rPr>
            </w:pPr>
          </w:p>
        </w:tc>
        <w:tc>
          <w:tcPr>
            <w:tcW w:w="1890" w:type="dxa"/>
            <w:tcBorders>
              <w:top w:val="single" w:sz="4" w:space="0" w:color="2C2C2C" w:themeColor="text1"/>
              <w:right w:val="single" w:sz="4" w:space="0" w:color="auto"/>
            </w:tcBorders>
            <w:vAlign w:val="center"/>
          </w:tcPr>
          <w:p w:rsidR="003A78D7" w:rsidRPr="0003455F" w:rsidRDefault="003A78D7" w:rsidP="00CA48A5">
            <w:pPr>
              <w:rPr>
                <w:color w:val="2C2C2C" w:themeColor="text1"/>
              </w:rPr>
            </w:pPr>
          </w:p>
        </w:tc>
      </w:tr>
    </w:tbl>
    <w:p w:rsidR="00F46E64" w:rsidRDefault="00F46E64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  <w:bookmarkStart w:id="1" w:name="_GoBack"/>
      <w:bookmarkEnd w:id="1"/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9C1B4E" w:rsidRDefault="009C1B4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7865BF" w:rsidRPr="00462CBC" w:rsidRDefault="00462CBC" w:rsidP="00462CBC">
      <w:pPr>
        <w:pStyle w:val="Heading1"/>
      </w:pPr>
      <w:r>
        <w:lastRenderedPageBreak/>
        <w:t>1.0</w:t>
      </w:r>
      <w:r w:rsidR="004D5408">
        <w:tab/>
      </w:r>
      <w:r>
        <w:t>purpose</w:t>
      </w:r>
    </w:p>
    <w:p w:rsidR="00E55391" w:rsidRDefault="00E55391">
      <w:pPr/>
    </w:p>
    <w:p w:rsidR="00462CBC" w:rsidRDefault="00462CBC" w:rsidP="00462CBC">
      <w:pPr>
        <w:pStyle w:val="Heading1"/>
      </w:pPr>
      <w:r>
        <w:t>2.0</w:t>
      </w:r>
      <w:r w:rsidR="004D5408">
        <w:tab/>
      </w:r>
      <w:r>
        <w:t>SCOPE</w:t>
      </w:r>
    </w:p>
    <w:p w:rsidR="007865BF" w:rsidRDefault="007865BF" w:rsidP="00462CBC">
      <w:pPr/>
    </w:p>
    <w:p w:rsidR="00462CBC" w:rsidRDefault="00462CBC" w:rsidP="00462CBC">
      <w:pPr>
        <w:pStyle w:val="Heading1"/>
      </w:pPr>
      <w:r>
        <w:t>3.0</w:t>
      </w:r>
      <w:r w:rsidR="004D5408">
        <w:tab/>
      </w:r>
      <w:r>
        <w:t>equipment</w:t>
      </w:r>
    </w:p>
    <w:p w:rsidR="005314DE" w:rsidRDefault="005314DE" w:rsidP="00462CBC">
      <w:pPr/>
    </w:p>
    <w:p w:rsidR="00462CBC" w:rsidRDefault="00462CBC" w:rsidP="00462CBC">
      <w:pPr>
        <w:pStyle w:val="Heading1"/>
      </w:pPr>
      <w:r>
        <w:t>4.0</w:t>
      </w:r>
      <w:r w:rsidR="004D5408">
        <w:tab/>
      </w:r>
      <w:r>
        <w:t>definitions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840"/>
      </w:tblGrid>
      <w:tr w:rsidR="005314DE" w:rsidTr="00E26DE4">
        <w:tc>
          <w:tcPr>
            <w:tcW w:w="270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Definition</w:t>
            </w:r>
          </w:p>
        </w:tc>
        <w:tc>
          <w:tcPr>
            <w:tcW w:w="684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Explanation</w:t>
            </w:r>
          </w:p>
        </w:tc>
      </w:tr>
      <w:tr w:rsidR="000523DC" w:rsidTr="00E26DE4">
        <w:tc>
          <w:tcPr>
            <w:tcW w:w="270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jc w:val="right"/>
              <w:rPr>
                <w:b/>
              </w:rPr>
            </w:pPr>
          </w:p>
        </w:tc>
        <w:tc>
          <w:tcPr>
            <w:tcW w:w="684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ind w:right="33"/>
            </w:pPr>
          </w:p>
        </w:tc>
      </w:tr>
    </w:tbl>
    <w:p w:rsidR="00E26DE4" w:rsidRDefault="00E26DE4" w:rsidP="00462CBC">
      <w:pPr/>
    </w:p>
    <w:p w:rsidR="00915DB1" w:rsidRDefault="00915DB1" w:rsidP="00915DB1">
      <w:pPr>
        <w:pStyle w:val="Heading1"/>
      </w:pPr>
      <w:r>
        <w:t>5.0</w:t>
      </w:r>
      <w:r w:rsidR="004D5408">
        <w:tab/>
      </w:r>
      <w:r>
        <w:t>Responsibility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660"/>
      </w:tblGrid>
      <w:tr w:rsidR="00100583" w:rsidTr="003F5319">
        <w:tc>
          <w:tcPr>
            <w:tcW w:w="288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666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Activity</w:t>
            </w:r>
          </w:p>
        </w:tc>
      </w:tr>
      <w:tr w:rsidR="00100583" w:rsidTr="003F5319">
        <w:tc>
          <w:tcPr>
            <w:tcW w:w="2880" w:type="dxa"/>
          </w:tcPr>
          <w:p w:rsidR="00100583" w:rsidRPr="00427BD9" w:rsidRDefault="00100583" w:rsidP="001C1EC5">
            <w:pPr>
              <w:jc w:val="center"/>
              <w:rPr>
                <w:b/>
              </w:rPr>
            </w:pPr>
          </w:p>
        </w:tc>
        <w:tc>
          <w:tcPr>
            <w:tcW w:w="6660" w:type="dxa"/>
          </w:tcPr>
          <w:p w:rsidR="00100583" w:rsidRDefault="00100583" w:rsidP="0071362A">
            <w:pPr>
              <w:pStyle w:val="ListParagraph"/>
              <w:numPr>
                <w:ilvl w:val="0"/>
                <w:numId w:val="14"/>
              </w:numPr>
            </w:pPr>
          </w:p>
        </w:tc>
      </w:tr>
    </w:tbl>
    <w:p w:rsidR="003A78D7" w:rsidRDefault="003A78D7" w:rsidP="00462CBC">
      <w:pPr/>
    </w:p>
    <w:p w:rsidR="00915DB1" w:rsidRDefault="00915DB1" w:rsidP="00915DB1">
      <w:pPr>
        <w:pStyle w:val="Heading1"/>
      </w:pPr>
      <w:r>
        <w:t>6.0</w:t>
      </w:r>
      <w:r w:rsidR="004D5408">
        <w:tab/>
      </w:r>
      <w:r w:rsidR="00135E78">
        <w:t>policy</w:t>
      </w:r>
    </w:p>
    <w:p w:rsidR="00DC771E" w:rsidRPr="00DC771E" w:rsidRDefault="00DC771E" w:rsidP="00DC771E">
      <w:pPr>
        <w:pStyle w:val="Heading2"/>
      </w:pPr>
      <w:r>
        <w:t>6.1</w:t>
      </w:r>
      <w:r>
        <w:tab/>
        <w:t>GENERAL</w:t>
      </w:r>
    </w:p>
    <w:p w:rsidR="00DC771E" w:rsidRDefault="00DC771E" w:rsidP="00DC771E">
      <w:pPr/>
    </w:p>
    <w:p w:rsidR="00DC771E" w:rsidRDefault="00DC771E" w:rsidP="00DC771E">
      <w:pPr/>
    </w:p>
    <w:p w:rsidR="00DC771E" w:rsidRPr="00DC771E" w:rsidRDefault="00DC771E" w:rsidP="00DC771E">
      <w:pPr/>
    </w:p>
    <w:p w:rsidR="00915DB1" w:rsidRDefault="00733202" w:rsidP="00915DB1">
      <w:pPr>
        <w:pStyle w:val="Heading1"/>
      </w:pPr>
      <w:r>
        <w:t>7</w:t>
      </w:r>
      <w:r w:rsidR="00915DB1">
        <w:t>.0</w:t>
      </w:r>
      <w:r w:rsidR="004D5408">
        <w:tab/>
      </w:r>
      <w:r w:rsidR="00915DB1">
        <w:t>r</w:t>
      </w:r>
      <w:r w:rsidR="00DC771E">
        <w:t>eferences</w:t>
      </w:r>
    </w:p>
    <w:p w:rsidR="00733202" w:rsidRDefault="00733202" w:rsidP="00462CBC">
      <w:pPr/>
    </w:p>
    <w:p w:rsidR="00DC771E" w:rsidRDefault="00DC771E">
      <w:pPr/>
      <w:r>
        <w:br w:type="page"/>
      </w:r>
    </w:p>
    <w:p w:rsidR="00915DB1" w:rsidRDefault="007951D0" w:rsidP="00915DB1">
      <w:pPr>
        <w:pStyle w:val="Heading1"/>
      </w:pPr>
      <w:r>
        <w:lastRenderedPageBreak/>
        <w:t>8</w:t>
      </w:r>
      <w:r w:rsidR="00915DB1">
        <w:t>.0</w:t>
      </w:r>
      <w:r w:rsidR="004D5408">
        <w:tab/>
      </w:r>
      <w:r w:rsidR="00915DB1">
        <w:t>revision history</w:t>
      </w:r>
    </w:p>
    <w:tbl>
      <w:tblPr>
        <w:tblStyle w:val="TableGrid"/>
        <w:tblW w:w="9535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2970"/>
        <w:gridCol w:w="4860"/>
      </w:tblGrid>
      <w:tr w:rsidR="005314DE" w:rsidTr="007951D0">
        <w:tc>
          <w:tcPr>
            <w:tcW w:w="1705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#</w:t>
            </w:r>
          </w:p>
        </w:tc>
        <w:tc>
          <w:tcPr>
            <w:tcW w:w="297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Date</w:t>
            </w:r>
          </w:p>
        </w:tc>
        <w:tc>
          <w:tcPr>
            <w:tcW w:w="486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Description</w:t>
            </w:r>
          </w:p>
        </w:tc>
      </w:tr>
      <w:tr w:rsidR="005314DE" w:rsidTr="007951D0">
        <w:tc>
          <w:tcPr>
            <w:tcW w:w="1705" w:type="dxa"/>
          </w:tcPr>
          <w:p w:rsidR="005314DE" w:rsidRPr="00EF4ADF" w:rsidRDefault="005314DE" w:rsidP="005314DE">
            <w:pPr>
              <w:jc w:val="center"/>
            </w:pPr>
          </w:p>
        </w:tc>
        <w:tc>
          <w:tcPr>
            <w:tcW w:w="2970" w:type="dxa"/>
          </w:tcPr>
          <w:p w:rsidR="005314DE" w:rsidRPr="00EF4ADF" w:rsidRDefault="005314DE" w:rsidP="005314DE">
            <w:pPr>
              <w:jc w:val="center"/>
            </w:pPr>
          </w:p>
        </w:tc>
        <w:tc>
          <w:tcPr>
            <w:tcW w:w="4860" w:type="dxa"/>
          </w:tcPr>
          <w:p w:rsidR="005314DE" w:rsidRPr="00EF4ADF" w:rsidRDefault="005314DE" w:rsidP="005314DE">
            <w:pPr/>
          </w:p>
        </w:tc>
      </w:tr>
    </w:tbl>
    <w:p w:rsidR="00462CBC" w:rsidRDefault="00462CBC" w:rsidP="00462CBC">
      <w:pPr/>
    </w:p>
    <w:p w:rsidR="00462CBC" w:rsidRDefault="00462CBC" w:rsidP="00462CBC">
      <w:pPr/>
    </w:p>
    <w:p w:rsidR="00462CBC" w:rsidRDefault="00462CBC" w:rsidP="00462CBC">
      <w:pPr/>
    </w:p>
    <w:p w:rsidR="00462CBC" w:rsidRDefault="00462CBC" w:rsidP="00462CBC">
      <w:pPr/>
    </w:p>
    <w:p w:rsidR="00462CBC" w:rsidRDefault="00462CBC" w:rsidP="00462CBC">
      <w:pPr/>
    </w:p>
    <w:p w:rsidR="00462CBC" w:rsidRDefault="00462CBC" w:rsidP="00462CBC">
      <w:pPr/>
    </w:p>
    <w:p w:rsidR="00462CBC" w:rsidRPr="00462CBC" w:rsidRDefault="00462CBC" w:rsidP="00462CBC">
      <w:pPr/>
    </w:p>
    <w:sectPr w:rsidR="00462CBC" w:rsidRPr="00462CBC"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2AB2" w:rsidRDefault="00FF2AB2">
      <w:pPr>
        <w:spacing w:after="0" w:line="240" w:lineRule="auto"/>
      </w:pPr>
      <w:r>
        <w:separator/>
      </w:r>
    </w:p>
  </w:endnote>
  <w:endnote w:type="continuationSeparator" w:id="0">
    <w:p w:rsidR="00FF2AB2" w:rsidRDefault="00FF2A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AEB" w:rsidRDefault="00AD4AEB">
    <w:pPr>
      <w:pStyle w:val="Footer"/>
      <w:jc w:val="right"/>
    </w:pPr>
  </w:p>
  <w:tbl>
    <w:tblPr>
      <w:tblStyle w:val="TableGrid"/>
      <w:tblW w:w="9270" w:type="dxa"/>
      <w:tblInd w:w="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90"/>
      <w:gridCol w:w="4680"/>
    </w:tblGrid>
    <w:tr w:rsidR="00AD4AEB" w:rsidTr="00044EF2">
      <w:tc>
        <w:tcPr>
          <w:tcW w:w="4590" w:type="dxa"/>
        </w:tcPr>
        <w:p w:rsidR="00AD4AEB" w:rsidRDefault="00AD4AEB" w:rsidP="00044EF2">
          <w:pPr>
            <w:pStyle w:val="Footer"/>
          </w:pPr>
        </w:p>
      </w:tc>
      <w:tc>
        <w:tcPr>
          <w:tcW w:w="4680" w:type="dxa"/>
        </w:tcPr>
        <w:p w:rsidR="00AD4AEB" w:rsidRDefault="00FF2AB2">
          <w:pPr>
            <w:pStyle w:val="Footer"/>
            <w:jc w:val="right"/>
          </w:pPr>
          <w:sdt>
            <w:sdtPr>
              <w:id w:val="-1769616900"/>
              <w:docPartObj>
                <w:docPartGallery w:val="Page Numbers (Top of Page)"/>
                <w:docPartUnique/>
              </w:docPartObj>
            </w:sdtPr>
            <w:sdtEndPr/>
            <w:sdtContent>
              <w:r w:rsidR="00AD4AEB">
                <w:t xml:space="preserve">Page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PAGE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1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  <w:r w:rsidR="00AD4AEB">
                <w:t xml:space="preserve"> of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NUMPAGES 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3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:rsidR="00A26FCB" w:rsidRPr="00CA0831" w:rsidRDefault="00A26FCB" w:rsidP="00AD4A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2AB2" w:rsidRDefault="00FF2AB2">
      <w:pPr>
        <w:spacing w:after="0" w:line="240" w:lineRule="auto"/>
      </w:pPr>
      <w:r>
        <w:separator/>
      </w:r>
    </w:p>
  </w:footnote>
  <w:footnote w:type="continuationSeparator" w:id="0">
    <w:p w:rsidR="00FF2AB2" w:rsidRDefault="00FF2A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A8C9B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56675A"/>
    <w:multiLevelType w:val="hybridMultilevel"/>
    <w:tmpl w:val="7EEC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671C2"/>
    <w:multiLevelType w:val="hybridMultilevel"/>
    <w:tmpl w:val="773C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17EB8"/>
    <w:multiLevelType w:val="hybridMultilevel"/>
    <w:tmpl w:val="D13A5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8039A"/>
    <w:multiLevelType w:val="multilevel"/>
    <w:tmpl w:val="D8C8EF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5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1592D"/>
    <w:multiLevelType w:val="hybridMultilevel"/>
    <w:tmpl w:val="BDEC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50E08"/>
    <w:multiLevelType w:val="hybridMultilevel"/>
    <w:tmpl w:val="E4982FA2"/>
    <w:lvl w:ilvl="0" w:tplc="6D04B880">
      <w:start w:val="1"/>
      <w:numFmt w:val="bullet"/>
      <w:lvlText w:val="-"/>
      <w:lvlJc w:val="left"/>
      <w:pPr>
        <w:ind w:left="1485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4E5B4191"/>
    <w:multiLevelType w:val="hybridMultilevel"/>
    <w:tmpl w:val="37FC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73928"/>
    <w:multiLevelType w:val="hybridMultilevel"/>
    <w:tmpl w:val="CDA4A29E"/>
    <w:lvl w:ilvl="0" w:tplc="E9FE79B6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692" w:hanging="360"/>
      </w:pPr>
    </w:lvl>
    <w:lvl w:ilvl="2" w:tplc="1009001B" w:tentative="1">
      <w:start w:val="1"/>
      <w:numFmt w:val="lowerRoman"/>
      <w:lvlText w:val="%3."/>
      <w:lvlJc w:val="right"/>
      <w:pPr>
        <w:ind w:left="2412" w:hanging="180"/>
      </w:pPr>
    </w:lvl>
    <w:lvl w:ilvl="3" w:tplc="1009000F" w:tentative="1">
      <w:start w:val="1"/>
      <w:numFmt w:val="decimal"/>
      <w:lvlText w:val="%4."/>
      <w:lvlJc w:val="left"/>
      <w:pPr>
        <w:ind w:left="3132" w:hanging="360"/>
      </w:pPr>
    </w:lvl>
    <w:lvl w:ilvl="4" w:tplc="10090019" w:tentative="1">
      <w:start w:val="1"/>
      <w:numFmt w:val="lowerLetter"/>
      <w:lvlText w:val="%5."/>
      <w:lvlJc w:val="left"/>
      <w:pPr>
        <w:ind w:left="3852" w:hanging="360"/>
      </w:pPr>
    </w:lvl>
    <w:lvl w:ilvl="5" w:tplc="1009001B" w:tentative="1">
      <w:start w:val="1"/>
      <w:numFmt w:val="lowerRoman"/>
      <w:lvlText w:val="%6."/>
      <w:lvlJc w:val="right"/>
      <w:pPr>
        <w:ind w:left="4572" w:hanging="180"/>
      </w:pPr>
    </w:lvl>
    <w:lvl w:ilvl="6" w:tplc="1009000F" w:tentative="1">
      <w:start w:val="1"/>
      <w:numFmt w:val="decimal"/>
      <w:lvlText w:val="%7."/>
      <w:lvlJc w:val="left"/>
      <w:pPr>
        <w:ind w:left="5292" w:hanging="360"/>
      </w:pPr>
    </w:lvl>
    <w:lvl w:ilvl="7" w:tplc="10090019" w:tentative="1">
      <w:start w:val="1"/>
      <w:numFmt w:val="lowerLetter"/>
      <w:lvlText w:val="%8."/>
      <w:lvlJc w:val="left"/>
      <w:pPr>
        <w:ind w:left="6012" w:hanging="360"/>
      </w:pPr>
    </w:lvl>
    <w:lvl w:ilvl="8" w:tplc="1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2" w15:restartNumberingAfterBreak="0">
    <w:nsid w:val="66F7621D"/>
    <w:multiLevelType w:val="multilevel"/>
    <w:tmpl w:val="7BD2A796"/>
    <w:lvl w:ilvl="0">
      <w:start w:val="1"/>
      <w:numFmt w:val="decimal"/>
      <w:lvlText w:val="%1.0"/>
      <w:lvlJc w:val="left"/>
      <w:pPr>
        <w:ind w:left="1137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9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12" w:hanging="1440"/>
      </w:pPr>
      <w:rPr>
        <w:rFonts w:hint="default"/>
      </w:rPr>
    </w:lvl>
  </w:abstractNum>
  <w:abstractNum w:abstractNumId="13" w15:restartNumberingAfterBreak="0">
    <w:nsid w:val="71423819"/>
    <w:multiLevelType w:val="multilevel"/>
    <w:tmpl w:val="A9A829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11"/>
  </w:num>
  <w:num w:numId="11">
    <w:abstractNumId w:val="4"/>
  </w:num>
  <w:num w:numId="12">
    <w:abstractNumId w:val="12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F09"/>
    <w:rsid w:val="00013E53"/>
    <w:rsid w:val="00015AF4"/>
    <w:rsid w:val="00016FF0"/>
    <w:rsid w:val="0003455F"/>
    <w:rsid w:val="00044EF2"/>
    <w:rsid w:val="000523DC"/>
    <w:rsid w:val="0005325D"/>
    <w:rsid w:val="0009030F"/>
    <w:rsid w:val="00100583"/>
    <w:rsid w:val="00115C96"/>
    <w:rsid w:val="00135E78"/>
    <w:rsid w:val="00172A18"/>
    <w:rsid w:val="00176714"/>
    <w:rsid w:val="00195252"/>
    <w:rsid w:val="00196BA2"/>
    <w:rsid w:val="001C1EC5"/>
    <w:rsid w:val="001D0A8C"/>
    <w:rsid w:val="001E63CF"/>
    <w:rsid w:val="001F2C77"/>
    <w:rsid w:val="00277808"/>
    <w:rsid w:val="002A71D6"/>
    <w:rsid w:val="002E399F"/>
    <w:rsid w:val="0031297C"/>
    <w:rsid w:val="00351084"/>
    <w:rsid w:val="0035326D"/>
    <w:rsid w:val="0035662C"/>
    <w:rsid w:val="003860F6"/>
    <w:rsid w:val="0039694A"/>
    <w:rsid w:val="003A78D7"/>
    <w:rsid w:val="003D278C"/>
    <w:rsid w:val="003E5078"/>
    <w:rsid w:val="003F4145"/>
    <w:rsid w:val="003F5319"/>
    <w:rsid w:val="00427BD9"/>
    <w:rsid w:val="00441577"/>
    <w:rsid w:val="00462CBC"/>
    <w:rsid w:val="00492161"/>
    <w:rsid w:val="004A6CEC"/>
    <w:rsid w:val="004D5408"/>
    <w:rsid w:val="004D5BDA"/>
    <w:rsid w:val="0050353F"/>
    <w:rsid w:val="005314DE"/>
    <w:rsid w:val="005456E2"/>
    <w:rsid w:val="005715AC"/>
    <w:rsid w:val="00573CB2"/>
    <w:rsid w:val="005C6B57"/>
    <w:rsid w:val="005D12D7"/>
    <w:rsid w:val="005D2B7C"/>
    <w:rsid w:val="00623E9C"/>
    <w:rsid w:val="006426B4"/>
    <w:rsid w:val="0065157E"/>
    <w:rsid w:val="00696C14"/>
    <w:rsid w:val="006A14A1"/>
    <w:rsid w:val="006B47D1"/>
    <w:rsid w:val="006F28D0"/>
    <w:rsid w:val="00702236"/>
    <w:rsid w:val="00710CF3"/>
    <w:rsid w:val="00712BD3"/>
    <w:rsid w:val="0071362A"/>
    <w:rsid w:val="00733202"/>
    <w:rsid w:val="00764542"/>
    <w:rsid w:val="007865BF"/>
    <w:rsid w:val="007951D0"/>
    <w:rsid w:val="007F4730"/>
    <w:rsid w:val="008030CD"/>
    <w:rsid w:val="008932C8"/>
    <w:rsid w:val="008947FD"/>
    <w:rsid w:val="008A5072"/>
    <w:rsid w:val="008B78F0"/>
    <w:rsid w:val="008D63B5"/>
    <w:rsid w:val="00915DB1"/>
    <w:rsid w:val="0091628B"/>
    <w:rsid w:val="00920C67"/>
    <w:rsid w:val="009235A3"/>
    <w:rsid w:val="009508BD"/>
    <w:rsid w:val="009554B5"/>
    <w:rsid w:val="009774A2"/>
    <w:rsid w:val="00983F09"/>
    <w:rsid w:val="00993ECE"/>
    <w:rsid w:val="009943CF"/>
    <w:rsid w:val="009B3C67"/>
    <w:rsid w:val="009C1B4E"/>
    <w:rsid w:val="009D0CB6"/>
    <w:rsid w:val="009F42B7"/>
    <w:rsid w:val="00A24387"/>
    <w:rsid w:val="00A26FCB"/>
    <w:rsid w:val="00A36274"/>
    <w:rsid w:val="00A402A5"/>
    <w:rsid w:val="00A654C0"/>
    <w:rsid w:val="00AC438A"/>
    <w:rsid w:val="00AC4C31"/>
    <w:rsid w:val="00AC7FBD"/>
    <w:rsid w:val="00AD438A"/>
    <w:rsid w:val="00AD4AEB"/>
    <w:rsid w:val="00AF1E20"/>
    <w:rsid w:val="00B041C4"/>
    <w:rsid w:val="00B57695"/>
    <w:rsid w:val="00B6031C"/>
    <w:rsid w:val="00B634F1"/>
    <w:rsid w:val="00BA190E"/>
    <w:rsid w:val="00BE309C"/>
    <w:rsid w:val="00C25A1F"/>
    <w:rsid w:val="00C8453E"/>
    <w:rsid w:val="00C92280"/>
    <w:rsid w:val="00CA0831"/>
    <w:rsid w:val="00CA48A5"/>
    <w:rsid w:val="00CF382E"/>
    <w:rsid w:val="00D37D2B"/>
    <w:rsid w:val="00D96C95"/>
    <w:rsid w:val="00DC66C0"/>
    <w:rsid w:val="00DC771E"/>
    <w:rsid w:val="00E26263"/>
    <w:rsid w:val="00E26DE4"/>
    <w:rsid w:val="00E55391"/>
    <w:rsid w:val="00E85CB8"/>
    <w:rsid w:val="00E957AB"/>
    <w:rsid w:val="00EA651F"/>
    <w:rsid w:val="00EA79A4"/>
    <w:rsid w:val="00EF63B9"/>
    <w:rsid w:val="00F05A4E"/>
    <w:rsid w:val="00F46E64"/>
    <w:rsid w:val="00F92BD8"/>
    <w:rsid w:val="00FA5516"/>
    <w:rsid w:val="00FB48B8"/>
    <w:rsid w:val="00FD702A"/>
    <w:rsid w:val="00FF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23B4D9D-EA0C-4481-B9A5-3EB86541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CBC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CBC"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eastAsiaTheme="majorEastAsia" w:cstheme="majorBidi"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CBC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eastAsiaTheme="majorEastAsia" w:cstheme="majorBidi"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2C8"/>
    <w:pPr>
      <w:pBdr>
        <w:top w:val="single" w:sz="6" w:space="2" w:color="099BDD" w:themeColor="text2"/>
      </w:pBdr>
      <w:spacing w:before="300" w:after="0"/>
      <w:outlineLvl w:val="2"/>
    </w:pPr>
    <w:rPr>
      <w:rFonts w:eastAsiaTheme="majorEastAsia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CBC"/>
    <w:rPr>
      <w:rFonts w:ascii="Calibri" w:eastAsiaTheme="majorEastAsia" w:hAnsi="Calibri" w:cstheme="majorBidi"/>
      <w:caps/>
      <w:color w:val="FFFFFF" w:themeColor="background1"/>
      <w:spacing w:val="15"/>
      <w:sz w:val="28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462CBC"/>
    <w:rPr>
      <w:rFonts w:ascii="Calibri" w:eastAsiaTheme="majorEastAsia" w:hAnsi="Calibri" w:cstheme="majorBidi"/>
      <w:caps/>
      <w:spacing w:val="15"/>
      <w:sz w:val="24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932C8"/>
    <w:rPr>
      <w:rFonts w:ascii="Calibri" w:eastAsiaTheme="majorEastAsia" w:hAnsi="Calibr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62CBC"/>
    <w:pPr>
      <w:spacing w:before="0" w:after="0"/>
    </w:pPr>
    <w:rPr>
      <w:rFonts w:eastAsiaTheme="majorEastAsia" w:cstheme="majorBidi"/>
      <w:caps/>
      <w:color w:val="099BDD" w:themeColor="text2"/>
      <w:spacing w:val="10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CBC"/>
    <w:rPr>
      <w:rFonts w:ascii="Calibri" w:eastAsiaTheme="majorEastAsia" w:hAnsi="Calibri" w:cstheme="majorBidi"/>
      <w:caps/>
      <w:color w:val="099BDD" w:themeColor="text2"/>
      <w:spacing w:val="10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F09"/>
  </w:style>
  <w:style w:type="paragraph" w:styleId="Footer">
    <w:name w:val="footer"/>
    <w:basedOn w:val="Normal"/>
    <w:link w:val="Foot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F09"/>
  </w:style>
  <w:style w:type="paragraph" w:styleId="ListBullet">
    <w:name w:val="List Bullet"/>
    <w:basedOn w:val="Normal"/>
    <w:rsid w:val="001C1EC5"/>
    <w:pPr>
      <w:numPr>
        <w:numId w:val="6"/>
      </w:numPr>
      <w:spacing w:before="0"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3B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3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rush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52AA67-E37F-46D5-B9AE-D3289AC97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70</TotalTime>
  <Pages>3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OPS07-QF36 SOP TITLE Rev. 002</dc:creator>
  <cp:keywords/>
  <cp:lastModifiedBy>Tamalur Shaikh</cp:lastModifiedBy>
  <cp:revision>21</cp:revision>
  <cp:lastPrinted>2019-03-11T19:01:00Z</cp:lastPrinted>
  <dcterms:created xsi:type="dcterms:W3CDTF">2020-01-16T19:46:00Z</dcterms:created>
  <dcterms:modified xsi:type="dcterms:W3CDTF">2020-04-27T01:56:00Z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