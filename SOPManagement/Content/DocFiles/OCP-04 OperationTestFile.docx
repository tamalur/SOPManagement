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6B0924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B092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B092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6B0924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03/05/2020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6B0924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B092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B0924" w:rsidRPr="0003455F" w:rsidRDefault="006B0924" w:rsidP="006B0924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B0924" w:rsidRPr="0003455F" w:rsidRDefault="006B0924" w:rsidP="006B0924">
            <w:pPr>
              <w:jc w:val="center"/>
            </w:pPr>
            <w:r>
              <w:t>DB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B0924" w:rsidRPr="0003455F" w:rsidRDefault="006B0924" w:rsidP="006B092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B0924" w:rsidRPr="0003455F" w:rsidRDefault="006B0924" w:rsidP="006B0924">
            <w:pPr>
              <w:jc w:val="center"/>
            </w:pPr>
          </w:p>
        </w:tc>
      </w:tr>
      <w:tr w:rsidR="006B092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B0924" w:rsidRPr="0003455F" w:rsidRDefault="006B0924" w:rsidP="006B0924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B0924" w:rsidRPr="0003455F" w:rsidRDefault="006B0924" w:rsidP="006B0924">
            <w:pPr>
              <w:jc w:val="center"/>
            </w:pPr>
            <w:r>
              <w:t>System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B0924" w:rsidRPr="0003455F" w:rsidRDefault="006B0924" w:rsidP="006B092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B0924" w:rsidRPr="0003455F" w:rsidRDefault="006B0924" w:rsidP="006B0924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6B0924" w:rsidP="003A78D7">
            <w:r>
              <w:t>Elhadj Diallo</w:t>
            </w:r>
          </w:p>
        </w:tc>
        <w:tc>
          <w:tcPr>
            <w:tcW w:w="2520" w:type="dxa"/>
          </w:tcPr>
          <w:p w:rsidR="003A78D7" w:rsidRPr="0003455F" w:rsidRDefault="006B0924" w:rsidP="003A78D7">
            <w:r>
              <w:t>DB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6B0924" w:rsidTr="007951D0">
        <w:tc>
          <w:tcPr>
            <w:tcW w:w="1705" w:type="dxa"/>
          </w:tcPr>
          <w:p w:rsidR="006B0924" w:rsidRPr="00EF4ADF" w:rsidRDefault="006B0924" w:rsidP="006B0924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6B0924" w:rsidRPr="00EF4ADF" w:rsidRDefault="006B0924" w:rsidP="006B0924">
            <w:pPr>
              <w:jc w:val="center"/>
            </w:pPr>
            <w:r>
              <w:t>3/10/2020</w:t>
            </w:r>
          </w:p>
        </w:tc>
        <w:tc>
          <w:tcPr>
            <w:tcW w:w="4860" w:type="dxa"/>
          </w:tcPr>
          <w:p w:rsidR="006B0924" w:rsidRPr="00EF4ADF" w:rsidRDefault="006B0924" w:rsidP="006B0924">
            <w:r>
              <w:t>new file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924" w:rsidRDefault="006B0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6B0924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6B0924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924" w:rsidRDefault="006B0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924" w:rsidRDefault="006B0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924" w:rsidRDefault="006B0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924" w:rsidRDefault="006B0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0924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7CAE7-D50E-4706-BEA5-4C7410FC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2020-03-11T00:15:00Z</dcterms:created>
  <dcterms:modified xsi:type="dcterms:W3CDTF">2020-03-11T00:15:00Z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