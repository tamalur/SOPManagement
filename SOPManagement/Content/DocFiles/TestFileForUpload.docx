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>
              <w:pStyle w:val="Title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/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/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CE61FB">
      <w:r>
        <w:t xml:space="preserve">This is a </w:t>
      </w:r>
      <w:proofErr w:type="spellStart"/>
      <w:proofErr w:type="gramStart"/>
      <w:r>
        <w:t>tesjkjkdjfdsf</w:t>
      </w:r>
      <w:proofErr w:type="spellEnd"/>
      <w:r>
        <w:t xml:space="preserve">  </w:t>
      </w:r>
      <w:proofErr w:type="spellStart"/>
      <w:r>
        <w:t>fksdfjksdf</w:t>
      </w:r>
      <w:proofErr w:type="spellEnd"/>
      <w:proofErr w:type="gramEnd"/>
      <w:r>
        <w:t xml:space="preserve"> </w:t>
      </w:r>
      <w:proofErr w:type="spellStart"/>
      <w:r>
        <w:t>ksdfsd</w:t>
      </w:r>
      <w:proofErr w:type="spellEnd"/>
      <w:r>
        <w:t xml:space="preserve"> </w:t>
      </w:r>
      <w:proofErr w:type="spellStart"/>
      <w:r>
        <w:t>fkdjfdsjfsdfkj</w:t>
      </w:r>
      <w:proofErr w:type="spellEnd"/>
      <w:r>
        <w:t xml:space="preserve"> </w:t>
      </w:r>
      <w:proofErr w:type="spellStart"/>
      <w:r>
        <w:t>sdfksd</w:t>
      </w:r>
      <w:proofErr w:type="spellEnd"/>
      <w:r>
        <w:t xml:space="preserve"> </w:t>
      </w:r>
      <w:proofErr w:type="spellStart"/>
      <w:r>
        <w:t>fsdkfdsf</w:t>
      </w:r>
      <w:proofErr w:type="spellEnd"/>
      <w:r>
        <w:t xml:space="preserve"> </w:t>
      </w:r>
      <w:proofErr w:type="spellStart"/>
      <w:r>
        <w:t>dfkjdsfkjdfkdsf</w:t>
      </w:r>
      <w:proofErr w:type="spellEnd"/>
      <w:r>
        <w:t xml:space="preserve"> </w:t>
      </w:r>
      <w:proofErr w:type="spellStart"/>
      <w:r>
        <w:t>dfkdsfds</w:t>
      </w:r>
      <w:proofErr w:type="spellEnd"/>
      <w:r>
        <w:t xml:space="preserve"> </w:t>
      </w:r>
      <w:proofErr w:type="spellStart"/>
      <w:r>
        <w:t>fdskdsf</w:t>
      </w:r>
      <w:proofErr w:type="spellEnd"/>
    </w:p>
    <w:p w:rsidR="00CE61FB" w:rsidRDefault="00CE61FB">
      <w:proofErr w:type="spellStart"/>
      <w:r>
        <w:t>Fdksfdjsfksd</w:t>
      </w:r>
      <w:proofErr w:type="spellEnd"/>
      <w:r>
        <w:t xml:space="preserve"> </w:t>
      </w:r>
      <w:proofErr w:type="spellStart"/>
      <w:r>
        <w:t>kdfdsfkdsfdsfsdkfdfdskfjdkfdskfk</w:t>
      </w:r>
      <w:proofErr w:type="spellEnd"/>
      <w:r>
        <w:t xml:space="preserve"> </w:t>
      </w:r>
      <w:proofErr w:type="spellStart"/>
      <w:proofErr w:type="gramStart"/>
      <w:r>
        <w:t>jdkfkdsf</w:t>
      </w:r>
      <w:proofErr w:type="spellEnd"/>
      <w:r>
        <w:t xml:space="preserve">  </w:t>
      </w:r>
      <w:proofErr w:type="spellStart"/>
      <w:r>
        <w:t>dkfdsjfkjdfksd</w:t>
      </w:r>
      <w:proofErr w:type="spellEnd"/>
      <w:proofErr w:type="gramEnd"/>
      <w:r>
        <w:t xml:space="preserve"> </w:t>
      </w:r>
      <w:proofErr w:type="spellStart"/>
      <w:r>
        <w:t>fdskfdksfdkfdsfds</w:t>
      </w:r>
      <w:proofErr w:type="spellEnd"/>
    </w:p>
    <w:p w:rsidR="00CE61FB" w:rsidRDefault="00CE61FB">
      <w:proofErr w:type="spellStart"/>
      <w:r>
        <w:t>dfdfdsfdfds</w:t>
      </w:r>
      <w:proofErr w:type="spellEnd"/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CE61FB" w:rsidP="00462CBC">
      <w:proofErr w:type="spellStart"/>
      <w:r>
        <w:t>Dfdfkjdsfjdskjfkjdskf</w:t>
      </w:r>
      <w:proofErr w:type="spellEnd"/>
      <w:r>
        <w:t xml:space="preserve"> </w:t>
      </w:r>
      <w:proofErr w:type="spellStart"/>
      <w:proofErr w:type="gramStart"/>
      <w:r>
        <w:t>dfkdskfdsf</w:t>
      </w:r>
      <w:proofErr w:type="spellEnd"/>
      <w:r>
        <w:t xml:space="preserve">  </w:t>
      </w:r>
      <w:proofErr w:type="spellStart"/>
      <w:r>
        <w:t>dkfdsjfkdsf</w:t>
      </w:r>
      <w:proofErr w:type="spellEnd"/>
      <w:proofErr w:type="gramEnd"/>
      <w:r>
        <w:t xml:space="preserve"> </w:t>
      </w:r>
      <w:proofErr w:type="spellStart"/>
      <w:r>
        <w:t>dfjsdfkds</w:t>
      </w:r>
      <w:proofErr w:type="spellEnd"/>
      <w:r>
        <w:t xml:space="preserve"> </w:t>
      </w:r>
      <w:proofErr w:type="spellStart"/>
      <w:r>
        <w:t>kdfsdkjfksdf</w:t>
      </w:r>
      <w:proofErr w:type="spellEnd"/>
      <w:r>
        <w:t xml:space="preserve"> </w:t>
      </w:r>
      <w:proofErr w:type="spellStart"/>
      <w:r>
        <w:t>kfksd</w:t>
      </w:r>
      <w:proofErr w:type="spellEnd"/>
    </w:p>
    <w:p w:rsidR="00CE61FB" w:rsidRDefault="00CE61FB" w:rsidP="00462CBC">
      <w:proofErr w:type="spellStart"/>
      <w:r>
        <w:t>Dsfkdsfdskfj</w:t>
      </w:r>
      <w:proofErr w:type="spellEnd"/>
      <w:r>
        <w:t xml:space="preserve"> </w:t>
      </w:r>
      <w:proofErr w:type="spellStart"/>
      <w:proofErr w:type="gramStart"/>
      <w:r>
        <w:t>kdfdjfjkdsfjkdsds</w:t>
      </w:r>
      <w:proofErr w:type="spellEnd"/>
      <w:r>
        <w:t xml:space="preserve">  </w:t>
      </w:r>
      <w:proofErr w:type="spellStart"/>
      <w:r>
        <w:t>dfdksfkjds</w:t>
      </w:r>
      <w:proofErr w:type="spellEnd"/>
      <w:proofErr w:type="gramEnd"/>
      <w:r>
        <w:t xml:space="preserve">  </w:t>
      </w:r>
      <w:proofErr w:type="spellStart"/>
      <w:r>
        <w:t>dfkdsfjdsf</w:t>
      </w:r>
      <w:proofErr w:type="spellEnd"/>
      <w:r>
        <w:t xml:space="preserve"> </w:t>
      </w:r>
      <w:proofErr w:type="spellStart"/>
      <w:r>
        <w:t>kdfkdjsfjkdsf</w:t>
      </w:r>
      <w:proofErr w:type="spellEnd"/>
      <w:r>
        <w:t xml:space="preserve"> </w:t>
      </w:r>
      <w:proofErr w:type="spellStart"/>
      <w:r>
        <w:t>kdkfjdsjfs</w:t>
      </w:r>
      <w:proofErr w:type="spellEnd"/>
      <w:r>
        <w:t xml:space="preserve"> </w:t>
      </w:r>
      <w:proofErr w:type="spellStart"/>
      <w:r>
        <w:t>kdkfdsjfkjdskfj</w:t>
      </w:r>
      <w:proofErr w:type="spellEnd"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CE61FB" w:rsidP="00462CBC">
      <w:proofErr w:type="spellStart"/>
      <w:r>
        <w:t>Fdsjfdsjf</w:t>
      </w:r>
      <w:proofErr w:type="spellEnd"/>
      <w:r>
        <w:t xml:space="preserve"> </w:t>
      </w:r>
      <w:proofErr w:type="spellStart"/>
      <w:r>
        <w:t>kjdfjkdsfjkds</w:t>
      </w:r>
      <w:proofErr w:type="spellEnd"/>
      <w:r>
        <w:t xml:space="preserve"> </w:t>
      </w:r>
      <w:proofErr w:type="spellStart"/>
      <w:r>
        <w:t>kdsfjksdfjsd</w:t>
      </w:r>
      <w:proofErr w:type="spellEnd"/>
      <w:r>
        <w:t xml:space="preserve"> </w:t>
      </w:r>
      <w:proofErr w:type="spellStart"/>
      <w:r>
        <w:t>kdfjdskfjds</w:t>
      </w:r>
      <w:proofErr w:type="spellEnd"/>
      <w:r>
        <w:t xml:space="preserve"> </w:t>
      </w:r>
      <w:proofErr w:type="spellStart"/>
      <w:r>
        <w:t>kdfdsfkds</w:t>
      </w:r>
      <w:proofErr w:type="spellEnd"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331" w:rsidRDefault="00756331">
      <w:pPr>
        <w:spacing w:after="0" w:line="240" w:lineRule="auto"/>
      </w:pPr>
      <w:r>
        <w:separator/>
      </w:r>
    </w:p>
  </w:endnote>
  <w:endnote w:type="continuationSeparator" w:id="0">
    <w:p w:rsidR="00756331" w:rsidRDefault="0075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756331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331" w:rsidRDefault="00756331">
      <w:pPr>
        <w:spacing w:after="0" w:line="240" w:lineRule="auto"/>
      </w:pPr>
      <w:r>
        <w:separator/>
      </w:r>
    </w:p>
  </w:footnote>
  <w:footnote w:type="continuationSeparator" w:id="0">
    <w:p w:rsidR="00756331" w:rsidRDefault="00756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56331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E61FB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07DC4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EFD45A-50FC-4AB2-880D-5E17AC4EB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87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24</cp:revision>
  <cp:lastPrinted>2019-03-11T19:01:00Z</cp:lastPrinted>
  <dcterms:created xsi:type="dcterms:W3CDTF">2020-01-16T19:46:00Z</dcterms:created>
  <dcterms:modified xsi:type="dcterms:W3CDTF">2020-04-27T20:15:00Z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