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BC7F68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OperationTestFile2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BC7F6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BC7F6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BC7F68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4/16/2020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BC7F68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C7F68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BC7F68" w:rsidRPr="0003455F" w:rsidRDefault="00BC7F68" w:rsidP="00BC7F68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BC7F68" w:rsidRPr="0003455F" w:rsidRDefault="00BC7F68" w:rsidP="00BC7F68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BC7F68" w:rsidRPr="0003455F" w:rsidRDefault="00BC7F68" w:rsidP="00BC7F6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BC7F68" w:rsidRPr="0003455F" w:rsidRDefault="00BC7F68" w:rsidP="00BC7F68">
            <w:pPr>
              <w:jc w:val="center"/>
            </w:pPr>
          </w:p>
        </w:tc>
      </w:tr>
      <w:tr w:rsidR="00BC7F68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BC7F68" w:rsidRPr="0003455F" w:rsidRDefault="00BC7F68" w:rsidP="00BC7F68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BC7F68" w:rsidRPr="0003455F" w:rsidRDefault="00BC7F68" w:rsidP="00BC7F68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BC7F68" w:rsidRPr="0003455F" w:rsidRDefault="00BC7F68" w:rsidP="00BC7F6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BC7F68" w:rsidRPr="0003455F" w:rsidRDefault="00BC7F68" w:rsidP="00BC7F68">
            <w:pPr>
              <w:jc w:val="center"/>
            </w:pPr>
          </w:p>
        </w:tc>
      </w:tr>
      <w:tr w:rsidR="00BC7F68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BC7F68" w:rsidRPr="0003455F" w:rsidRDefault="00BC7F68" w:rsidP="00BC7F68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BC7F68" w:rsidRPr="0003455F" w:rsidRDefault="00BC7F68" w:rsidP="00BC7F68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BC7F68" w:rsidRPr="0003455F" w:rsidRDefault="00BC7F68" w:rsidP="00BC7F6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BC7F68" w:rsidRPr="0003455F" w:rsidRDefault="00BC7F68" w:rsidP="00BC7F6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BC7F68" w:rsidP="003A78D7">
            <w:r>
              <w:t>Ravinder Saini</w:t>
            </w:r>
          </w:p>
        </w:tc>
        <w:tc>
          <w:tcPr>
            <w:tcW w:w="2520" w:type="dxa"/>
          </w:tcPr>
          <w:p w:rsidR="003A78D7" w:rsidRPr="0003455F" w:rsidRDefault="00BC7F68" w:rsidP="003A78D7">
            <w:r>
              <w:t>Quality Assurance and Regulatory Affairs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BC7F68" w:rsidTr="007951D0">
        <w:tc>
          <w:tcPr>
            <w:tcW w:w="1705" w:type="dxa"/>
          </w:tcPr>
          <w:p w:rsidR="00BC7F68" w:rsidRPr="00EF4ADF" w:rsidRDefault="00BC7F68" w:rsidP="00BC7F68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BC7F68" w:rsidRPr="00EF4ADF" w:rsidRDefault="00BC7F68" w:rsidP="00BC7F68">
            <w:pPr>
              <w:jc w:val="center"/>
            </w:pPr>
            <w:r>
              <w:t>4/15/2020</w:t>
            </w:r>
          </w:p>
        </w:tc>
        <w:tc>
          <w:tcPr>
            <w:tcW w:w="4860" w:type="dxa"/>
          </w:tcPr>
          <w:p w:rsidR="00BC7F68" w:rsidRPr="00EF4ADF" w:rsidRDefault="00BC7F68" w:rsidP="00BC7F68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D6" w:rsidRDefault="007766D6">
      <w:pPr>
        <w:spacing w:after="0" w:line="240" w:lineRule="auto"/>
      </w:pPr>
      <w:r>
        <w:separator/>
      </w:r>
    </w:p>
  </w:endnote>
  <w:endnote w:type="continuationSeparator" w:id="0">
    <w:p w:rsidR="007766D6" w:rsidRDefault="0077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F68" w:rsidRDefault="00BC7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BC7F68" w:rsidP="00044EF2">
          <w:pPr>
            <w:pStyle w:val="Footer"/>
          </w:pPr>
          <w:r>
            <w:t>OperationTestFile2</w:t>
          </w:r>
        </w:p>
      </w:tc>
      <w:tc>
        <w:tcPr>
          <w:tcW w:w="4680" w:type="dxa"/>
        </w:tcPr>
        <w:p w:rsidR="00AD4AEB" w:rsidRDefault="00BC7F68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F68" w:rsidRDefault="00BC7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D6" w:rsidRDefault="007766D6">
      <w:pPr>
        <w:spacing w:after="0" w:line="240" w:lineRule="auto"/>
      </w:pPr>
      <w:r>
        <w:separator/>
      </w:r>
    </w:p>
  </w:footnote>
  <w:footnote w:type="continuationSeparator" w:id="0">
    <w:p w:rsidR="007766D6" w:rsidRDefault="0077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F68" w:rsidRDefault="00BC7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F68" w:rsidRDefault="00BC7F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F68" w:rsidRDefault="00BC7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B1AE2"/>
    <w:rsid w:val="001C1EC5"/>
    <w:rsid w:val="001D0A8C"/>
    <w:rsid w:val="001E63CF"/>
    <w:rsid w:val="001F2C77"/>
    <w:rsid w:val="00277808"/>
    <w:rsid w:val="002A71D6"/>
    <w:rsid w:val="002E399F"/>
    <w:rsid w:val="0031297C"/>
    <w:rsid w:val="00327F02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766D6"/>
    <w:rsid w:val="007865BF"/>
    <w:rsid w:val="007951D0"/>
    <w:rsid w:val="007E75AE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A31BF"/>
    <w:rsid w:val="00BC7F68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CD91D-A2D3-4AC6-9D31-61F50905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2020-04-16T03:11:00Z</dcterms:created>
  <dcterms:modified xsi:type="dcterms:W3CDTF">2020-04-16T03:11:00Z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