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F7D65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OperationTestFile2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F7D6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IT-31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F7D65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F7D65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F7D6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F7D65" w:rsidRPr="0003455F" w:rsidRDefault="004F7D65" w:rsidP="004F7D65">
            <w:pPr>
              <w:jc w:val="center"/>
            </w:pPr>
            <w:r>
              <w:t>Hellen Patrick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F7D65" w:rsidRPr="0003455F" w:rsidRDefault="004F7D65" w:rsidP="004F7D65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F7D65" w:rsidRPr="0003455F" w:rsidRDefault="004F7D65" w:rsidP="004F7D65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F7D65" w:rsidRPr="0003455F" w:rsidRDefault="004F7D65" w:rsidP="004F7D65">
            <w:pPr>
              <w:jc w:val="center"/>
            </w:pPr>
          </w:p>
        </w:tc>
      </w:tr>
      <w:tr w:rsidR="004F7D6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F7D65" w:rsidRPr="0003455F" w:rsidRDefault="004F7D65" w:rsidP="004F7D65">
            <w:pPr>
              <w:jc w:val="center"/>
            </w:pPr>
            <w:r>
              <w:t>Becher Traboulsi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F7D65" w:rsidRPr="0003455F" w:rsidRDefault="004F7D65" w:rsidP="004F7D65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F7D65" w:rsidRPr="0003455F" w:rsidRDefault="004F7D65" w:rsidP="004F7D65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F7D65" w:rsidRPr="0003455F" w:rsidRDefault="004F7D65" w:rsidP="004F7D65">
            <w:pPr>
              <w:jc w:val="center"/>
            </w:pPr>
          </w:p>
        </w:tc>
      </w:tr>
      <w:tr w:rsidR="004F7D65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F7D65" w:rsidRPr="0003455F" w:rsidRDefault="004F7D65" w:rsidP="004F7D65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F7D65" w:rsidRPr="0003455F" w:rsidRDefault="004F7D65" w:rsidP="004F7D65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F7D65" w:rsidRPr="0003455F" w:rsidRDefault="004F7D65" w:rsidP="004F7D65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F7D65" w:rsidRPr="0003455F" w:rsidRDefault="004F7D65" w:rsidP="004F7D65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4F7D65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4F7D65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1B1AE2" w:rsidP="005314DE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5314DE" w:rsidRPr="00EF4ADF" w:rsidRDefault="001B1AE2" w:rsidP="005314DE">
            <w:pPr>
              <w:jc w:val="center"/>
            </w:pPr>
            <w:r>
              <w:t>Test</w:t>
            </w: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D6" w:rsidRDefault="007766D6">
      <w:pPr>
        <w:spacing w:after="0" w:line="240" w:lineRule="auto"/>
      </w:pPr>
      <w:r>
        <w:separator/>
      </w:r>
    </w:p>
  </w:endnote>
  <w:endnote w:type="continuationSeparator" w:id="0">
    <w:p w:rsidR="007766D6" w:rsidRDefault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F7D65" w:rsidP="00044EF2">
          <w:pPr>
            <w:pStyle w:val="Footer"/>
          </w:pPr>
          <w:r>
            <w:t>OperationTestFile2</w:t>
          </w:r>
        </w:p>
      </w:tc>
      <w:tc>
        <w:tcPr>
          <w:tcW w:w="4680" w:type="dxa"/>
        </w:tcPr>
        <w:p w:rsidR="00AD4AEB" w:rsidRDefault="004F7D65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D6" w:rsidRDefault="007766D6">
      <w:pPr>
        <w:spacing w:after="0" w:line="240" w:lineRule="auto"/>
      </w:pPr>
      <w:r>
        <w:separator/>
      </w:r>
    </w:p>
  </w:footnote>
  <w:footnote w:type="continuationSeparator" w:id="0">
    <w:p w:rsidR="007766D6" w:rsidRDefault="0077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D65" w:rsidRDefault="004F7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B1AE2"/>
    <w:rsid w:val="001C1EC5"/>
    <w:rsid w:val="001D0A8C"/>
    <w:rsid w:val="001E63CF"/>
    <w:rsid w:val="001F2C77"/>
    <w:rsid w:val="00277808"/>
    <w:rsid w:val="002A71D6"/>
    <w:rsid w:val="002E399F"/>
    <w:rsid w:val="0031297C"/>
    <w:rsid w:val="00327F02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4F7D65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766D6"/>
    <w:rsid w:val="007865BF"/>
    <w:rsid w:val="007951D0"/>
    <w:rsid w:val="007E75AE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A31BF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700639-5E3F-4A1F-82AC-2A8D4A4E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2020-04-25T07:07:00Z</dcterms:created>
  <dcterms:modified xsi:type="dcterms:W3CDTF">2020-04-25T07:07:00Z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