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1D200F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1D200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IT-10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1D200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1D200F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4/22/2020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1D200F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1D200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1D200F" w:rsidRPr="0003455F" w:rsidRDefault="001D200F" w:rsidP="001D200F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D200F" w:rsidRPr="0003455F" w:rsidRDefault="001D200F" w:rsidP="001D200F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1D200F" w:rsidRPr="0003455F" w:rsidRDefault="001D200F" w:rsidP="001D200F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1D200F" w:rsidRPr="0003455F" w:rsidRDefault="001D200F" w:rsidP="001D200F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1D200F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1D200F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1D200F" w:rsidTr="007951D0">
        <w:tc>
          <w:tcPr>
            <w:tcW w:w="1705" w:type="dxa"/>
          </w:tcPr>
          <w:p w:rsidR="001D200F" w:rsidRPr="00EF4ADF" w:rsidRDefault="001D200F" w:rsidP="001D200F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1D200F" w:rsidRPr="00EF4ADF" w:rsidRDefault="001D200F" w:rsidP="001D200F">
            <w:pPr>
              <w:jc w:val="center"/>
            </w:pPr>
            <w:r>
              <w:t>4/22/2020</w:t>
            </w:r>
          </w:p>
        </w:tc>
        <w:tc>
          <w:tcPr>
            <w:tcW w:w="4860" w:type="dxa"/>
          </w:tcPr>
          <w:p w:rsidR="001D200F" w:rsidRPr="00EF4ADF" w:rsidRDefault="001D200F" w:rsidP="001D200F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0F" w:rsidRDefault="001D2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1D200F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1D200F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0F" w:rsidRDefault="001D2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0F" w:rsidRDefault="001D2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0F" w:rsidRDefault="001D20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00F" w:rsidRDefault="001D2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D200F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18339-7817-4121-AB3E-719B03A5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2020-04-23T01:31:00Z</dcterms:created>
  <dcterms:modified xsi:type="dcterms:W3CDTF">2020-04-23T01:31:00Z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