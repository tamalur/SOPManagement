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9F426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9F426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IT-24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9F426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9F426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9F426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F426C" w:rsidRPr="0003455F" w:rsidRDefault="009F426C" w:rsidP="009F426C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F426C" w:rsidRPr="0003455F" w:rsidRDefault="009F426C" w:rsidP="009F426C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F426C" w:rsidRPr="0003455F" w:rsidRDefault="009F426C" w:rsidP="009F426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F426C" w:rsidRPr="0003455F" w:rsidRDefault="009F426C" w:rsidP="009F426C">
            <w:pPr>
              <w:jc w:val="center"/>
            </w:pPr>
          </w:p>
        </w:tc>
      </w:tr>
      <w:tr w:rsidR="009F426C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F426C" w:rsidRPr="0003455F" w:rsidRDefault="009F426C" w:rsidP="009F426C">
            <w:pPr>
              <w:jc w:val="center"/>
            </w:pPr>
            <w:r>
              <w:t>Rachana Shirsat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F426C" w:rsidRPr="0003455F" w:rsidRDefault="009F426C" w:rsidP="009F426C">
            <w:pPr>
              <w:jc w:val="center"/>
            </w:pPr>
            <w:r>
              <w:t>Accounts Payable Specialist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F426C" w:rsidRPr="0003455F" w:rsidRDefault="009F426C" w:rsidP="009F426C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F426C" w:rsidRPr="0003455F" w:rsidRDefault="009F426C" w:rsidP="009F426C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9F426C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9F426C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26C" w:rsidRDefault="009F4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9F426C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9F426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26C" w:rsidRDefault="009F4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26C" w:rsidRDefault="009F42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26C" w:rsidRDefault="009F42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26C" w:rsidRDefault="009F4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6C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31E20A-F9E7-4ECE-819A-4CC8BEA9D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2020-04-25T02:20:00Z</dcterms:created>
  <dcterms:modified xsi:type="dcterms:W3CDTF">2020-04-25T02:20:00Z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