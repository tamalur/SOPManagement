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87C2B32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172A18" w:rsidP="003A78D7">
            <w:pPr>
              <w:pStyle w:val="Title"/>
              <w:rPr>
                <w:sz w:val="24"/>
                <w:szCs w:val="24"/>
              </w:rPr>
            </w:pPr>
            <w:bookmarkStart w:id="0" w:name="filetitle"/>
            <w:r>
              <w:rPr>
                <w:sz w:val="24"/>
                <w:szCs w:val="24"/>
              </w:rPr>
              <w:t>&lt;</w:t>
            </w:r>
            <w:r w:rsidR="00A90BCE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title&gt;</w:t>
            </w:r>
            <w:bookmarkEnd w:id="0"/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172A18" w:rsidP="006426B4">
            <w:pPr>
              <w:pStyle w:val="Title"/>
              <w:rPr>
                <w:sz w:val="24"/>
                <w:szCs w:val="24"/>
              </w:rPr>
            </w:pPr>
            <w:bookmarkStart w:id="2" w:name="sopno"/>
            <w:r>
              <w:rPr>
                <w:sz w:val="24"/>
                <w:szCs w:val="24"/>
              </w:rPr>
              <w:t>&lt;SOPNO&gt;</w:t>
            </w:r>
            <w:bookmarkEnd w:id="2"/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041E4D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172A18" w:rsidP="006426B4">
            <w:pPr>
              <w:pStyle w:val="Title"/>
              <w:rPr>
                <w:sz w:val="24"/>
                <w:szCs w:val="24"/>
              </w:rPr>
            </w:pPr>
            <w:bookmarkStart w:id="3" w:name="revno"/>
            <w:r>
              <w:rPr>
                <w:sz w:val="24"/>
                <w:szCs w:val="24"/>
              </w:rPr>
              <w:t>&lt;REVNO&gt;</w:t>
            </w:r>
            <w:bookmarkEnd w:id="3"/>
          </w:p>
        </w:tc>
      </w:tr>
      <w:bookmarkEnd w:id="1"/>
      <w:tr w:rsidR="00C8453E" w:rsidTr="0003455F">
        <w:trPr>
          <w:trHeight w:val="391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EA79A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172A18" w:rsidP="00EA79A4">
            <w:pPr>
              <w:rPr>
                <w:color w:val="2C2C2C" w:themeColor="text1"/>
                <w:sz w:val="24"/>
                <w:szCs w:val="24"/>
              </w:rPr>
            </w:pPr>
            <w:bookmarkStart w:id="4" w:name="effectivedate"/>
            <w:r>
              <w:rPr>
                <w:color w:val="2C2C2C" w:themeColor="text1"/>
                <w:sz w:val="24"/>
                <w:szCs w:val="24"/>
              </w:rPr>
              <w:t>&lt;EFFECTIVEDATE&gt;</w:t>
            </w:r>
            <w:bookmarkEnd w:id="4"/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172A18" w:rsidP="00993ECE">
            <w:pPr>
              <w:rPr>
                <w:sz w:val="24"/>
                <w:szCs w:val="24"/>
              </w:rPr>
            </w:pPr>
            <w:bookmarkStart w:id="5" w:name="author"/>
            <w:r>
              <w:rPr>
                <w:sz w:val="24"/>
                <w:szCs w:val="24"/>
              </w:rPr>
              <w:t>&lt;AUTHOR&gt;</w:t>
            </w:r>
            <w:bookmarkEnd w:id="5"/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172A18" w:rsidP="00993ECE">
            <w:pPr>
              <w:rPr>
                <w:sz w:val="24"/>
                <w:szCs w:val="24"/>
              </w:rPr>
            </w:pPr>
            <w:bookmarkStart w:id="6" w:name="owner"/>
            <w:r>
              <w:rPr>
                <w:sz w:val="24"/>
                <w:szCs w:val="24"/>
              </w:rPr>
              <w:t>&lt;OWNER&gt;</w:t>
            </w:r>
            <w:bookmarkEnd w:id="6"/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172A18" w:rsidP="003A78D7">
            <w:bookmarkStart w:id="7" w:name="name1"/>
            <w:r>
              <w:t>&lt;name1&gt;</w:t>
            </w:r>
            <w:bookmarkEnd w:id="7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172A18">
            <w:bookmarkStart w:id="8" w:name="title1"/>
            <w:r>
              <w:t>&lt;title1&gt;</w:t>
            </w:r>
            <w:bookmarkEnd w:id="8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172A18" w:rsidP="00172A18">
            <w:bookmarkStart w:id="9" w:name="signature1"/>
            <w:r>
              <w:t>&lt;signature1&gt;</w:t>
            </w:r>
            <w:bookmarkEnd w:id="9"/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172A18" w:rsidP="00172A18">
            <w:bookmarkStart w:id="10" w:name="date1"/>
            <w:r>
              <w:t>&lt;date1&gt;</w:t>
            </w:r>
            <w:bookmarkEnd w:id="10"/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172A18" w:rsidP="003A78D7">
            <w:bookmarkStart w:id="11" w:name="name2"/>
            <w:r>
              <w:t>&lt;name2&gt;</w:t>
            </w:r>
            <w:bookmarkEnd w:id="11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CA48A5" w:rsidP="003A78D7">
            <w:bookmarkStart w:id="12" w:name="title2"/>
            <w:r>
              <w:t>&lt;title2</w:t>
            </w:r>
            <w:r w:rsidR="00172A18">
              <w:t>&gt;</w:t>
            </w:r>
            <w:bookmarkEnd w:id="12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172A18" w:rsidP="00172A18">
            <w:bookmarkStart w:id="13" w:name="signature2"/>
            <w:r>
              <w:t>&lt;signature</w:t>
            </w:r>
            <w:r w:rsidR="00BE309C">
              <w:t>2</w:t>
            </w:r>
            <w:r>
              <w:t>&gt;</w:t>
            </w:r>
            <w:bookmarkEnd w:id="13"/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CA48A5" w:rsidP="00172A18">
            <w:bookmarkStart w:id="14" w:name="date2"/>
            <w:r>
              <w:t>&lt;date2</w:t>
            </w:r>
            <w:r w:rsidR="00172A18">
              <w:t>&gt;</w:t>
            </w:r>
            <w:bookmarkEnd w:id="14"/>
          </w:p>
        </w:tc>
      </w:tr>
      <w:tr w:rsidR="00CA48A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Default="00CA48A5" w:rsidP="00CA48A5">
            <w:bookmarkStart w:id="15" w:name="name3"/>
            <w:bookmarkStart w:id="16" w:name="signature3" w:colFirst="2" w:colLast="2"/>
            <w:r>
              <w:t>&lt;name3&gt;</w:t>
            </w:r>
            <w:bookmarkEnd w:id="15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Pr="0003455F" w:rsidRDefault="00CA48A5" w:rsidP="00CA48A5">
            <w:bookmarkStart w:id="17" w:name="title3"/>
            <w:r>
              <w:t>&lt;title3&gt;</w:t>
            </w:r>
            <w:bookmarkEnd w:id="17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A48A5" w:rsidRPr="0003455F" w:rsidRDefault="00CA48A5" w:rsidP="00CA48A5">
            <w:r>
              <w:t>&lt;signature3&gt;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A48A5" w:rsidRPr="0003455F" w:rsidRDefault="00CA48A5" w:rsidP="00CA48A5">
            <w:bookmarkStart w:id="18" w:name="date3"/>
            <w:r>
              <w:t>&lt;date3&gt;</w:t>
            </w:r>
            <w:bookmarkEnd w:id="18"/>
          </w:p>
        </w:tc>
      </w:tr>
      <w:tr w:rsidR="00CA48A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Default="00CA48A5" w:rsidP="00CA48A5">
            <w:bookmarkStart w:id="19" w:name="name4"/>
            <w:bookmarkEnd w:id="16"/>
            <w:r>
              <w:t>&lt;name4&gt;</w:t>
            </w:r>
            <w:bookmarkEnd w:id="19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Pr="0003455F" w:rsidRDefault="00CA48A5" w:rsidP="00CA48A5">
            <w:bookmarkStart w:id="20" w:name="title4"/>
            <w:r>
              <w:t>&lt;title4&gt;</w:t>
            </w:r>
            <w:bookmarkEnd w:id="20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A48A5" w:rsidRPr="0003455F" w:rsidRDefault="00CA48A5" w:rsidP="00CA48A5">
            <w:bookmarkStart w:id="21" w:name="signature4"/>
            <w:r>
              <w:t>&lt;signature4&gt;</w:t>
            </w:r>
            <w:bookmarkEnd w:id="21"/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A48A5" w:rsidRPr="0003455F" w:rsidRDefault="00CA48A5" w:rsidP="00CA48A5">
            <w:bookmarkStart w:id="22" w:name="date4"/>
            <w:r>
              <w:t>&lt;date4&gt;</w:t>
            </w:r>
            <w:bookmarkEnd w:id="22"/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8B78F0" w:rsidP="00DC0856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APPROVERS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CA48A5" w:rsidP="003A78D7">
            <w:bookmarkStart w:id="23" w:name="aname1"/>
            <w:r>
              <w:t>&lt;aname</w:t>
            </w:r>
            <w:r w:rsidR="00041E4D">
              <w:t>1</w:t>
            </w:r>
            <w:r>
              <w:t>&gt;</w:t>
            </w:r>
            <w:bookmarkEnd w:id="23"/>
          </w:p>
        </w:tc>
        <w:tc>
          <w:tcPr>
            <w:tcW w:w="2520" w:type="dxa"/>
          </w:tcPr>
          <w:p w:rsidR="003A78D7" w:rsidRPr="0003455F" w:rsidRDefault="00CA48A5" w:rsidP="003A78D7">
            <w:bookmarkStart w:id="24" w:name="ajobtitle1"/>
            <w:r>
              <w:t>&lt;ajobtitle</w:t>
            </w:r>
            <w:r w:rsidR="00041E4D">
              <w:t>1</w:t>
            </w:r>
            <w:r>
              <w:t>&gt;</w:t>
            </w:r>
            <w:bookmarkEnd w:id="24"/>
          </w:p>
        </w:tc>
        <w:tc>
          <w:tcPr>
            <w:tcW w:w="2610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 xml:space="preserve">   </w:t>
            </w:r>
            <w:bookmarkStart w:id="25" w:name="asignature1"/>
            <w:r>
              <w:t>&lt;asignature</w:t>
            </w:r>
            <w:r w:rsidR="00041E4D">
              <w:t>1</w:t>
            </w:r>
            <w:r>
              <w:t>&gt;</w:t>
            </w:r>
            <w:bookmarkEnd w:id="25"/>
          </w:p>
        </w:tc>
        <w:tc>
          <w:tcPr>
            <w:tcW w:w="1795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bookmarkStart w:id="26" w:name="adate1"/>
            <w:r>
              <w:rPr>
                <w:color w:val="2C2C2C" w:themeColor="text1"/>
              </w:rPr>
              <w:t>&lt;adate</w:t>
            </w:r>
            <w:r w:rsidR="00041E4D">
              <w:rPr>
                <w:color w:val="2C2C2C" w:themeColor="text1"/>
              </w:rPr>
              <w:t>1</w:t>
            </w:r>
            <w:r>
              <w:rPr>
                <w:color w:val="2C2C2C" w:themeColor="text1"/>
              </w:rPr>
              <w:t>&gt;</w:t>
            </w:r>
            <w:bookmarkEnd w:id="26"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>
      <w:bookmarkStart w:id="27" w:name="_GoBack"/>
      <w:bookmarkEnd w:id="27"/>
    </w:p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93" w:rsidRDefault="008D1593">
      <w:pPr>
        <w:spacing w:after="0" w:line="240" w:lineRule="auto"/>
      </w:pPr>
      <w:r>
        <w:separator/>
      </w:r>
    </w:p>
  </w:endnote>
  <w:endnote w:type="continuationSeparator" w:id="0">
    <w:p w:rsidR="008D1593" w:rsidRDefault="008D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575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771E" w:rsidRDefault="00DC77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0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0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6FCB" w:rsidRPr="00135E78" w:rsidRDefault="00A26FCB" w:rsidP="00B0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93" w:rsidRDefault="008D1593">
      <w:pPr>
        <w:spacing w:after="0" w:line="240" w:lineRule="auto"/>
      </w:pPr>
      <w:r>
        <w:separator/>
      </w:r>
    </w:p>
  </w:footnote>
  <w:footnote w:type="continuationSeparator" w:id="0">
    <w:p w:rsidR="008D1593" w:rsidRDefault="008D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F09" w:rsidRDefault="0031297C" w:rsidP="0035662C">
    <w:pPr>
      <w:pStyle w:val="Header"/>
      <w:tabs>
        <w:tab w:val="clear" w:pos="9360"/>
        <w:tab w:val="left" w:pos="6765"/>
      </w:tabs>
    </w:pPr>
    <w:r>
      <w:rPr>
        <w:noProof/>
      </w:rPr>
      <w:drawing>
        <wp:inline distT="0" distB="0" distL="0" distR="0" wp14:anchorId="1EE012B4" wp14:editId="78B60D85">
          <wp:extent cx="1009650" cy="390525"/>
          <wp:effectExtent l="0" t="0" r="0" b="9525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1C4">
      <w:tab/>
    </w:r>
    <w:r w:rsidR="00B041C4">
      <w:tab/>
    </w:r>
  </w:p>
  <w:p w:rsidR="00983F09" w:rsidRPr="00983F09" w:rsidRDefault="00983F09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6FF0"/>
    <w:rsid w:val="0003455F"/>
    <w:rsid w:val="00041E4D"/>
    <w:rsid w:val="000523DC"/>
    <w:rsid w:val="0005325D"/>
    <w:rsid w:val="00100583"/>
    <w:rsid w:val="00135E78"/>
    <w:rsid w:val="00172A18"/>
    <w:rsid w:val="00195252"/>
    <w:rsid w:val="00196BA2"/>
    <w:rsid w:val="001C1EC5"/>
    <w:rsid w:val="001D0A8C"/>
    <w:rsid w:val="001E4D56"/>
    <w:rsid w:val="001F2C77"/>
    <w:rsid w:val="00277808"/>
    <w:rsid w:val="002A71D6"/>
    <w:rsid w:val="002E399F"/>
    <w:rsid w:val="0031297C"/>
    <w:rsid w:val="0035326D"/>
    <w:rsid w:val="0035662C"/>
    <w:rsid w:val="003860F6"/>
    <w:rsid w:val="003A78D7"/>
    <w:rsid w:val="003D278C"/>
    <w:rsid w:val="003E5078"/>
    <w:rsid w:val="003F5319"/>
    <w:rsid w:val="00427BD9"/>
    <w:rsid w:val="00441577"/>
    <w:rsid w:val="00462CBC"/>
    <w:rsid w:val="004A6CEC"/>
    <w:rsid w:val="004D5408"/>
    <w:rsid w:val="004D5BDA"/>
    <w:rsid w:val="005314DE"/>
    <w:rsid w:val="0058459C"/>
    <w:rsid w:val="005C6B57"/>
    <w:rsid w:val="00623E9C"/>
    <w:rsid w:val="006426B4"/>
    <w:rsid w:val="0065157E"/>
    <w:rsid w:val="00696C14"/>
    <w:rsid w:val="006A14A1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1593"/>
    <w:rsid w:val="008D63B5"/>
    <w:rsid w:val="00915DB1"/>
    <w:rsid w:val="0091628B"/>
    <w:rsid w:val="00920C67"/>
    <w:rsid w:val="009508BD"/>
    <w:rsid w:val="00983F09"/>
    <w:rsid w:val="00993ECE"/>
    <w:rsid w:val="009B3C67"/>
    <w:rsid w:val="009D0CB6"/>
    <w:rsid w:val="009F42B7"/>
    <w:rsid w:val="00A24387"/>
    <w:rsid w:val="00A26FCB"/>
    <w:rsid w:val="00A36274"/>
    <w:rsid w:val="00A90BCE"/>
    <w:rsid w:val="00AC438A"/>
    <w:rsid w:val="00AC7FBD"/>
    <w:rsid w:val="00AF1E20"/>
    <w:rsid w:val="00B041C4"/>
    <w:rsid w:val="00B6031C"/>
    <w:rsid w:val="00B634F1"/>
    <w:rsid w:val="00BE309C"/>
    <w:rsid w:val="00C25A1F"/>
    <w:rsid w:val="00C8453E"/>
    <w:rsid w:val="00C92280"/>
    <w:rsid w:val="00CA48A5"/>
    <w:rsid w:val="00CF382E"/>
    <w:rsid w:val="00D96C95"/>
    <w:rsid w:val="00DC771E"/>
    <w:rsid w:val="00E26263"/>
    <w:rsid w:val="00E26DE4"/>
    <w:rsid w:val="00E55391"/>
    <w:rsid w:val="00EA79A4"/>
    <w:rsid w:val="00EF63B9"/>
    <w:rsid w:val="00F05A4E"/>
    <w:rsid w:val="00F46E64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87C2B320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D3D78E-4613-44CF-9073-224A0D96C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5</cp:revision>
  <cp:lastPrinted>2019-03-11T19:01:00Z</cp:lastPrinted>
  <dcterms:created xsi:type="dcterms:W3CDTF">2020-01-16T19:46:00Z</dcterms:created>
  <dcterms:modified xsi:type="dcterms:W3CDTF">2020-01-17T16:45:00Z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