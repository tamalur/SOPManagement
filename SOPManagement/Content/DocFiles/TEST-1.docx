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B170DE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TEST-1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B170D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B170D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B170DE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170DE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0DE" w:rsidRPr="0003455F" w:rsidRDefault="00B170DE" w:rsidP="00B170DE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B170DE" w:rsidRPr="0003455F" w:rsidRDefault="00B170DE" w:rsidP="00B170DE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B170DE" w:rsidRPr="0003455F" w:rsidRDefault="00B170DE" w:rsidP="00B170DE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70DE" w:rsidRPr="0003455F" w:rsidRDefault="00B170DE" w:rsidP="00B170DE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B170DE" w:rsidP="00B170DE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B170DE" w:rsidP="00B170DE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B170DE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B170DE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0DE" w:rsidRDefault="00B17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B170DE" w:rsidP="00044EF2">
          <w:pPr>
            <w:pStyle w:val="Footer"/>
          </w:pPr>
          <w:r>
            <w:t>IT-11 TEST-1</w:t>
          </w:r>
        </w:p>
      </w:tc>
      <w:tc>
        <w:tcPr>
          <w:tcW w:w="4680" w:type="dxa"/>
        </w:tcPr>
        <w:p w:rsidR="00AD4AEB" w:rsidRDefault="00B170DE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0DE" w:rsidRDefault="00B17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0DE" w:rsidRDefault="00B17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0DE" w:rsidRDefault="00B17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170DE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16F4C2-22E4-49D5-8BB5-7496BF4A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2020-06-18T06:56:00Z</dcterms:created>
  <dcterms:modified xsi:type="dcterms:W3CDTF">2020-06-18T06:56:00Z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