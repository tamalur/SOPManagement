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6E6DF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OperationTestFile.docx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E6DF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3PL-02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E6DF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6E6DFA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03/05/2020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6E6DF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E6DF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DB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</w:tr>
      <w:tr w:rsidR="006E6DF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Quality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</w:tr>
      <w:tr w:rsidR="006E6DF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System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</w:tr>
      <w:tr w:rsidR="006E6DF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E6DFA" w:rsidRPr="0003455F" w:rsidRDefault="006E6DFA" w:rsidP="006E6DFA">
            <w:pPr>
              <w:jc w:val="center"/>
            </w:pPr>
            <w:r>
              <w:t>.NET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E6DFA" w:rsidRPr="0003455F" w:rsidRDefault="006E6DFA" w:rsidP="006E6DF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6E6DFA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6E6DFA" w:rsidP="003A78D7">
            <w:r>
              <w:t>Quality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6E6DFA" w:rsidTr="007951D0">
        <w:tc>
          <w:tcPr>
            <w:tcW w:w="1705" w:type="dxa"/>
          </w:tcPr>
          <w:p w:rsidR="006E6DFA" w:rsidRPr="00EF4ADF" w:rsidRDefault="006E6DFA" w:rsidP="006E6DFA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6E6DFA" w:rsidRPr="00EF4ADF" w:rsidRDefault="006E6DFA" w:rsidP="006E6DFA">
            <w:pPr>
              <w:jc w:val="center"/>
            </w:pPr>
            <w:r>
              <w:t>3/5/2020</w:t>
            </w:r>
          </w:p>
        </w:tc>
        <w:tc>
          <w:tcPr>
            <w:tcW w:w="4860" w:type="dxa"/>
          </w:tcPr>
          <w:p w:rsidR="006E6DFA" w:rsidRPr="00EF4ADF" w:rsidRDefault="006E6DFA" w:rsidP="006E6DFA">
            <w:r>
              <w:t>new file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DFA" w:rsidRDefault="006E6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6E6DFA" w:rsidP="00044EF2">
          <w:pPr>
            <w:pStyle w:val="Footer"/>
          </w:pPr>
          <w:r>
            <w:t>3PL-02 OperationTestFile.docx</w:t>
          </w:r>
        </w:p>
      </w:tc>
      <w:tc>
        <w:tcPr>
          <w:tcW w:w="4680" w:type="dxa"/>
        </w:tcPr>
        <w:p w:rsidR="00AD4AEB" w:rsidRDefault="006E6DF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DFA" w:rsidRDefault="006E6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DFA" w:rsidRDefault="006E6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DFA" w:rsidRDefault="006E6D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DFA" w:rsidRDefault="006E6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E6DFA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8DE74-7CF2-499F-AC22-9F885523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2020-03-06T00:02:00Z</dcterms:created>
  <dcterms:modified xsi:type="dcterms:W3CDTF">2020-03-06T00:02:00Z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