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3E137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SOP 3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31C9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3E137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3E137A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June 04,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3E137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E137A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137A" w:rsidRPr="0003455F" w:rsidRDefault="003E137A" w:rsidP="003E137A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3E137A" w:rsidRPr="0003455F" w:rsidRDefault="003E137A" w:rsidP="003E137A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E137A" w:rsidRPr="0003455F" w:rsidRDefault="003E137A" w:rsidP="003E137A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137A" w:rsidRPr="0003455F" w:rsidRDefault="003E137A" w:rsidP="003E137A">
            <w:r>
              <w:t>January 01, 0001</w:t>
            </w:r>
          </w:p>
        </w:tc>
      </w:tr>
      <w:tr w:rsidR="003E137A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137A" w:rsidRPr="0003455F" w:rsidRDefault="003E137A" w:rsidP="003E137A">
            <w:r>
              <w:t>Student05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3E137A" w:rsidRPr="0003455F" w:rsidRDefault="003E137A" w:rsidP="003E137A">
            <w:r>
              <w:t>Test User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E137A" w:rsidRPr="0003455F" w:rsidRDefault="003E137A" w:rsidP="003E137A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137A" w:rsidRPr="0003455F" w:rsidRDefault="003E137A" w:rsidP="003E137A">
            <w:r>
              <w:t>January 01, 0001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3E137A" w:rsidP="003E137A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E137A" w:rsidP="003E137A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E137A" w:rsidP="003E137A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Not 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E137A" w:rsidP="003E137A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January 01, 0001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41771E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41771E" w:rsidTr="0041771E">
        <w:tc>
          <w:tcPr>
            <w:tcW w:w="1705" w:type="dxa"/>
            <w:tcBorders>
              <w:left w:val="nil"/>
            </w:tcBorders>
          </w:tcPr>
          <w:p w:rsidR="0041771E" w:rsidRPr="00EF4ADF" w:rsidRDefault="0041771E" w:rsidP="0041771E">
            <w:r>
              <w:t>1</w:t>
            </w:r>
          </w:p>
        </w:tc>
        <w:tc>
          <w:tcPr>
            <w:tcW w:w="2970" w:type="dxa"/>
          </w:tcPr>
          <w:p w:rsidR="0041771E" w:rsidRPr="00EF4ADF" w:rsidRDefault="0041771E" w:rsidP="0041771E">
            <w:r>
              <w:t>June 04, 2020</w:t>
            </w:r>
          </w:p>
        </w:tc>
        <w:tc>
          <w:tcPr>
            <w:tcW w:w="4860" w:type="dxa"/>
            <w:tcBorders>
              <w:right w:val="nil"/>
            </w:tcBorders>
          </w:tcPr>
          <w:p w:rsidR="0041771E" w:rsidRPr="00EF4ADF" w:rsidRDefault="0041771E" w:rsidP="0041771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1C9" w:rsidRDefault="00643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3E137A" w:rsidP="00044EF2">
          <w:pPr>
            <w:pStyle w:val="Footer"/>
          </w:pPr>
          <w:r>
            <w:t>IT-03 TEST SOP 3</w:t>
          </w:r>
        </w:p>
      </w:tc>
      <w:tc>
        <w:tcPr>
          <w:tcW w:w="4680" w:type="dxa"/>
        </w:tcPr>
        <w:p w:rsidR="00AD4AEB" w:rsidRDefault="003E137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1C9" w:rsidRDefault="00643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1C9" w:rsidRDefault="00643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1C9" w:rsidRDefault="00643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47BB5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137A"/>
    <w:rsid w:val="003E5078"/>
    <w:rsid w:val="003F4145"/>
    <w:rsid w:val="003F5319"/>
    <w:rsid w:val="00416E3D"/>
    <w:rsid w:val="0041771E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2A19"/>
    <w:rsid w:val="00623E9C"/>
    <w:rsid w:val="006426B4"/>
    <w:rsid w:val="006431C9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B7093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8" ma:contentTypeDescription="Create a new document." ma:contentTypeScope="" ma:versionID="c1a5dc630194bd126bfaf9547630e40c">
  <xsd:schema xmlns:xsd="http://www.w3.org/2001/XMLSchema" xmlns:xs="http://www.w3.org/2001/XMLSchema" xmlns:p="http://schemas.microsoft.com/office/2006/metadata/properties" xmlns:ns2="af3bc001-2b28-4618-ac62-3b497ea0788b" xmlns:ns3="2121fbf3-7d07-4fd4-b567-59f5ac56a835" targetNamespace="http://schemas.microsoft.com/office/2006/metadata/properties" ma:root="true" ma:fieldsID="43a52fdbb30b3c762001854a76ea8948" ns2:_="" ns3:_="">
    <xsd:import namespace="af3bc001-2b28-4618-ac62-3b497ea0788b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IT-03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DBD82C9B-2831-4F0C-B91E-DFA54DF1B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DDDCF-892E-44C3-B6AA-5C6C765D2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B6D8B-CB65-416F-9C6C-C61CF6E258CF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4.xml><?xml version="1.0" encoding="utf-8"?>
<ds:datastoreItem xmlns:ds="http://schemas.openxmlformats.org/officeDocument/2006/customXml" ds:itemID="{8240EF03-F845-4074-A490-9DFCCCCC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2020-06-05T02:21:00Z</dcterms:created>
  <dcterms:modified xsi:type="dcterms:W3CDTF">2020-06-05T02:21:00Z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