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8B5091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for App Development5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8B509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8B509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8B5091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8B5091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091" w:rsidRPr="0003455F" w:rsidRDefault="008B5091" w:rsidP="008B5091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8B5091" w:rsidRPr="0003455F" w:rsidRDefault="008B5091" w:rsidP="008B5091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8B5091" w:rsidRPr="0003455F" w:rsidRDefault="008B5091" w:rsidP="008B5091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B5091" w:rsidRPr="0003455F" w:rsidRDefault="008B5091" w:rsidP="008B5091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8B5091" w:rsidP="008B5091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8B5091" w:rsidP="008B5091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8B5091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8B5091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091" w:rsidRDefault="008B5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B5091" w:rsidP="00044EF2">
          <w:pPr>
            <w:pStyle w:val="Footer"/>
          </w:pPr>
          <w:r>
            <w:t>IT-09 Test SOP for App Development5</w:t>
          </w:r>
        </w:p>
      </w:tc>
      <w:tc>
        <w:tcPr>
          <w:tcW w:w="4680" w:type="dxa"/>
        </w:tcPr>
        <w:p w:rsidR="00AD4AEB" w:rsidRDefault="008B509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091" w:rsidRDefault="008B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091" w:rsidRDefault="008B5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091" w:rsidRDefault="008B5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5091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BF54B-6F96-4416-860A-E697AF92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2020-06-08T00:39:00Z</dcterms:created>
  <dcterms:modified xsi:type="dcterms:W3CDTF">2020-06-08T00:39:00Z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