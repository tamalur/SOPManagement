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797276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NEW SOP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C3479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79727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797276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28,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797276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97276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276" w:rsidRPr="0003455F" w:rsidRDefault="00797276" w:rsidP="00797276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797276" w:rsidRPr="0003455F" w:rsidRDefault="00797276" w:rsidP="00797276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797276" w:rsidRPr="0003455F" w:rsidRDefault="00797276" w:rsidP="00797276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7276" w:rsidRPr="0003455F" w:rsidRDefault="00797276" w:rsidP="00797276">
            <w:r>
              <w:t>May 28, 2020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797276" w:rsidP="00797276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797276" w:rsidP="00797276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797276" w:rsidP="00797276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797276" w:rsidP="00797276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28, 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79D" w:rsidRDefault="00C347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797276" w:rsidP="00044EF2">
          <w:pPr>
            <w:pStyle w:val="Footer"/>
          </w:pPr>
          <w:r>
            <w:t>IT-03 Test IT NEW SOP</w:t>
          </w:r>
        </w:p>
      </w:tc>
      <w:tc>
        <w:tcPr>
          <w:tcW w:w="4680" w:type="dxa"/>
        </w:tcPr>
        <w:p w:rsidR="00AD4AEB" w:rsidRDefault="0079727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79D" w:rsidRDefault="00C34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79D" w:rsidRDefault="00C34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79D" w:rsidRDefault="00C34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97276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3479D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IT-03</SOPNO>
    <Owner xmlns="af3bc001-2b28-4618-ac62-3b497ea0788b">
      <UserInfo>
        <DisplayName>Tamalur Shaikh</DisplayName>
        <AccountId>23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0670B0813814196F2FED9C00F95C3" ma:contentTypeVersion="6" ma:contentTypeDescription="Create a new document." ma:contentTypeScope="" ma:versionID="f9a9c84264ec327db174e5c614ecc099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3C481109-0B1A-420F-8E90-71E3B61175B5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FC073C23-860D-4F3F-B86C-D1E3B314B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12F95-6F85-45F4-AD98-48662F845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50D9D-B745-4B46-9951-09888AA8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2020-05-28T15:41:00Z</dcterms:created>
  <dcterms:modified xsi:type="dcterms:W3CDTF">2020-05-28T15:41:00Z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0x0101004E90670B0813814196F2FED9C00F95C3</vt:lpwstr>
  </property>
</Properties>
</file>