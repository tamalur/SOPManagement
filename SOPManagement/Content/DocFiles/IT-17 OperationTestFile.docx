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E3B8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E3B8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E3B8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E3B8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E3B8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E3B86" w:rsidRPr="0003455F" w:rsidRDefault="002E3B86" w:rsidP="002E3B86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E3B86" w:rsidRPr="0003455F" w:rsidRDefault="002E3B86" w:rsidP="002E3B86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E3B86" w:rsidRPr="0003455F" w:rsidRDefault="002E3B86" w:rsidP="002E3B8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E3B86" w:rsidRPr="0003455F" w:rsidRDefault="002E3B86" w:rsidP="002E3B86">
            <w:pPr>
              <w:jc w:val="center"/>
            </w:pPr>
          </w:p>
        </w:tc>
      </w:tr>
      <w:tr w:rsidR="002E3B8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E3B86" w:rsidRPr="0003455F" w:rsidRDefault="002E3B86" w:rsidP="002E3B86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E3B86" w:rsidRPr="0003455F" w:rsidRDefault="002E3B86" w:rsidP="002E3B86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E3B86" w:rsidRPr="0003455F" w:rsidRDefault="002E3B86" w:rsidP="002E3B8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E3B86" w:rsidRPr="0003455F" w:rsidRDefault="002E3B86" w:rsidP="002E3B86">
            <w:pPr>
              <w:jc w:val="center"/>
            </w:pPr>
          </w:p>
        </w:tc>
      </w:tr>
      <w:tr w:rsidR="002E3B8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E3B86" w:rsidRPr="0003455F" w:rsidRDefault="002E3B86" w:rsidP="002E3B86">
            <w:pPr>
              <w:jc w:val="center"/>
            </w:pPr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E3B86" w:rsidRPr="0003455F" w:rsidRDefault="002E3B86" w:rsidP="002E3B86">
            <w:pPr>
              <w:jc w:val="center"/>
            </w:pPr>
            <w:r>
              <w:t>Sr.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E3B86" w:rsidRPr="0003455F" w:rsidRDefault="002E3B86" w:rsidP="002E3B8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E3B86" w:rsidRPr="0003455F" w:rsidRDefault="002E3B86" w:rsidP="002E3B86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2E3B86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2E3B86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86" w:rsidRDefault="002E3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E3B86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2E3B8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86" w:rsidRDefault="002E3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86" w:rsidRDefault="002E3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86" w:rsidRDefault="002E3B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86" w:rsidRDefault="002E3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2E3B86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69A7F-A07B-47BA-BFD9-FFBE6C22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2020-04-24T21:23:00Z</dcterms:created>
  <dcterms:modified xsi:type="dcterms:W3CDTF">2020-04-24T21:23:00Z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