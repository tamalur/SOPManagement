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341396" w14:paraId="4E22913A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5B6A4F91" w14:textId="77777777" w:rsidR="00341396" w:rsidRPr="0003455F" w:rsidRDefault="00341396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187B52C2" w14:textId="40FDFB10" w:rsidR="00341396" w:rsidRPr="0003455F" w:rsidRDefault="00D80211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AR-03 Check the load in Transflo(back up)</w:t>
            </w:r>
          </w:p>
        </w:tc>
      </w:tr>
      <w:tr w:rsidR="00341396" w14:paraId="2FB4DB4E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1F2A331E" w14:textId="77777777" w:rsidR="00341396" w:rsidRPr="0003455F" w:rsidRDefault="00341396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30F7BF98" w14:textId="6A956A14" w:rsidR="00341396" w:rsidRPr="0003455F" w:rsidRDefault="00D80211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QAG-23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2B7DFED0" w14:textId="77777777" w:rsidR="00341396" w:rsidRPr="0003455F" w:rsidRDefault="00341396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BA54E2D" w14:textId="0113763C" w:rsidR="00341396" w:rsidRPr="0003455F" w:rsidRDefault="00D80211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341396" w14:paraId="713C6F70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484E19B3" w14:textId="77777777" w:rsidR="00341396" w:rsidRPr="0003455F" w:rsidRDefault="00341396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773CC41C" w14:textId="77777777" w:rsidR="00341396" w:rsidRPr="0003455F" w:rsidRDefault="00341396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341396" w14:paraId="2C8B03E2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68C12E6" w14:textId="77777777" w:rsidR="00341396" w:rsidRPr="0003455F" w:rsidRDefault="00341396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36BDDB18" w14:textId="62AB7DAA" w:rsidR="00341396" w:rsidRPr="0003455F" w:rsidRDefault="00D80211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Ravinder Saini</w:t>
            </w:r>
          </w:p>
        </w:tc>
      </w:tr>
    </w:tbl>
    <w:p w14:paraId="6C20B89C" w14:textId="77777777" w:rsidR="00341396" w:rsidRDefault="00341396" w:rsidP="00341396">
      <w:pPr>
        <w:spacing w:before="0" w:after="0"/>
      </w:pPr>
    </w:p>
    <w:p w14:paraId="3E572BC3" w14:textId="77777777" w:rsidR="00341396" w:rsidRDefault="00341396" w:rsidP="00341396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41396" w:rsidRPr="0003455F" w14:paraId="2C385FC1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3136B1AE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1A4B31E3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1C5847E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2178A400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D80211" w:rsidRPr="0003455F" w14:paraId="524C66B6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E3B18" w14:textId="0EAAF12F" w:rsidR="00D80211" w:rsidRPr="0003455F" w:rsidRDefault="00D80211" w:rsidP="00D80211"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61EDC23C" w14:textId="4EF3542B" w:rsidR="00D80211" w:rsidRPr="0003455F" w:rsidRDefault="00D80211" w:rsidP="00D80211">
            <w:r>
              <w:t>Senior Analyst, Solutions Design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794172AD" w14:textId="77777777" w:rsidR="00D80211" w:rsidRPr="0003455F" w:rsidRDefault="00D80211" w:rsidP="00D80211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D952DA" w14:textId="77777777" w:rsidR="00D80211" w:rsidRPr="0003455F" w:rsidRDefault="00D80211" w:rsidP="00D80211"/>
        </w:tc>
      </w:tr>
    </w:tbl>
    <w:p w14:paraId="580D3513" w14:textId="77777777" w:rsidR="00341396" w:rsidRDefault="00341396" w:rsidP="00341396">
      <w:pPr>
        <w:spacing w:before="0"/>
        <w:rPr>
          <w:sz w:val="24"/>
          <w:szCs w:val="24"/>
        </w:rPr>
      </w:pPr>
    </w:p>
    <w:p w14:paraId="0DB9F565" w14:textId="77777777" w:rsidR="00341396" w:rsidRDefault="00341396" w:rsidP="00341396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341396" w:rsidRPr="0003455F" w14:paraId="4375A3A9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3207CEDA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70974CA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76452C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EC84115" w14:textId="77777777" w:rsidR="00341396" w:rsidRPr="0003455F" w:rsidRDefault="00341396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41396" w:rsidRPr="0003455F" w14:paraId="280F071E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46CDA" w14:textId="67F0C305" w:rsidR="00341396" w:rsidRPr="0003455F" w:rsidRDefault="00D80211" w:rsidP="00D80211"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1A0B499" w14:textId="1A768902" w:rsidR="00341396" w:rsidRPr="0003455F" w:rsidRDefault="00D80211" w:rsidP="00D80211">
            <w:r>
              <w:t>QRA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5D3D1D68" w14:textId="77777777" w:rsidR="00341396" w:rsidRPr="0003455F" w:rsidRDefault="00341396" w:rsidP="00D80211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9E1818" w14:textId="77777777" w:rsidR="00341396" w:rsidRPr="0003455F" w:rsidRDefault="00341396" w:rsidP="00D80211">
            <w:pPr>
              <w:rPr>
                <w:color w:val="2C2C2C" w:themeColor="text1"/>
              </w:rPr>
            </w:pPr>
          </w:p>
        </w:tc>
      </w:tr>
    </w:tbl>
    <w:p w14:paraId="50969C67" w14:textId="77777777" w:rsidR="00F46E64" w:rsidRDefault="00F46E64" w:rsidP="001F2C77">
      <w:pPr>
        <w:rPr>
          <w:sz w:val="10"/>
          <w:szCs w:val="10"/>
        </w:rPr>
      </w:pPr>
    </w:p>
    <w:p w14:paraId="3CFB00F2" w14:textId="77777777" w:rsidR="00DC771E" w:rsidRDefault="00DC771E" w:rsidP="001F2C77">
      <w:pPr>
        <w:rPr>
          <w:sz w:val="10"/>
          <w:szCs w:val="10"/>
        </w:rPr>
      </w:pPr>
    </w:p>
    <w:p w14:paraId="0460227A" w14:textId="77777777" w:rsidR="00DC771E" w:rsidRDefault="00DC771E" w:rsidP="001F2C77">
      <w:pPr>
        <w:rPr>
          <w:sz w:val="10"/>
          <w:szCs w:val="10"/>
        </w:rPr>
      </w:pPr>
    </w:p>
    <w:p w14:paraId="77175EA2" w14:textId="77777777" w:rsidR="00DC771E" w:rsidRDefault="00DC771E" w:rsidP="001F2C77">
      <w:pPr>
        <w:rPr>
          <w:sz w:val="10"/>
          <w:szCs w:val="10"/>
        </w:rPr>
      </w:pPr>
    </w:p>
    <w:p w14:paraId="56967585" w14:textId="77777777" w:rsidR="00DC771E" w:rsidRDefault="00DC771E" w:rsidP="001F2C77">
      <w:pPr>
        <w:rPr>
          <w:sz w:val="10"/>
          <w:szCs w:val="10"/>
        </w:rPr>
      </w:pPr>
    </w:p>
    <w:p w14:paraId="65275524" w14:textId="77777777" w:rsidR="00DC771E" w:rsidRDefault="00DC771E" w:rsidP="001F2C77">
      <w:pPr>
        <w:rPr>
          <w:sz w:val="10"/>
          <w:szCs w:val="10"/>
        </w:rPr>
      </w:pPr>
    </w:p>
    <w:p w14:paraId="30FA4083" w14:textId="77777777" w:rsidR="00DC771E" w:rsidRDefault="00DC771E" w:rsidP="001F2C77">
      <w:pPr>
        <w:rPr>
          <w:sz w:val="10"/>
          <w:szCs w:val="10"/>
        </w:rPr>
      </w:pPr>
    </w:p>
    <w:p w14:paraId="0B89B3CA" w14:textId="77777777" w:rsidR="00DC771E" w:rsidRDefault="00DC771E" w:rsidP="001F2C77">
      <w:pPr>
        <w:rPr>
          <w:sz w:val="10"/>
          <w:szCs w:val="10"/>
        </w:rPr>
      </w:pPr>
    </w:p>
    <w:p w14:paraId="3CC309D3" w14:textId="77777777" w:rsidR="00DC771E" w:rsidRDefault="00DC771E" w:rsidP="001F2C77">
      <w:pPr>
        <w:rPr>
          <w:sz w:val="10"/>
          <w:szCs w:val="10"/>
        </w:rPr>
      </w:pPr>
    </w:p>
    <w:p w14:paraId="215CBB65" w14:textId="77777777" w:rsidR="00DC771E" w:rsidRDefault="00DC771E" w:rsidP="001F2C77">
      <w:pPr>
        <w:rPr>
          <w:sz w:val="10"/>
          <w:szCs w:val="10"/>
        </w:rPr>
      </w:pPr>
    </w:p>
    <w:p w14:paraId="7D8DE010" w14:textId="77777777" w:rsidR="00DC771E" w:rsidRDefault="00DC771E" w:rsidP="001F2C77">
      <w:pPr>
        <w:rPr>
          <w:sz w:val="10"/>
          <w:szCs w:val="10"/>
        </w:rPr>
      </w:pPr>
    </w:p>
    <w:p w14:paraId="46D9C5DD" w14:textId="77777777" w:rsidR="00015AF4" w:rsidRDefault="00015AF4" w:rsidP="001F2C77">
      <w:pPr>
        <w:rPr>
          <w:sz w:val="10"/>
          <w:szCs w:val="10"/>
        </w:rPr>
      </w:pPr>
    </w:p>
    <w:p w14:paraId="2B889976" w14:textId="77777777" w:rsidR="00015AF4" w:rsidRDefault="00015AF4" w:rsidP="001F2C77">
      <w:pPr>
        <w:rPr>
          <w:sz w:val="10"/>
          <w:szCs w:val="10"/>
        </w:rPr>
      </w:pPr>
    </w:p>
    <w:p w14:paraId="3274061B" w14:textId="77777777" w:rsidR="00015AF4" w:rsidRDefault="00015AF4" w:rsidP="001F2C77">
      <w:pPr>
        <w:rPr>
          <w:sz w:val="10"/>
          <w:szCs w:val="10"/>
        </w:rPr>
      </w:pPr>
    </w:p>
    <w:p w14:paraId="281B032A" w14:textId="77777777" w:rsidR="00015AF4" w:rsidRDefault="00015AF4" w:rsidP="001F2C77">
      <w:pPr>
        <w:rPr>
          <w:sz w:val="10"/>
          <w:szCs w:val="10"/>
        </w:rPr>
      </w:pPr>
    </w:p>
    <w:p w14:paraId="2F55356E" w14:textId="77777777" w:rsidR="009C1B4E" w:rsidRDefault="009C1B4E" w:rsidP="001F2C77">
      <w:pPr>
        <w:rPr>
          <w:sz w:val="10"/>
          <w:szCs w:val="10"/>
        </w:rPr>
      </w:pPr>
    </w:p>
    <w:p w14:paraId="72EF8843" w14:textId="77777777" w:rsidR="00015AF4" w:rsidRDefault="00015AF4" w:rsidP="001F2C77">
      <w:pPr>
        <w:rPr>
          <w:sz w:val="10"/>
          <w:szCs w:val="10"/>
        </w:rPr>
      </w:pPr>
    </w:p>
    <w:p w14:paraId="6A4B613B" w14:textId="77777777" w:rsidR="00015AF4" w:rsidRDefault="00015AF4" w:rsidP="001F2C77">
      <w:pPr>
        <w:rPr>
          <w:sz w:val="10"/>
          <w:szCs w:val="10"/>
        </w:rPr>
      </w:pPr>
    </w:p>
    <w:p w14:paraId="68DE0E0A" w14:textId="77777777"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14:paraId="29CD8E45" w14:textId="77777777" w:rsidR="00C137D5" w:rsidRDefault="00525C25">
      <w:r w:rsidRPr="00525C25">
        <w:t>Look up documentation received for each load</w:t>
      </w:r>
    </w:p>
    <w:p w14:paraId="4DD7B17A" w14:textId="77777777" w:rsidR="00462CBC" w:rsidRDefault="00E63F2A" w:rsidP="00462CBC">
      <w:pPr>
        <w:pStyle w:val="Heading1"/>
      </w:pPr>
      <w:r>
        <w:t>2</w:t>
      </w:r>
      <w:r w:rsidR="00462CBC">
        <w:t>.0</w:t>
      </w:r>
      <w:r w:rsidR="004D5408">
        <w:tab/>
      </w:r>
      <w:r w:rsidR="00462CBC">
        <w:t>SCOPE</w:t>
      </w:r>
    </w:p>
    <w:p w14:paraId="66C068F0" w14:textId="77777777" w:rsidR="007865BF" w:rsidRDefault="00525C25" w:rsidP="00462CBC">
      <w:r w:rsidRPr="00525C25">
        <w:t>Covers process to lookup loads in Transflo</w:t>
      </w:r>
      <w:r w:rsidR="00226B84" w:rsidRPr="00226B84">
        <w:t>.</w:t>
      </w:r>
    </w:p>
    <w:p w14:paraId="7E86B44C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0BFC425" w14:textId="77777777" w:rsidR="005314DE" w:rsidRDefault="00226B84" w:rsidP="00462CBC">
      <w:r w:rsidRPr="00226B84">
        <w:t>N/A</w:t>
      </w:r>
    </w:p>
    <w:p w14:paraId="27D46EB9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1A1A86D6" w14:textId="77777777" w:rsidTr="00E26DE4">
        <w:tc>
          <w:tcPr>
            <w:tcW w:w="2700" w:type="dxa"/>
            <w:shd w:val="clear" w:color="auto" w:fill="C9ECFC" w:themeFill="text2" w:themeFillTint="33"/>
          </w:tcPr>
          <w:p w14:paraId="1BA87A4A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29681C83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87E288C" w14:textId="77777777" w:rsidTr="00E26DE4">
        <w:tc>
          <w:tcPr>
            <w:tcW w:w="2700" w:type="dxa"/>
          </w:tcPr>
          <w:p w14:paraId="06B390E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31CA49CE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605A3ECC" w14:textId="77777777" w:rsidTr="00E26DE4">
        <w:tc>
          <w:tcPr>
            <w:tcW w:w="2700" w:type="dxa"/>
          </w:tcPr>
          <w:p w14:paraId="5AE64BFD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4FFE0D8A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1448F296" w14:textId="77777777" w:rsidTr="00E26DE4">
        <w:tc>
          <w:tcPr>
            <w:tcW w:w="2700" w:type="dxa"/>
          </w:tcPr>
          <w:p w14:paraId="012805E2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7776668C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6A130922" w14:textId="77777777" w:rsidTr="00E26DE4">
        <w:tc>
          <w:tcPr>
            <w:tcW w:w="2700" w:type="dxa"/>
          </w:tcPr>
          <w:p w14:paraId="4D8F2EE5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0906EF32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  <w:tr w:rsidR="00226B84" w14:paraId="0D3B3F0C" w14:textId="77777777" w:rsidTr="00E26DE4">
        <w:tc>
          <w:tcPr>
            <w:tcW w:w="2700" w:type="dxa"/>
          </w:tcPr>
          <w:p w14:paraId="7752517D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2C0D1715" w14:textId="77777777" w:rsidR="00226B84" w:rsidRPr="000523DC" w:rsidRDefault="00226B84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34EE6E9A" w14:textId="77777777" w:rsidR="00E26DE4" w:rsidRDefault="00E26DE4" w:rsidP="00462CBC"/>
    <w:p w14:paraId="3A15C91C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271B2E6B" w14:textId="77777777" w:rsidTr="003F5319">
        <w:tc>
          <w:tcPr>
            <w:tcW w:w="2880" w:type="dxa"/>
            <w:shd w:val="clear" w:color="auto" w:fill="C9ECFC" w:themeFill="text2" w:themeFillTint="33"/>
          </w:tcPr>
          <w:p w14:paraId="70D115BB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203B899E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7EE7B016" w14:textId="77777777" w:rsidTr="003F5319">
        <w:tc>
          <w:tcPr>
            <w:tcW w:w="2880" w:type="dxa"/>
          </w:tcPr>
          <w:p w14:paraId="58D0854D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5296D149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195B42A4" w14:textId="77777777" w:rsidR="003A78D7" w:rsidRDefault="003A78D7" w:rsidP="00462CBC"/>
    <w:p w14:paraId="5D1850CA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08E02C9A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1B1BD3E8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Open the Transflo system</w:t>
      </w:r>
    </w:p>
    <w:p w14:paraId="159D3B75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Select INTTRIPS and enter in the load number in the field (LOADNO) and click search.</w:t>
      </w:r>
    </w:p>
    <w:p w14:paraId="4BFEB89E" w14:textId="77777777" w:rsidR="00525C25" w:rsidRDefault="00525C25" w:rsidP="00525C25">
      <w:pPr>
        <w:ind w:left="1440" w:hanging="720"/>
      </w:pPr>
      <w:r>
        <w:rPr>
          <w:noProof/>
        </w:rPr>
        <w:lastRenderedPageBreak/>
        <w:drawing>
          <wp:inline distT="0" distB="0" distL="0" distR="0" wp14:anchorId="6655944D" wp14:editId="7C273A65">
            <wp:extent cx="2420620" cy="3103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D5952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All documents types (back up) will appear as seen below.</w:t>
      </w:r>
    </w:p>
    <w:p w14:paraId="6358630C" w14:textId="77777777" w:rsidR="00525C25" w:rsidRDefault="00525C25" w:rsidP="00525C25">
      <w:pPr>
        <w:pStyle w:val="ListParagraph"/>
      </w:pPr>
      <w:r>
        <w:rPr>
          <w:noProof/>
        </w:rPr>
        <w:drawing>
          <wp:inline distT="0" distB="0" distL="0" distR="0" wp14:anchorId="07F81F2B" wp14:editId="54D06C71">
            <wp:extent cx="41624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CAF68" w14:textId="77777777" w:rsidR="00525C25" w:rsidRDefault="00525C25" w:rsidP="00525C25">
      <w:pPr>
        <w:ind w:hanging="720"/>
      </w:pPr>
    </w:p>
    <w:p w14:paraId="3D41FFC6" w14:textId="77777777" w:rsidR="00525C25" w:rsidRDefault="00525C25" w:rsidP="00525C25">
      <w:pPr>
        <w:pStyle w:val="ListParagraph"/>
        <w:numPr>
          <w:ilvl w:val="0"/>
          <w:numId w:val="15"/>
        </w:numPr>
        <w:ind w:hanging="720"/>
      </w:pPr>
      <w:r>
        <w:t>Select the document you are looking for and either print, save or email it.</w:t>
      </w:r>
    </w:p>
    <w:p w14:paraId="27FE245A" w14:textId="77777777" w:rsidR="00DC771E" w:rsidRDefault="00525C25" w:rsidP="00525C25">
      <w:pPr>
        <w:ind w:left="720"/>
      </w:pPr>
      <w:r>
        <w:rPr>
          <w:noProof/>
        </w:rPr>
        <w:lastRenderedPageBreak/>
        <w:drawing>
          <wp:inline distT="0" distB="0" distL="0" distR="0" wp14:anchorId="5ADD1140" wp14:editId="6DEBBB29">
            <wp:extent cx="4991100" cy="2123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37" cy="2137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546DE" w14:textId="77777777" w:rsidR="00DC771E" w:rsidRDefault="00DC771E" w:rsidP="00DC771E"/>
    <w:p w14:paraId="3A3C9900" w14:textId="77777777" w:rsidR="00DC771E" w:rsidRPr="00DC771E" w:rsidRDefault="00DC771E" w:rsidP="00DC771E"/>
    <w:p w14:paraId="41C6737C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754937C2" w14:textId="77777777" w:rsidR="00733202" w:rsidRDefault="00733202" w:rsidP="00462CBC"/>
    <w:p w14:paraId="14ECF3E8" w14:textId="77777777" w:rsidR="00DC771E" w:rsidRDefault="00DC771E">
      <w:r>
        <w:br w:type="page"/>
      </w:r>
    </w:p>
    <w:p w14:paraId="6155CA72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0A5856A6" w14:textId="77777777" w:rsidTr="007951D0">
        <w:tc>
          <w:tcPr>
            <w:tcW w:w="1705" w:type="dxa"/>
            <w:shd w:val="clear" w:color="auto" w:fill="C9ECFC" w:themeFill="text2" w:themeFillTint="33"/>
          </w:tcPr>
          <w:p w14:paraId="334455FA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FA31423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0E486506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25FC54C4" w14:textId="77777777" w:rsidTr="007951D0">
        <w:tc>
          <w:tcPr>
            <w:tcW w:w="1705" w:type="dxa"/>
          </w:tcPr>
          <w:p w14:paraId="7A00CC02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0B9F614A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7C641165" w14:textId="77777777" w:rsidR="005314DE" w:rsidRPr="00EF4ADF" w:rsidRDefault="005314DE" w:rsidP="005314DE"/>
        </w:tc>
      </w:tr>
    </w:tbl>
    <w:p w14:paraId="5C4CAD75" w14:textId="77777777" w:rsidR="00462CBC" w:rsidRDefault="00462CBC" w:rsidP="00462CBC"/>
    <w:p w14:paraId="04A73B92" w14:textId="77777777" w:rsidR="00462CBC" w:rsidRDefault="00462CBC" w:rsidP="00462CBC"/>
    <w:p w14:paraId="1EA51041" w14:textId="77777777" w:rsidR="00462CBC" w:rsidRDefault="00462CBC" w:rsidP="00462CBC"/>
    <w:p w14:paraId="3D6D5AA4" w14:textId="77777777" w:rsidR="00462CBC" w:rsidRDefault="00462CBC" w:rsidP="00462CBC"/>
    <w:p w14:paraId="273B14EE" w14:textId="77777777" w:rsidR="00462CBC" w:rsidRDefault="00462CBC" w:rsidP="00462CBC"/>
    <w:p w14:paraId="209EAFA7" w14:textId="77777777" w:rsidR="00462CBC" w:rsidRDefault="00462CBC" w:rsidP="00462CBC"/>
    <w:p w14:paraId="02C54E32" w14:textId="77777777" w:rsidR="00462CBC" w:rsidRPr="00462CBC" w:rsidRDefault="00462CBC" w:rsidP="00462CBC"/>
    <w:sectPr w:rsidR="00462CBC" w:rsidRPr="00462C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3C7A" w14:textId="77777777" w:rsidR="00A33146" w:rsidRDefault="00A33146">
      <w:pPr>
        <w:spacing w:after="0" w:line="240" w:lineRule="auto"/>
      </w:pPr>
      <w:r>
        <w:separator/>
      </w:r>
    </w:p>
  </w:endnote>
  <w:endnote w:type="continuationSeparator" w:id="0">
    <w:p w14:paraId="1162442A" w14:textId="77777777" w:rsidR="00A33146" w:rsidRDefault="00A3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B4AC6" w14:textId="77777777" w:rsidR="00D80211" w:rsidRDefault="00D80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DA0E2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0D20AB52" w14:textId="77777777" w:rsidTr="00044EF2">
      <w:tc>
        <w:tcPr>
          <w:tcW w:w="4590" w:type="dxa"/>
        </w:tcPr>
        <w:p w14:paraId="4611DC96" w14:textId="21AC6750" w:rsidR="00AD4AEB" w:rsidRDefault="00D80211" w:rsidP="00044EF2">
          <w:pPr>
            <w:pStyle w:val="Footer"/>
          </w:pPr>
          <w:r>
            <w:t>QAG-23 AR-03 Check the load in Transflo(back up)</w:t>
          </w:r>
        </w:p>
      </w:tc>
      <w:tc>
        <w:tcPr>
          <w:tcW w:w="4680" w:type="dxa"/>
        </w:tcPr>
        <w:p w14:paraId="36484235" w14:textId="77777777" w:rsidR="00AD4AEB" w:rsidRDefault="00D8021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33AD8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33AD8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95927E1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66422" w14:textId="77777777" w:rsidR="00D80211" w:rsidRDefault="00D80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7F7DA" w14:textId="77777777" w:rsidR="00A33146" w:rsidRDefault="00A33146">
      <w:pPr>
        <w:spacing w:after="0" w:line="240" w:lineRule="auto"/>
      </w:pPr>
      <w:r>
        <w:separator/>
      </w:r>
    </w:p>
  </w:footnote>
  <w:footnote w:type="continuationSeparator" w:id="0">
    <w:p w14:paraId="6FED9876" w14:textId="77777777" w:rsidR="00A33146" w:rsidRDefault="00A3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B773E" w14:textId="77777777" w:rsidR="00D80211" w:rsidRDefault="00D80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74795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E40785C" wp14:editId="5A562468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7AED" w14:textId="77777777" w:rsidR="00D80211" w:rsidRDefault="00D80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A77EE"/>
    <w:multiLevelType w:val="hybridMultilevel"/>
    <w:tmpl w:val="4C944408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3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4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26B84"/>
    <w:rsid w:val="00277808"/>
    <w:rsid w:val="002A71D6"/>
    <w:rsid w:val="002E399F"/>
    <w:rsid w:val="0031297C"/>
    <w:rsid w:val="00341396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14323"/>
    <w:rsid w:val="00427BD9"/>
    <w:rsid w:val="00441577"/>
    <w:rsid w:val="00462CBC"/>
    <w:rsid w:val="00492161"/>
    <w:rsid w:val="004A6CEC"/>
    <w:rsid w:val="004D5408"/>
    <w:rsid w:val="004D5BDA"/>
    <w:rsid w:val="0050353F"/>
    <w:rsid w:val="00525C25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3146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137D5"/>
    <w:rsid w:val="00C25A1F"/>
    <w:rsid w:val="00C8453E"/>
    <w:rsid w:val="00C9032F"/>
    <w:rsid w:val="00C92280"/>
    <w:rsid w:val="00CA0831"/>
    <w:rsid w:val="00CA48A5"/>
    <w:rsid w:val="00CF382E"/>
    <w:rsid w:val="00D261EA"/>
    <w:rsid w:val="00D37D2B"/>
    <w:rsid w:val="00D80211"/>
    <w:rsid w:val="00D96C95"/>
    <w:rsid w:val="00DC66C0"/>
    <w:rsid w:val="00DC771E"/>
    <w:rsid w:val="00E26263"/>
    <w:rsid w:val="00E26DE4"/>
    <w:rsid w:val="00E55391"/>
    <w:rsid w:val="00E63F2A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6262D5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90074F-2B7A-46D1-8484-9F5E1C70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2020-06-01T00:24:00Z</dcterms:created>
  <dcterms:modified xsi:type="dcterms:W3CDTF">2020-06-01T00:24:00Z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