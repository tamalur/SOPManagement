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311946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31194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IT-27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31194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311946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1194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11946" w:rsidRPr="0003455F" w:rsidRDefault="00311946" w:rsidP="00311946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311946" w:rsidRPr="0003455F" w:rsidRDefault="00311946" w:rsidP="00311946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11946" w:rsidRPr="0003455F" w:rsidRDefault="00311946" w:rsidP="0031194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11946" w:rsidRPr="0003455F" w:rsidRDefault="00311946" w:rsidP="00311946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11946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311946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946" w:rsidRDefault="00311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311946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311946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946" w:rsidRDefault="00311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946" w:rsidRDefault="00311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946" w:rsidRDefault="003119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946" w:rsidRDefault="00311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1946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1269A5-70E3-4943-9694-E39EAAB5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2020-04-25T03:59:00Z</dcterms:created>
  <dcterms:modified xsi:type="dcterms:W3CDTF">2020-04-25T03:59:00Z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