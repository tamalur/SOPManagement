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TestFileToUpload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IT-39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Barry Stevens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9235A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15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/>
            <w:r>
              <w:t>Anna Figliomeni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Manager, 3PL Customer Service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9235A3">
        <w:trPr>
          <w:trHeight w:val="440"/>
        </w:trPr>
        <w:tc>
          <w:tcPr>
            <w:tcW w:w="252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</w:tcBorders>
          </w:tcPr>
          <w:p w:rsidR="003A78D7" w:rsidRPr="0003455F" w:rsidRDefault="003A78D7" w:rsidP="003A78D7">
            <w:pPr/>
            <w:r>
              <w:t>Aneesa Hanif</w:t>
            </w:r>
          </w:p>
        </w:tc>
        <w:tc>
          <w:tcPr>
            <w:tcW w:w="2520" w:type="dxa"/>
          </w:tcPr>
          <w:p w:rsidR="003A78D7" w:rsidRPr="0003455F" w:rsidRDefault="003A78D7" w:rsidP="003A78D7">
            <w:pPr/>
            <w:r>
              <w:t>Dedicated Dispatch Coord-3PL Ops &amp; Ded Ops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>
      <w:pPr/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>
      <w:pPr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8C1" w:rsidRDefault="007D18C1">
      <w:pPr>
        <w:spacing w:after="0" w:line="240" w:lineRule="auto"/>
      </w:pPr>
      <w:r>
        <w:separator/>
      </w:r>
    </w:p>
  </w:endnote>
  <w:endnote w:type="continuationSeparator" w:id="0">
    <w:p w:rsidR="007D18C1" w:rsidRDefault="007D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840954" w:rsidP="00044EF2">
          <w:pPr>
            <w:pStyle w:val="Footer"/>
          </w:pPr>
          <w:fldSimple w:instr=" FILENAME  \* FirstCap  \* MERGEFORMAT ">
            <w:r>
              <w:rPr>
                <w:noProof/>
              </w:rPr>
              <w:t>TestFileToUpload.docx</w:t>
            </w:r>
          </w:fldSimple>
        </w:p>
      </w:tc>
      <w:tc>
        <w:tcPr>
          <w:tcW w:w="4680" w:type="dxa"/>
        </w:tcPr>
        <w:p w:rsidR="00AD4AEB" w:rsidRDefault="007D18C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8C1" w:rsidRDefault="007D18C1">
      <w:pPr>
        <w:spacing w:after="0" w:line="240" w:lineRule="auto"/>
      </w:pPr>
      <w:r>
        <w:separator/>
      </w:r>
    </w:p>
  </w:footnote>
  <w:footnote w:type="continuationSeparator" w:id="0">
    <w:p w:rsidR="007D18C1" w:rsidRDefault="007D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954" w:rsidRDefault="00840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D18C1"/>
    <w:rsid w:val="007F4730"/>
    <w:rsid w:val="008030CD"/>
    <w:rsid w:val="00840954"/>
    <w:rsid w:val="008932C8"/>
    <w:rsid w:val="008947FD"/>
    <w:rsid w:val="008A5072"/>
    <w:rsid w:val="008B78F0"/>
    <w:rsid w:val="008D63B5"/>
    <w:rsid w:val="00915DB1"/>
    <w:rsid w:val="0091628B"/>
    <w:rsid w:val="00920C67"/>
    <w:rsid w:val="009235A3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811A0-EF93-42FE-A812-A6352356B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71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22</cp:revision>
  <cp:lastPrinted>2019-03-11T19:01:00Z</cp:lastPrinted>
  <dcterms:created xsi:type="dcterms:W3CDTF">2020-01-16T19:46:00Z</dcterms:created>
  <dcterms:modified xsi:type="dcterms:W3CDTF">2020-04-27T17:29:00Z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