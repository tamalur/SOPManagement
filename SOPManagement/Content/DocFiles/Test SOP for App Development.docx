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611E4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SOP for App Development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11E4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11E4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611E4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11E4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1E47" w:rsidRPr="0003455F" w:rsidRDefault="00611E47" w:rsidP="00611E47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611E47" w:rsidRPr="0003455F" w:rsidRDefault="00611E47" w:rsidP="00611E47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611E47" w:rsidRPr="0003455F" w:rsidRDefault="00611E47" w:rsidP="00611E47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E47" w:rsidRPr="0003455F" w:rsidRDefault="00611E47" w:rsidP="00611E47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611E47" w:rsidP="00611E47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611E47" w:rsidP="00611E47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611E47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611E47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E47" w:rsidRDefault="00611E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611E47" w:rsidP="00044EF2">
          <w:pPr>
            <w:pStyle w:val="Footer"/>
          </w:pPr>
          <w:r>
            <w:t>IT-01 Test SOP for App Development</w:t>
          </w:r>
        </w:p>
      </w:tc>
      <w:tc>
        <w:tcPr>
          <w:tcW w:w="4680" w:type="dxa"/>
        </w:tcPr>
        <w:p w:rsidR="00AD4AEB" w:rsidRDefault="00611E4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E47" w:rsidRDefault="0061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E47" w:rsidRDefault="00611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E47" w:rsidRDefault="00611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11E47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ADE01E-7F09-4413-BC98-36740DE1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2020-05-27T00:03:00Z</dcterms:created>
  <dcterms:modified xsi:type="dcterms:W3CDTF">2020-05-27T00:03:00Z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