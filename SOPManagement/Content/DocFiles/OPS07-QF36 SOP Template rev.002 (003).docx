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87C2B320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06"/>
        <w:gridCol w:w="3017"/>
        <w:gridCol w:w="1554"/>
        <w:gridCol w:w="2928"/>
      </w:tblGrid>
      <w:tr w:rsidR="00C8453E" w:rsidTr="0003455F">
        <w:trPr>
          <w:trHeight w:val="785"/>
        </w:trPr>
        <w:tc>
          <w:tcPr>
            <w:tcW w:w="2006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99" w:type="dxa"/>
            <w:gridSpan w:val="3"/>
            <w:vAlign w:val="center"/>
          </w:tcPr>
          <w:p w:rsidR="00C8453E" w:rsidRPr="0003455F" w:rsidRDefault="00172A18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&lt;title&gt;</w:t>
            </w:r>
          </w:p>
        </w:tc>
      </w:tr>
      <w:tr w:rsidR="006426B4" w:rsidTr="0003455F">
        <w:trPr>
          <w:trHeight w:val="610"/>
        </w:trPr>
        <w:tc>
          <w:tcPr>
            <w:tcW w:w="2006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0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3017" w:type="dxa"/>
            <w:shd w:val="clear" w:color="auto" w:fill="FFFFFF" w:themeFill="background1"/>
            <w:vAlign w:val="center"/>
          </w:tcPr>
          <w:p w:rsidR="006426B4" w:rsidRPr="0003455F" w:rsidRDefault="00172A18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&lt;SOPNO&gt;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6" w:type="dxa"/>
            <w:shd w:val="clear" w:color="auto" w:fill="FFFFFF" w:themeFill="background1"/>
            <w:vAlign w:val="center"/>
          </w:tcPr>
          <w:p w:rsidR="006426B4" w:rsidRPr="0003455F" w:rsidRDefault="00172A18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&lt;REVNO&gt;</w:t>
            </w:r>
          </w:p>
        </w:tc>
      </w:tr>
      <w:bookmarkEnd w:id="0"/>
      <w:tr w:rsidR="00C8453E" w:rsidTr="009774A2">
        <w:trPr>
          <w:trHeight w:val="683"/>
        </w:trPr>
        <w:tc>
          <w:tcPr>
            <w:tcW w:w="2006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99" w:type="dxa"/>
            <w:gridSpan w:val="3"/>
            <w:shd w:val="clear" w:color="auto" w:fill="FFFFFF" w:themeFill="background1"/>
            <w:vAlign w:val="center"/>
          </w:tcPr>
          <w:p w:rsidR="00C8453E" w:rsidRPr="0003455F" w:rsidRDefault="00172A18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  <w:r>
              <w:rPr>
                <w:color w:val="2C2C2C" w:themeColor="text1"/>
                <w:sz w:val="24"/>
                <w:szCs w:val="24"/>
              </w:rPr>
              <w:t>&lt;EFFECTIVEDATE&gt;</w:t>
            </w:r>
          </w:p>
        </w:tc>
      </w:tr>
      <w:tr w:rsidR="008B78F0" w:rsidTr="0003455F">
        <w:trPr>
          <w:trHeight w:val="647"/>
        </w:trPr>
        <w:tc>
          <w:tcPr>
            <w:tcW w:w="2006" w:type="dxa"/>
            <w:shd w:val="clear" w:color="auto" w:fill="099BDD" w:themeFill="text2"/>
            <w:vAlign w:val="center"/>
          </w:tcPr>
          <w:p w:rsidR="008B78F0" w:rsidRPr="0003455F" w:rsidRDefault="008B78F0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AUTHOR:</w:t>
            </w:r>
          </w:p>
        </w:tc>
        <w:tc>
          <w:tcPr>
            <w:tcW w:w="7499" w:type="dxa"/>
            <w:gridSpan w:val="3"/>
            <w:vAlign w:val="center"/>
          </w:tcPr>
          <w:p w:rsidR="008B78F0" w:rsidRPr="0003455F" w:rsidRDefault="00172A18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&lt;AUTHOR&gt;</w:t>
            </w:r>
          </w:p>
        </w:tc>
      </w:tr>
      <w:tr w:rsidR="00F05A4E" w:rsidTr="0003455F">
        <w:trPr>
          <w:trHeight w:val="647"/>
        </w:trPr>
        <w:tc>
          <w:tcPr>
            <w:tcW w:w="2006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99" w:type="dxa"/>
            <w:gridSpan w:val="3"/>
            <w:vAlign w:val="center"/>
          </w:tcPr>
          <w:p w:rsidR="00F05A4E" w:rsidRPr="0003455F" w:rsidRDefault="00172A18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&lt;OWNER&gt;</w:t>
            </w: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3A78D7" w:rsidRPr="0003455F" w:rsidRDefault="00172A18" w:rsidP="00F92BD8">
            <w:pPr>
              <w:jc w:val="center"/>
            </w:pPr>
            <w:r>
              <w:t>&lt;name1&gt;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172A18" w:rsidRPr="0003455F" w:rsidRDefault="00172A18" w:rsidP="00F92BD8">
            <w:pPr>
              <w:jc w:val="center"/>
            </w:pPr>
            <w:r>
              <w:t>&lt;title1&gt;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3A78D7" w:rsidRPr="0003455F" w:rsidRDefault="00172A18" w:rsidP="00F92BD8">
            <w:pPr>
              <w:jc w:val="center"/>
            </w:pPr>
            <w:r>
              <w:t>&lt;signature1&gt;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3A78D7" w:rsidRPr="0003455F" w:rsidRDefault="00172A18" w:rsidP="00F92BD8">
            <w:pPr>
              <w:jc w:val="center"/>
            </w:pPr>
            <w:r>
              <w:t>&lt;date1&gt;</w:t>
            </w:r>
          </w:p>
        </w:tc>
      </w:tr>
      <w:tr w:rsidR="003A78D7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3A78D7" w:rsidRPr="0003455F" w:rsidRDefault="00172A18" w:rsidP="00F92BD8">
            <w:pPr>
              <w:jc w:val="center"/>
            </w:pPr>
            <w:r>
              <w:t>&lt;name2&gt;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3A78D7" w:rsidRPr="0003455F" w:rsidRDefault="00CA48A5" w:rsidP="00F92BD8">
            <w:pPr>
              <w:jc w:val="center"/>
            </w:pPr>
            <w:r>
              <w:t>&lt;title2</w:t>
            </w:r>
            <w:r w:rsidR="00172A18">
              <w:t>&gt;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3A78D7" w:rsidRPr="0003455F" w:rsidRDefault="00172A18" w:rsidP="00F92BD8">
            <w:pPr>
              <w:jc w:val="center"/>
            </w:pPr>
            <w:r>
              <w:t>&lt;signature</w:t>
            </w:r>
            <w:r w:rsidR="00BE309C">
              <w:t>2</w:t>
            </w:r>
            <w:r>
              <w:t>&gt;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3A78D7" w:rsidRPr="0003455F" w:rsidRDefault="00CA48A5" w:rsidP="00F92BD8">
            <w:pPr>
              <w:jc w:val="center"/>
            </w:pPr>
            <w:r>
              <w:t>&lt;date2</w:t>
            </w:r>
            <w:r w:rsidR="00172A18">
              <w:t>&gt;</w:t>
            </w:r>
          </w:p>
        </w:tc>
      </w:tr>
      <w:tr w:rsidR="00CA48A5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CA48A5" w:rsidRDefault="00CA48A5" w:rsidP="00F92BD8">
            <w:pPr>
              <w:jc w:val="center"/>
            </w:pPr>
            <w:r>
              <w:t>&lt;name3&gt;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CA48A5" w:rsidRPr="0003455F" w:rsidRDefault="00CA48A5" w:rsidP="00F92BD8">
            <w:pPr>
              <w:jc w:val="center"/>
            </w:pPr>
            <w:r>
              <w:t>&lt;title3&gt;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CA48A5" w:rsidRPr="0003455F" w:rsidRDefault="00CA48A5" w:rsidP="00F92BD8">
            <w:pPr>
              <w:jc w:val="center"/>
            </w:pPr>
            <w:r>
              <w:t>&lt;signature3&gt;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CA48A5" w:rsidRPr="0003455F" w:rsidRDefault="00CA48A5" w:rsidP="00F92BD8">
            <w:pPr>
              <w:jc w:val="center"/>
            </w:pPr>
            <w:r>
              <w:t>&lt;date3&gt;</w:t>
            </w:r>
          </w:p>
        </w:tc>
      </w:tr>
      <w:tr w:rsidR="00CA48A5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CA48A5" w:rsidRDefault="00CA48A5" w:rsidP="00F92BD8">
            <w:pPr>
              <w:jc w:val="center"/>
            </w:pPr>
            <w:r>
              <w:t>&lt;name4&gt;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CA48A5" w:rsidRPr="0003455F" w:rsidRDefault="00CA48A5" w:rsidP="00F92BD8">
            <w:pPr>
              <w:jc w:val="center"/>
            </w:pPr>
            <w:r>
              <w:t>&lt;title4&gt;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CA48A5" w:rsidRPr="0003455F" w:rsidRDefault="00CA48A5" w:rsidP="00F92BD8">
            <w:pPr>
              <w:jc w:val="center"/>
            </w:pPr>
            <w:r>
              <w:t>&lt;signature4&gt;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CA48A5" w:rsidRPr="0003455F" w:rsidRDefault="00CA48A5" w:rsidP="00F92BD8">
            <w:pPr>
              <w:jc w:val="center"/>
            </w:pPr>
            <w:r>
              <w:t>&lt;date4&gt;</w:t>
            </w: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8B78F0" w:rsidP="00DC0856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APPROVERS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CA48A5" w:rsidP="003A78D7">
            <w:r>
              <w:t>&lt;approvername&gt;</w:t>
            </w:r>
          </w:p>
        </w:tc>
        <w:tc>
          <w:tcPr>
            <w:tcW w:w="2520" w:type="dxa"/>
          </w:tcPr>
          <w:p w:rsidR="003A78D7" w:rsidRPr="0003455F" w:rsidRDefault="00CA48A5" w:rsidP="003A78D7">
            <w:r>
              <w:t>&lt;appvrjobtitle&gt;</w:t>
            </w:r>
          </w:p>
        </w:tc>
        <w:tc>
          <w:tcPr>
            <w:tcW w:w="2610" w:type="dxa"/>
            <w:vAlign w:val="center"/>
          </w:tcPr>
          <w:p w:rsidR="003A78D7" w:rsidRPr="0003455F" w:rsidRDefault="00CA48A5" w:rsidP="00CA48A5">
            <w:pPr>
              <w:rPr>
                <w:color w:val="2C2C2C" w:themeColor="text1"/>
              </w:rPr>
            </w:pPr>
            <w:r>
              <w:rPr>
                <w:color w:val="2C2C2C" w:themeColor="text1"/>
              </w:rPr>
              <w:t xml:space="preserve">   </w:t>
            </w:r>
            <w:r>
              <w:t>&lt;appvrsignature&gt;</w:t>
            </w:r>
          </w:p>
        </w:tc>
        <w:tc>
          <w:tcPr>
            <w:tcW w:w="1795" w:type="dxa"/>
            <w:vAlign w:val="center"/>
          </w:tcPr>
          <w:p w:rsidR="003A78D7" w:rsidRPr="0003455F" w:rsidRDefault="00CA48A5" w:rsidP="00CA48A5">
            <w:pPr>
              <w:rPr>
                <w:color w:val="2C2C2C" w:themeColor="text1"/>
              </w:rPr>
            </w:pPr>
            <w:r>
              <w:rPr>
                <w:color w:val="2C2C2C" w:themeColor="text1"/>
              </w:rPr>
              <w:t>&lt;appvrsigdate&gt;</w:t>
            </w: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7951D0">
        <w:tc>
          <w:tcPr>
            <w:tcW w:w="1705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</w:tcPr>
          <w:p w:rsidR="005314DE" w:rsidRPr="00EF4ADF" w:rsidRDefault="005314DE" w:rsidP="005314DE"/>
        </w:tc>
      </w:tr>
      <w:tr w:rsidR="005314DE" w:rsidTr="007951D0">
        <w:tc>
          <w:tcPr>
            <w:tcW w:w="1705" w:type="dxa"/>
          </w:tcPr>
          <w:p w:rsidR="005314DE" w:rsidRPr="00EF4ADF" w:rsidRDefault="005314DE" w:rsidP="005314DE"/>
        </w:tc>
        <w:tc>
          <w:tcPr>
            <w:tcW w:w="2970" w:type="dxa"/>
          </w:tcPr>
          <w:p w:rsidR="005314DE" w:rsidRPr="00EF4ADF" w:rsidRDefault="005314DE" w:rsidP="005314DE"/>
        </w:tc>
        <w:tc>
          <w:tcPr>
            <w:tcW w:w="4860" w:type="dxa"/>
          </w:tcPr>
          <w:p w:rsidR="005314DE" w:rsidRPr="00EF4ADF" w:rsidRDefault="005314DE" w:rsidP="005314DE"/>
        </w:tc>
      </w:tr>
      <w:tr w:rsidR="005314DE" w:rsidTr="007951D0">
        <w:tc>
          <w:tcPr>
            <w:tcW w:w="1705" w:type="dxa"/>
          </w:tcPr>
          <w:p w:rsidR="005314DE" w:rsidRPr="00EF4ADF" w:rsidRDefault="005314DE" w:rsidP="005314DE"/>
        </w:tc>
        <w:tc>
          <w:tcPr>
            <w:tcW w:w="2970" w:type="dxa"/>
          </w:tcPr>
          <w:p w:rsidR="005314DE" w:rsidRPr="00EF4ADF" w:rsidRDefault="005314DE" w:rsidP="005314DE"/>
        </w:tc>
        <w:tc>
          <w:tcPr>
            <w:tcW w:w="4860" w:type="dxa"/>
          </w:tcPr>
          <w:p w:rsidR="005314DE" w:rsidRPr="00EF4ADF" w:rsidRDefault="005314DE" w:rsidP="005314DE"/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B7C" w:rsidRDefault="005D2B7C">
      <w:pPr>
        <w:spacing w:after="0" w:line="240" w:lineRule="auto"/>
      </w:pPr>
      <w:r>
        <w:separator/>
      </w:r>
    </w:p>
  </w:endnote>
  <w:endnote w:type="continuationSeparator" w:id="0">
    <w:p w:rsidR="005D2B7C" w:rsidRDefault="005D2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857561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C771E" w:rsidRDefault="009774A2" w:rsidP="009774A2">
            <w:pPr>
              <w:pStyle w:val="Footer"/>
              <w:tabs>
                <w:tab w:val="clear" w:pos="4680"/>
                <w:tab w:val="clear" w:pos="9360"/>
                <w:tab w:val="center" w:pos="9000"/>
              </w:tabs>
            </w:pPr>
            <w:r>
              <w:t xml:space="preserve">&lt;SOP #&gt; &lt;TITLE&gt; </w:t>
            </w:r>
            <w:r>
              <w:tab/>
            </w:r>
            <w:r w:rsidR="00DC771E">
              <w:t xml:space="preserve">Page </w:t>
            </w:r>
            <w:r w:rsidR="00DC771E">
              <w:rPr>
                <w:b/>
                <w:bCs/>
                <w:sz w:val="24"/>
                <w:szCs w:val="24"/>
              </w:rPr>
              <w:fldChar w:fldCharType="begin"/>
            </w:r>
            <w:r w:rsidR="00DC771E">
              <w:rPr>
                <w:b/>
                <w:bCs/>
              </w:rPr>
              <w:instrText xml:space="preserve"> PAGE </w:instrText>
            </w:r>
            <w:r w:rsidR="00DC771E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 w:rsidR="00DC771E">
              <w:rPr>
                <w:b/>
                <w:bCs/>
                <w:sz w:val="24"/>
                <w:szCs w:val="24"/>
              </w:rPr>
              <w:fldChar w:fldCharType="end"/>
            </w:r>
            <w:r w:rsidR="00DC771E">
              <w:t xml:space="preserve"> of </w:t>
            </w:r>
            <w:r w:rsidR="00DC771E">
              <w:rPr>
                <w:b/>
                <w:bCs/>
                <w:sz w:val="24"/>
                <w:szCs w:val="24"/>
              </w:rPr>
              <w:fldChar w:fldCharType="begin"/>
            </w:r>
            <w:r w:rsidR="00DC771E">
              <w:rPr>
                <w:b/>
                <w:bCs/>
              </w:rPr>
              <w:instrText xml:space="preserve"> NUMPAGES  </w:instrText>
            </w:r>
            <w:r w:rsidR="00DC771E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 w:rsidR="00DC771E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26FCB" w:rsidRPr="00135E78" w:rsidRDefault="00A26FCB" w:rsidP="00B041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B7C" w:rsidRDefault="005D2B7C">
      <w:pPr>
        <w:spacing w:after="0" w:line="240" w:lineRule="auto"/>
      </w:pPr>
      <w:r>
        <w:separator/>
      </w:r>
    </w:p>
  </w:footnote>
  <w:footnote w:type="continuationSeparator" w:id="0">
    <w:p w:rsidR="005D2B7C" w:rsidRDefault="005D2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F09" w:rsidRDefault="0031297C" w:rsidP="0035662C">
    <w:pPr>
      <w:pStyle w:val="Header"/>
      <w:tabs>
        <w:tab w:val="clear" w:pos="9360"/>
        <w:tab w:val="left" w:pos="6765"/>
      </w:tabs>
    </w:pPr>
    <w:r>
      <w:rPr>
        <w:noProof/>
      </w:rPr>
      <w:drawing>
        <wp:inline distT="0" distB="0" distL="0" distR="0" wp14:anchorId="1EE012B4" wp14:editId="78B60D85">
          <wp:extent cx="1009650" cy="390525"/>
          <wp:effectExtent l="0" t="0" r="0" b="9525"/>
          <wp:docPr id="1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041C4">
      <w:tab/>
    </w:r>
    <w:r w:rsidR="00B041C4">
      <w:tab/>
    </w:r>
  </w:p>
  <w:p w:rsidR="00983F09" w:rsidRPr="00983F09" w:rsidRDefault="00983F09">
    <w:pPr>
      <w:pStyle w:val="Header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F09"/>
    <w:rsid w:val="00013E53"/>
    <w:rsid w:val="00016FF0"/>
    <w:rsid w:val="0003455F"/>
    <w:rsid w:val="000523DC"/>
    <w:rsid w:val="0005325D"/>
    <w:rsid w:val="0009030F"/>
    <w:rsid w:val="00100583"/>
    <w:rsid w:val="00135E78"/>
    <w:rsid w:val="00172A18"/>
    <w:rsid w:val="00195252"/>
    <w:rsid w:val="00196BA2"/>
    <w:rsid w:val="001C1EC5"/>
    <w:rsid w:val="001D0A8C"/>
    <w:rsid w:val="001F2C77"/>
    <w:rsid w:val="00277808"/>
    <w:rsid w:val="002A71D6"/>
    <w:rsid w:val="002E399F"/>
    <w:rsid w:val="0031297C"/>
    <w:rsid w:val="0035326D"/>
    <w:rsid w:val="0035662C"/>
    <w:rsid w:val="003860F6"/>
    <w:rsid w:val="003A78D7"/>
    <w:rsid w:val="003D278C"/>
    <w:rsid w:val="003E5078"/>
    <w:rsid w:val="003F5319"/>
    <w:rsid w:val="00427BD9"/>
    <w:rsid w:val="00441577"/>
    <w:rsid w:val="00462CBC"/>
    <w:rsid w:val="004A6CEC"/>
    <w:rsid w:val="004D5408"/>
    <w:rsid w:val="004D5BDA"/>
    <w:rsid w:val="005314DE"/>
    <w:rsid w:val="005C6B57"/>
    <w:rsid w:val="005D2B7C"/>
    <w:rsid w:val="00623E9C"/>
    <w:rsid w:val="006426B4"/>
    <w:rsid w:val="0065157E"/>
    <w:rsid w:val="00696C14"/>
    <w:rsid w:val="006A14A1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B3C67"/>
    <w:rsid w:val="009D0CB6"/>
    <w:rsid w:val="009F42B7"/>
    <w:rsid w:val="00A24387"/>
    <w:rsid w:val="00A26FCB"/>
    <w:rsid w:val="00A36274"/>
    <w:rsid w:val="00AC438A"/>
    <w:rsid w:val="00AC7FBD"/>
    <w:rsid w:val="00AF1E20"/>
    <w:rsid w:val="00B041C4"/>
    <w:rsid w:val="00B6031C"/>
    <w:rsid w:val="00B634F1"/>
    <w:rsid w:val="00BE309C"/>
    <w:rsid w:val="00C25A1F"/>
    <w:rsid w:val="00C8453E"/>
    <w:rsid w:val="00C92280"/>
    <w:rsid w:val="00CA48A5"/>
    <w:rsid w:val="00CF382E"/>
    <w:rsid w:val="00D96C95"/>
    <w:rsid w:val="00DC771E"/>
    <w:rsid w:val="00E26263"/>
    <w:rsid w:val="00E26DE4"/>
    <w:rsid w:val="00E55391"/>
    <w:rsid w:val="00EA79A4"/>
    <w:rsid w:val="00EF63B9"/>
    <w:rsid w:val="00F05A4E"/>
    <w:rsid w:val="00F46E64"/>
    <w:rsid w:val="00F92BD8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EC92C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87C2B320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A04455-71D4-46B6-A18A-2FB6B8193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8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Ravinder Saini</cp:lastModifiedBy>
  <cp:revision>3</cp:revision>
  <cp:lastPrinted>2019-03-11T19:01:00Z</cp:lastPrinted>
  <dcterms:created xsi:type="dcterms:W3CDTF">2020-01-16T19:46:00Z</dcterms:created>
  <dcterms:modified xsi:type="dcterms:W3CDTF">2020-01-16T21:30:00Z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