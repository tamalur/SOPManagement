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724F9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2724F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724F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2724F9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724F9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724F9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724F9" w:rsidRPr="0003455F" w:rsidRDefault="002724F9" w:rsidP="002724F9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724F9" w:rsidRPr="0003455F" w:rsidRDefault="002724F9" w:rsidP="002724F9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724F9" w:rsidRPr="0003455F" w:rsidRDefault="002724F9" w:rsidP="002724F9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724F9" w:rsidRPr="0003455F" w:rsidRDefault="002724F9" w:rsidP="002724F9">
            <w:pPr>
              <w:jc w:val="center"/>
            </w:pPr>
          </w:p>
        </w:tc>
      </w:tr>
      <w:tr w:rsidR="002724F9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724F9" w:rsidRPr="0003455F" w:rsidRDefault="002724F9" w:rsidP="002724F9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724F9" w:rsidRPr="0003455F" w:rsidRDefault="002724F9" w:rsidP="002724F9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724F9" w:rsidRPr="0003455F" w:rsidRDefault="002724F9" w:rsidP="002724F9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724F9" w:rsidRPr="0003455F" w:rsidRDefault="002724F9" w:rsidP="002724F9">
            <w:pPr>
              <w:jc w:val="center"/>
            </w:pPr>
          </w:p>
        </w:tc>
      </w:tr>
      <w:tr w:rsidR="002724F9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724F9" w:rsidRPr="0003455F" w:rsidRDefault="002724F9" w:rsidP="002724F9">
            <w:pPr>
              <w:jc w:val="center"/>
            </w:pPr>
            <w:r>
              <w:t>Martin Schmidt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724F9" w:rsidRPr="0003455F" w:rsidRDefault="002724F9" w:rsidP="002724F9">
            <w:pPr>
              <w:jc w:val="center"/>
            </w:pPr>
            <w:r>
              <w:t>Sr.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724F9" w:rsidRPr="0003455F" w:rsidRDefault="002724F9" w:rsidP="002724F9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724F9" w:rsidRPr="0003455F" w:rsidRDefault="002724F9" w:rsidP="002724F9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2724F9" w:rsidP="003A78D7">
            <w:r>
              <w:t>Kazi Islam</w:t>
            </w:r>
          </w:p>
        </w:tc>
        <w:tc>
          <w:tcPr>
            <w:tcW w:w="2520" w:type="dxa"/>
          </w:tcPr>
          <w:p w:rsidR="003A78D7" w:rsidRPr="0003455F" w:rsidRDefault="002724F9" w:rsidP="003A78D7">
            <w:r>
              <w:t xml:space="preserve">System Analyst, Business Systems, Development &amp; Integration 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2724F9" w:rsidTr="007951D0">
        <w:tc>
          <w:tcPr>
            <w:tcW w:w="1705" w:type="dxa"/>
          </w:tcPr>
          <w:p w:rsidR="002724F9" w:rsidRPr="00EF4ADF" w:rsidRDefault="002724F9" w:rsidP="002724F9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2724F9" w:rsidRPr="00EF4ADF" w:rsidRDefault="002724F9" w:rsidP="002724F9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2724F9" w:rsidRPr="00EF4ADF" w:rsidRDefault="002724F9" w:rsidP="002724F9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4F9" w:rsidRDefault="00272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724F9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2724F9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4F9" w:rsidRDefault="00272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4F9" w:rsidRDefault="00272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4F9" w:rsidRDefault="00272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4F9" w:rsidRDefault="00272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24F9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26FBE-2AAF-4D6A-B26B-2A2D45AA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2020-04-22T01:34:00Z</dcterms:created>
  <dcterms:modified xsi:type="dcterms:W3CDTF">2020-04-22T01:34:00Z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