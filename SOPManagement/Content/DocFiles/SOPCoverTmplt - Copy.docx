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87C2B32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71E" w:rsidRDefault="00DC771E" w:rsidP="001F2C77">
      <w:pPr>
        <w:rPr>
          <w:sz w:val="10"/>
          <w:szCs w:val="10"/>
        </w:rPr>
      </w:pPr>
      <w:bookmarkStart w:id="0" w:name="_GoBack"/>
      <w:bookmarkEnd w:id="0"/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/>
        </w:tc>
        <w:tc>
          <w:tcPr>
            <w:tcW w:w="2970" w:type="dxa"/>
          </w:tcPr>
          <w:p w:rsidR="005314DE" w:rsidRPr="00EF4ADF" w:rsidRDefault="005314DE" w:rsidP="005314DE"/>
        </w:tc>
        <w:tc>
          <w:tcPr>
            <w:tcW w:w="4860" w:type="dxa"/>
          </w:tcPr>
          <w:p w:rsidR="005314DE" w:rsidRPr="00EF4ADF" w:rsidRDefault="005314DE" w:rsidP="005314DE"/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/>
        </w:tc>
        <w:tc>
          <w:tcPr>
            <w:tcW w:w="2970" w:type="dxa"/>
          </w:tcPr>
          <w:p w:rsidR="005314DE" w:rsidRPr="00EF4ADF" w:rsidRDefault="005314DE" w:rsidP="005314DE"/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47B" w:rsidRDefault="007A047B">
      <w:pPr>
        <w:spacing w:after="0" w:line="240" w:lineRule="auto"/>
      </w:pPr>
      <w:r>
        <w:separator/>
      </w:r>
    </w:p>
  </w:endnote>
  <w:endnote w:type="continuationSeparator" w:id="0">
    <w:p w:rsidR="007A047B" w:rsidRDefault="007A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575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771E" w:rsidRDefault="009774A2" w:rsidP="009774A2">
            <w:pPr>
              <w:pStyle w:val="Footer"/>
              <w:tabs>
                <w:tab w:val="clear" w:pos="4680"/>
                <w:tab w:val="clear" w:pos="9360"/>
                <w:tab w:val="center" w:pos="9000"/>
              </w:tabs>
            </w:pPr>
            <w:r>
              <w:t xml:space="preserve">&lt;SOP #&gt; &lt;TITLE&gt; </w:t>
            </w:r>
            <w:r>
              <w:tab/>
            </w:r>
            <w:r w:rsidR="00DC771E">
              <w:t xml:space="preserve">Page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PAGE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  <w:r w:rsidR="00DC771E">
              <w:t xml:space="preserve"> of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NUMPAGES 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6FCB" w:rsidRPr="00135E78" w:rsidRDefault="00A26FCB" w:rsidP="00B0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47B" w:rsidRDefault="007A047B">
      <w:pPr>
        <w:spacing w:after="0" w:line="240" w:lineRule="auto"/>
      </w:pPr>
      <w:r>
        <w:separator/>
      </w:r>
    </w:p>
  </w:footnote>
  <w:footnote w:type="continuationSeparator" w:id="0">
    <w:p w:rsidR="007A047B" w:rsidRDefault="007A0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F09" w:rsidRDefault="0031297C" w:rsidP="0035662C">
    <w:pPr>
      <w:pStyle w:val="Header"/>
      <w:tabs>
        <w:tab w:val="clear" w:pos="9360"/>
        <w:tab w:val="left" w:pos="6765"/>
      </w:tabs>
    </w:pPr>
    <w:r>
      <w:rPr>
        <w:noProof/>
      </w:rPr>
      <w:drawing>
        <wp:inline distT="0" distB="0" distL="0" distR="0" wp14:anchorId="1EE012B4" wp14:editId="78B60D85">
          <wp:extent cx="1009650" cy="390525"/>
          <wp:effectExtent l="0" t="0" r="0" b="9525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1C4">
      <w:tab/>
    </w:r>
    <w:r w:rsidR="00B041C4">
      <w:tab/>
    </w:r>
  </w:p>
  <w:p w:rsidR="00983F09" w:rsidRPr="00983F09" w:rsidRDefault="00983F09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6FF0"/>
    <w:rsid w:val="0003455F"/>
    <w:rsid w:val="000523DC"/>
    <w:rsid w:val="0005325D"/>
    <w:rsid w:val="0009030F"/>
    <w:rsid w:val="00100583"/>
    <w:rsid w:val="00135E78"/>
    <w:rsid w:val="00172A18"/>
    <w:rsid w:val="00195252"/>
    <w:rsid w:val="00196BA2"/>
    <w:rsid w:val="001C1EC5"/>
    <w:rsid w:val="001D0A8C"/>
    <w:rsid w:val="001F2C77"/>
    <w:rsid w:val="00277808"/>
    <w:rsid w:val="002A71D6"/>
    <w:rsid w:val="002E399F"/>
    <w:rsid w:val="0031297C"/>
    <w:rsid w:val="0035326D"/>
    <w:rsid w:val="0035662C"/>
    <w:rsid w:val="003860F6"/>
    <w:rsid w:val="003A78D7"/>
    <w:rsid w:val="003D278C"/>
    <w:rsid w:val="003E5078"/>
    <w:rsid w:val="003F5319"/>
    <w:rsid w:val="00427BD9"/>
    <w:rsid w:val="00441577"/>
    <w:rsid w:val="00462CBC"/>
    <w:rsid w:val="004A6CEC"/>
    <w:rsid w:val="004D5408"/>
    <w:rsid w:val="004D5BDA"/>
    <w:rsid w:val="005314DE"/>
    <w:rsid w:val="005C6B57"/>
    <w:rsid w:val="005D2B7C"/>
    <w:rsid w:val="00623E9C"/>
    <w:rsid w:val="006426B4"/>
    <w:rsid w:val="0065157E"/>
    <w:rsid w:val="00696C14"/>
    <w:rsid w:val="006A14A1"/>
    <w:rsid w:val="00710CF3"/>
    <w:rsid w:val="00712BD3"/>
    <w:rsid w:val="0071362A"/>
    <w:rsid w:val="00733202"/>
    <w:rsid w:val="00764542"/>
    <w:rsid w:val="007865BF"/>
    <w:rsid w:val="007951D0"/>
    <w:rsid w:val="007A047B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B3C67"/>
    <w:rsid w:val="009D0CB6"/>
    <w:rsid w:val="009F42B7"/>
    <w:rsid w:val="00A24387"/>
    <w:rsid w:val="00A26FCB"/>
    <w:rsid w:val="00A36274"/>
    <w:rsid w:val="00AC438A"/>
    <w:rsid w:val="00AC7FBD"/>
    <w:rsid w:val="00AF1E20"/>
    <w:rsid w:val="00B041C4"/>
    <w:rsid w:val="00B6031C"/>
    <w:rsid w:val="00B634F1"/>
    <w:rsid w:val="00BE309C"/>
    <w:rsid w:val="00C25A1F"/>
    <w:rsid w:val="00C8453E"/>
    <w:rsid w:val="00C92280"/>
    <w:rsid w:val="00CA48A5"/>
    <w:rsid w:val="00CF382E"/>
    <w:rsid w:val="00D96C95"/>
    <w:rsid w:val="00DC771E"/>
    <w:rsid w:val="00E01A4B"/>
    <w:rsid w:val="00E26263"/>
    <w:rsid w:val="00E26DE4"/>
    <w:rsid w:val="00E55391"/>
    <w:rsid w:val="00EA79A4"/>
    <w:rsid w:val="00EF63B9"/>
    <w:rsid w:val="00F05A4E"/>
    <w:rsid w:val="00F46E64"/>
    <w:rsid w:val="00F92BD8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87C2B320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31E3E-674F-425D-A5B4-F3A10CBD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4</cp:revision>
  <cp:lastPrinted>2019-03-11T19:01:00Z</cp:lastPrinted>
  <dcterms:created xsi:type="dcterms:W3CDTF">2020-01-16T19:46:00Z</dcterms:created>
  <dcterms:modified xsi:type="dcterms:W3CDTF">2020-01-21T23:38:00Z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