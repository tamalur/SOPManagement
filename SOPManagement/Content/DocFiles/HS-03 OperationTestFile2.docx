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570471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OperationTestFile2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570471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HS-03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570471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570471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3/5/2020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570471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 Grocott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570471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570471" w:rsidRPr="0003455F" w:rsidRDefault="00570471" w:rsidP="00570471">
            <w:pPr>
              <w:jc w:val="center"/>
            </w:pPr>
            <w:r>
              <w:t>Adriana Pascua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570471" w:rsidRPr="0003455F" w:rsidRDefault="00570471" w:rsidP="00570471">
            <w:pPr>
              <w:jc w:val="center"/>
            </w:pPr>
            <w:r>
              <w:t>Dedicated Shipment Coordinator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570471" w:rsidRPr="0003455F" w:rsidRDefault="00570471" w:rsidP="00570471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570471" w:rsidRPr="0003455F" w:rsidRDefault="00570471" w:rsidP="00570471">
            <w:pPr>
              <w:jc w:val="center"/>
            </w:pPr>
          </w:p>
        </w:tc>
      </w:tr>
      <w:tr w:rsidR="00570471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570471" w:rsidRPr="0003455F" w:rsidRDefault="00570471" w:rsidP="00570471">
            <w:pPr>
              <w:jc w:val="center"/>
            </w:pPr>
            <w:r>
              <w:t>Alka Thakorlal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570471" w:rsidRPr="0003455F" w:rsidRDefault="00570471" w:rsidP="00570471">
            <w:pPr>
              <w:jc w:val="center"/>
            </w:pPr>
            <w:r>
              <w:t>Accounts Payable Specialist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570471" w:rsidRPr="0003455F" w:rsidRDefault="00570471" w:rsidP="00570471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570471" w:rsidRPr="0003455F" w:rsidRDefault="00570471" w:rsidP="00570471">
            <w:pPr>
              <w:jc w:val="center"/>
            </w:pPr>
          </w:p>
        </w:tc>
      </w:tr>
      <w:tr w:rsidR="00570471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570471" w:rsidRPr="0003455F" w:rsidRDefault="00570471" w:rsidP="00570471">
            <w:pPr>
              <w:jc w:val="center"/>
            </w:pPr>
            <w:r>
              <w:t>Anna Figliomeni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570471" w:rsidRPr="0003455F" w:rsidRDefault="00570471" w:rsidP="00570471">
            <w:pPr>
              <w:jc w:val="center"/>
            </w:pPr>
            <w:r>
              <w:t>Manager, 3PL Customer Service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570471" w:rsidRPr="0003455F" w:rsidRDefault="00570471" w:rsidP="00570471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570471" w:rsidRPr="0003455F" w:rsidRDefault="00570471" w:rsidP="00570471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570471" w:rsidP="003A78D7">
            <w:r>
              <w:t>Aneesa Hanif</w:t>
            </w:r>
          </w:p>
        </w:tc>
        <w:tc>
          <w:tcPr>
            <w:tcW w:w="2520" w:type="dxa"/>
          </w:tcPr>
          <w:p w:rsidR="003A78D7" w:rsidRPr="0003455F" w:rsidRDefault="00570471" w:rsidP="003A78D7">
            <w:r>
              <w:t xml:space="preserve">Dedicated Dispatch Coord-3PL Ops &amp; </w:t>
            </w:r>
            <w:proofErr w:type="spellStart"/>
            <w:r>
              <w:t>Ded</w:t>
            </w:r>
            <w:proofErr w:type="spellEnd"/>
            <w:r>
              <w:t xml:space="preserve"> Ops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lastRenderedPageBreak/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70471" w:rsidTr="007951D0">
        <w:tc>
          <w:tcPr>
            <w:tcW w:w="1705" w:type="dxa"/>
          </w:tcPr>
          <w:p w:rsidR="00570471" w:rsidRPr="00EF4ADF" w:rsidRDefault="00570471" w:rsidP="00570471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570471" w:rsidRPr="00EF4ADF" w:rsidRDefault="00570471" w:rsidP="00570471">
            <w:pPr>
              <w:jc w:val="center"/>
            </w:pPr>
            <w:r>
              <w:t>3/18/2020</w:t>
            </w:r>
          </w:p>
        </w:tc>
        <w:tc>
          <w:tcPr>
            <w:tcW w:w="4860" w:type="dxa"/>
          </w:tcPr>
          <w:p w:rsidR="00570471" w:rsidRPr="00EF4ADF" w:rsidRDefault="00570471" w:rsidP="00570471">
            <w:r>
              <w:t>Newly Created</w:t>
            </w:r>
          </w:p>
        </w:tc>
      </w:tr>
      <w:tr w:rsidR="00570471" w:rsidTr="007951D0">
        <w:tc>
          <w:tcPr>
            <w:tcW w:w="1705" w:type="dxa"/>
          </w:tcPr>
          <w:p w:rsidR="00570471" w:rsidRPr="00EF4ADF" w:rsidRDefault="00570471" w:rsidP="00570471">
            <w:pPr>
              <w:jc w:val="center"/>
            </w:pPr>
            <w:r>
              <w:t>2.0</w:t>
            </w:r>
          </w:p>
        </w:tc>
        <w:tc>
          <w:tcPr>
            <w:tcW w:w="2970" w:type="dxa"/>
          </w:tcPr>
          <w:p w:rsidR="00570471" w:rsidRPr="00EF4ADF" w:rsidRDefault="00570471" w:rsidP="00570471">
            <w:pPr>
              <w:jc w:val="center"/>
            </w:pPr>
            <w:r>
              <w:t>3/18/2020</w:t>
            </w:r>
          </w:p>
        </w:tc>
        <w:tc>
          <w:tcPr>
            <w:tcW w:w="4860" w:type="dxa"/>
          </w:tcPr>
          <w:p w:rsidR="00570471" w:rsidRPr="00EF4ADF" w:rsidRDefault="00570471" w:rsidP="00570471">
            <w:r>
              <w:t>Newly Created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6D6" w:rsidRDefault="007766D6">
      <w:pPr>
        <w:spacing w:after="0" w:line="240" w:lineRule="auto"/>
      </w:pPr>
      <w:r>
        <w:separator/>
      </w:r>
    </w:p>
  </w:endnote>
  <w:endnote w:type="continuationSeparator" w:id="0">
    <w:p w:rsidR="007766D6" w:rsidRDefault="0077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471" w:rsidRDefault="005704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570471" w:rsidP="00044EF2">
          <w:pPr>
            <w:pStyle w:val="Footer"/>
          </w:pPr>
          <w:r>
            <w:t>OperationTestFile2</w:t>
          </w:r>
        </w:p>
      </w:tc>
      <w:tc>
        <w:tcPr>
          <w:tcW w:w="4680" w:type="dxa"/>
        </w:tcPr>
        <w:p w:rsidR="00AD4AEB" w:rsidRDefault="00570471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471" w:rsidRDefault="00570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6D6" w:rsidRDefault="007766D6">
      <w:pPr>
        <w:spacing w:after="0" w:line="240" w:lineRule="auto"/>
      </w:pPr>
      <w:r>
        <w:separator/>
      </w:r>
    </w:p>
  </w:footnote>
  <w:footnote w:type="continuationSeparator" w:id="0">
    <w:p w:rsidR="007766D6" w:rsidRDefault="0077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471" w:rsidRDefault="00570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471" w:rsidRDefault="005704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471" w:rsidRDefault="00570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B1AE2"/>
    <w:rsid w:val="001C1EC5"/>
    <w:rsid w:val="001D0A8C"/>
    <w:rsid w:val="001E63CF"/>
    <w:rsid w:val="001F2C77"/>
    <w:rsid w:val="00277808"/>
    <w:rsid w:val="002A71D6"/>
    <w:rsid w:val="002E399F"/>
    <w:rsid w:val="0031297C"/>
    <w:rsid w:val="00327F02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0471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766D6"/>
    <w:rsid w:val="007865BF"/>
    <w:rsid w:val="007951D0"/>
    <w:rsid w:val="007E75AE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A31BF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241FDD-A8FE-48E3-8C64-4BEE8BAD7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2020-03-18T16:51:00Z</dcterms:created>
  <dcterms:modified xsi:type="dcterms:W3CDTF">2020-03-18T16:51:00Z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