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540743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540743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IT-23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540743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540743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 Schmidt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540743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540743" w:rsidRPr="0003455F" w:rsidRDefault="00540743" w:rsidP="00540743">
            <w:pPr>
              <w:jc w:val="center"/>
            </w:pPr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540743" w:rsidRPr="0003455F" w:rsidRDefault="00540743" w:rsidP="00540743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540743" w:rsidRPr="0003455F" w:rsidRDefault="00540743" w:rsidP="00540743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540743" w:rsidRPr="0003455F" w:rsidRDefault="00540743" w:rsidP="00540743">
            <w:pPr>
              <w:jc w:val="center"/>
            </w:pPr>
          </w:p>
        </w:tc>
      </w:tr>
      <w:tr w:rsidR="00540743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540743" w:rsidRPr="0003455F" w:rsidRDefault="00540743" w:rsidP="00540743">
            <w:pPr>
              <w:jc w:val="center"/>
            </w:pPr>
            <w:r>
              <w:t>Rachana Shirsat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540743" w:rsidRPr="0003455F" w:rsidRDefault="00540743" w:rsidP="00540743">
            <w:pPr>
              <w:jc w:val="center"/>
            </w:pPr>
            <w:r>
              <w:t>Accounts Payable Specialist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540743" w:rsidRPr="0003455F" w:rsidRDefault="00540743" w:rsidP="00540743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540743" w:rsidRPr="0003455F" w:rsidRDefault="00540743" w:rsidP="00540743">
            <w:pPr>
              <w:jc w:val="center"/>
            </w:pPr>
          </w:p>
        </w:tc>
      </w:tr>
      <w:tr w:rsidR="00540743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540743" w:rsidRPr="0003455F" w:rsidRDefault="00540743" w:rsidP="00540743">
            <w:pPr>
              <w:jc w:val="center"/>
            </w:pPr>
            <w:r>
              <w:t>Jerome Tacbad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540743" w:rsidRPr="0003455F" w:rsidRDefault="00540743" w:rsidP="00540743">
            <w:pPr>
              <w:jc w:val="center"/>
            </w:pPr>
            <w:r>
              <w:t>Service Desk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540743" w:rsidRPr="0003455F" w:rsidRDefault="00540743" w:rsidP="00540743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540743" w:rsidRPr="0003455F" w:rsidRDefault="00540743" w:rsidP="00540743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540743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540743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743" w:rsidRDefault="005407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540743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540743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743" w:rsidRDefault="00540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743" w:rsidRDefault="005407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743" w:rsidRDefault="005407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743" w:rsidRDefault="005407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0743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B45F35-22AA-466A-95BF-9F77BDDD9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2020-04-25T02:09:00Z</dcterms:created>
  <dcterms:modified xsi:type="dcterms:W3CDTF">2020-04-25T02:09:00Z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