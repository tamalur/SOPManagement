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EB6EC9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SOP4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E20AD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EB6EC9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EB6EC9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June 12,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EB6EC9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EB6EC9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6EC9" w:rsidRPr="0003455F" w:rsidRDefault="00EB6EC9" w:rsidP="00EB6EC9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EB6EC9" w:rsidRPr="0003455F" w:rsidRDefault="00EB6EC9" w:rsidP="00EB6EC9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EB6EC9" w:rsidRPr="0003455F" w:rsidRDefault="00EB6EC9" w:rsidP="00EB6EC9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B6EC9" w:rsidRPr="0003455F" w:rsidRDefault="00EB6EC9" w:rsidP="00EB6EC9">
            <w:r>
              <w:t>June 12, 2020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EB6EC9" w:rsidP="00EB6EC9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EB6EC9" w:rsidP="00EB6EC9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EB6EC9" w:rsidP="00EB6EC9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EB6EC9" w:rsidP="00EB6EC9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June 12, 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ADD" w:rsidRDefault="00E2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EB6EC9" w:rsidP="00044EF2">
          <w:pPr>
            <w:pStyle w:val="Footer"/>
          </w:pPr>
          <w:r>
            <w:t>IT-04 TEST IT SOP4</w:t>
          </w:r>
        </w:p>
      </w:tc>
      <w:tc>
        <w:tcPr>
          <w:tcW w:w="4680" w:type="dxa"/>
        </w:tcPr>
        <w:p w:rsidR="00AD4AEB" w:rsidRDefault="00EB6EC9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ADD" w:rsidRDefault="00E2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ADD" w:rsidRDefault="00E2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ADD" w:rsidRDefault="00E2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0ADD"/>
    <w:rsid w:val="00E26263"/>
    <w:rsid w:val="00E26DE4"/>
    <w:rsid w:val="00E55391"/>
    <w:rsid w:val="00E85CB8"/>
    <w:rsid w:val="00E957AB"/>
    <w:rsid w:val="00EA651F"/>
    <w:rsid w:val="00EA79A4"/>
    <w:rsid w:val="00EB6EC9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IT-04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8" ma:contentTypeDescription="Create a new document." ma:contentTypeScope="" ma:versionID="c1a5dc630194bd126bfaf9547630e40c">
  <xsd:schema xmlns:xsd="http://www.w3.org/2001/XMLSchema" xmlns:xs="http://www.w3.org/2001/XMLSchema" xmlns:p="http://schemas.microsoft.com/office/2006/metadata/properties" xmlns:ns2="af3bc001-2b28-4618-ac62-3b497ea0788b" xmlns:ns3="2121fbf3-7d07-4fd4-b567-59f5ac56a835" targetNamespace="http://schemas.microsoft.com/office/2006/metadata/properties" ma:root="true" ma:fieldsID="43a52fdbb30b3c762001854a76ea8948" ns2:_="" ns3:_="">
    <xsd:import namespace="af3bc001-2b28-4618-ac62-3b497ea0788b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BB0869DB-707F-4F8B-B7ED-9B7EC2BF4ABC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2.xml><?xml version="1.0" encoding="utf-8"?>
<ds:datastoreItem xmlns:ds="http://schemas.openxmlformats.org/officeDocument/2006/customXml" ds:itemID="{E153B5F8-1841-4B80-99E2-9C25E22FD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5813F-692A-401B-A34C-346E1CB0C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94DDE2-AE41-4F17-BAA5-6E8DD1A0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2020-06-13T00:44:00Z</dcterms:created>
  <dcterms:modified xsi:type="dcterms:W3CDTF">2020-06-13T00:44:00Z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