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A03003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file from IT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946E2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A03003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A03003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15,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A03003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Student05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A03003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3003" w:rsidRPr="0003455F" w:rsidRDefault="00A03003" w:rsidP="00A03003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A03003" w:rsidRPr="0003455F" w:rsidRDefault="00A03003" w:rsidP="00A03003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A03003" w:rsidRPr="0003455F" w:rsidRDefault="00A03003" w:rsidP="00A03003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003" w:rsidRPr="0003455F" w:rsidRDefault="00A03003" w:rsidP="00A03003">
            <w:r>
              <w:t>May 15, 2020</w:t>
            </w:r>
          </w:p>
        </w:tc>
      </w:tr>
      <w:tr w:rsidR="00A03003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3003" w:rsidRPr="0003455F" w:rsidRDefault="00A03003" w:rsidP="00A03003"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A03003" w:rsidRPr="0003455F" w:rsidRDefault="00A03003" w:rsidP="00A03003"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A03003" w:rsidRPr="0003455F" w:rsidRDefault="00A03003" w:rsidP="00A03003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003" w:rsidRPr="0003455F" w:rsidRDefault="00A03003" w:rsidP="00A03003">
            <w:r>
              <w:t>May 15,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A03003" w:rsidP="00A03003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A03003" w:rsidP="00A03003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A03003" w:rsidP="00A03003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A03003" w:rsidP="00A03003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15,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828" w:rsidRDefault="00593828">
      <w:pPr>
        <w:spacing w:after="0" w:line="240" w:lineRule="auto"/>
      </w:pPr>
      <w:r>
        <w:separator/>
      </w:r>
    </w:p>
  </w:endnote>
  <w:endnote w:type="continuationSeparator" w:id="0">
    <w:p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E24" w:rsidRDefault="00946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03003" w:rsidP="00044EF2">
          <w:pPr>
            <w:pStyle w:val="Footer"/>
          </w:pPr>
          <w:r>
            <w:t>Test file from IT</w:t>
          </w:r>
        </w:p>
      </w:tc>
      <w:tc>
        <w:tcPr>
          <w:tcW w:w="4680" w:type="dxa"/>
        </w:tcPr>
        <w:p w:rsidR="00AD4AEB" w:rsidRDefault="00A03003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E24" w:rsidRDefault="00946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:rsidR="00593828" w:rsidRDefault="0059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E24" w:rsidRDefault="00946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E24" w:rsidRDefault="00946E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E24" w:rsidRDefault="00946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46E24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03003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IT-02</SOPNO>
    <Owner xmlns="af3bc001-2b28-4618-ac62-3b497ea0788b">
      <UserInfo>
        <DisplayName>Student05</DisplayName>
        <AccountId>19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6" ma:contentTypeDescription="Create a new document." ma:contentTypeScope="" ma:versionID="0515e16a89601c7bb0e84c2c592bf58c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6EBED2C3-E153-40E6-B53E-EA6F750FD3B1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2CFB81A5-3CA6-43C2-8616-C7B43AB1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DC36C-2139-4CCA-A19F-2594FF1D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B34C9-107A-4817-AE8D-86810112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2020-05-15T19:50:00Z</dcterms:created>
  <dcterms:modified xsi:type="dcterms:W3CDTF">2020-05-15T19:50:00Z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