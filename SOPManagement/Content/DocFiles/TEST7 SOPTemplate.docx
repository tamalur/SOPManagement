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7A4B61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TEST7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7A4B6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7A4B6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7A4B61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April 30, 2020</w:t>
            </w: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7A4B61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7A4B61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B61" w:rsidRPr="0003455F" w:rsidRDefault="007A4B61" w:rsidP="007A4B61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7A4B61" w:rsidRPr="0003455F" w:rsidRDefault="007A4B61" w:rsidP="007A4B61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7A4B61" w:rsidRPr="0003455F" w:rsidRDefault="007A4B61" w:rsidP="007A4B61">
            <w:pPr>
              <w:jc w:val="center"/>
            </w:pPr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4B61" w:rsidRPr="0003455F" w:rsidRDefault="007A4B61" w:rsidP="007A4B61">
            <w:pPr>
              <w:jc w:val="center"/>
            </w:pPr>
            <w:r>
              <w:t>April 30, 2020</w:t>
            </w:r>
          </w:p>
        </w:tc>
      </w:tr>
      <w:tr w:rsidR="007A4B61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B61" w:rsidRPr="0003455F" w:rsidRDefault="007A4B61" w:rsidP="007A4B61">
            <w:pPr>
              <w:jc w:val="center"/>
            </w:pPr>
            <w:r>
              <w:t>Rachana Shirsat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7A4B61" w:rsidRPr="0003455F" w:rsidRDefault="007A4B61" w:rsidP="007A4B61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7A4B61" w:rsidRPr="0003455F" w:rsidRDefault="007A4B61" w:rsidP="007A4B61">
            <w:pPr>
              <w:jc w:val="center"/>
            </w:pPr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4B61" w:rsidRPr="0003455F" w:rsidRDefault="007A4B61" w:rsidP="007A4B61">
            <w:pPr>
              <w:jc w:val="center"/>
            </w:pPr>
            <w:r>
              <w:t>April 30, 2020</w:t>
            </w:r>
          </w:p>
        </w:tc>
      </w:tr>
      <w:tr w:rsidR="007A4B61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A4B61" w:rsidRPr="0003455F" w:rsidRDefault="007A4B61" w:rsidP="007A4B61">
            <w:pPr>
              <w:jc w:val="center"/>
            </w:pPr>
            <w:r>
              <w:t>Becher Traboulsi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7A4B61" w:rsidRPr="0003455F" w:rsidRDefault="007A4B61" w:rsidP="007A4B61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7A4B61" w:rsidRPr="0003455F" w:rsidRDefault="007A4B61" w:rsidP="007A4B61">
            <w:pPr>
              <w:jc w:val="center"/>
            </w:pPr>
            <w:r>
              <w:t>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A4B61" w:rsidRPr="0003455F" w:rsidRDefault="007A4B61" w:rsidP="007A4B61">
            <w:pPr>
              <w:jc w:val="center"/>
            </w:pPr>
            <w:r>
              <w:t>April 30, 2020</w:t>
            </w: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7A4B61" w:rsidP="003A78D7">
            <w:r>
              <w:t>Martin Schmidt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7A4B61" w:rsidP="003A78D7">
            <w:r>
              <w:t>Sr. Analyst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7A4B61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7A4B61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April 30, 2020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A4B61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7A4B61" w:rsidTr="007A4B61">
        <w:tc>
          <w:tcPr>
            <w:tcW w:w="1705" w:type="dxa"/>
            <w:tcBorders>
              <w:left w:val="nil"/>
            </w:tcBorders>
          </w:tcPr>
          <w:p w:rsidR="007A4B61" w:rsidRPr="00EF4ADF" w:rsidRDefault="007A4B61" w:rsidP="007A4B61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:rsidR="007A4B61" w:rsidRPr="00EF4ADF" w:rsidRDefault="007A4B61" w:rsidP="007A4B61">
            <w:pPr>
              <w:jc w:val="center"/>
            </w:pPr>
            <w:r>
              <w:t>April 30, 2020</w:t>
            </w:r>
          </w:p>
        </w:tc>
        <w:tc>
          <w:tcPr>
            <w:tcW w:w="4860" w:type="dxa"/>
            <w:tcBorders>
              <w:right w:val="nil"/>
            </w:tcBorders>
          </w:tcPr>
          <w:p w:rsidR="007A4B61" w:rsidRPr="00EF4ADF" w:rsidRDefault="007A4B61" w:rsidP="007A4B61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828" w:rsidRDefault="00593828">
      <w:pPr>
        <w:spacing w:after="0" w:line="240" w:lineRule="auto"/>
      </w:pPr>
      <w:r>
        <w:separator/>
      </w:r>
    </w:p>
  </w:endnote>
  <w:endnote w:type="continuationSeparator" w:id="0">
    <w:p w:rsidR="00593828" w:rsidRDefault="005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667" w:rsidRDefault="00564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7A4B61" w:rsidP="00044EF2">
          <w:pPr>
            <w:pStyle w:val="Footer"/>
          </w:pPr>
          <w:r>
            <w:t>TEST7 SOPTemplate</w:t>
          </w:r>
        </w:p>
      </w:tc>
      <w:tc>
        <w:tcPr>
          <w:tcW w:w="4680" w:type="dxa"/>
        </w:tcPr>
        <w:p w:rsidR="00AD4AEB" w:rsidRDefault="007A4B6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667" w:rsidRDefault="00564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828" w:rsidRDefault="00593828">
      <w:pPr>
        <w:spacing w:after="0" w:line="240" w:lineRule="auto"/>
      </w:pPr>
      <w:r>
        <w:separator/>
      </w:r>
    </w:p>
  </w:footnote>
  <w:footnote w:type="continuationSeparator" w:id="0">
    <w:p w:rsidR="00593828" w:rsidRDefault="0059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667" w:rsidRDefault="00564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667" w:rsidRDefault="00564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667" w:rsidRDefault="00564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64667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A4B61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IT-02</SOPNO>
    <Owner xmlns="1af99c04-1bf4-469b-b835-2c9ac676e0ff">
      <UserInfo>
        <DisplayName>Kazi Islam</DisplayName>
        <AccountId>162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031B9B32-5CEE-460A-8431-A79B0D05EB30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2.xml><?xml version="1.0" encoding="utf-8"?>
<ds:datastoreItem xmlns:ds="http://schemas.openxmlformats.org/officeDocument/2006/customXml" ds:itemID="{F0AF30E8-3357-4502-B1A7-79570443FA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CB8B1-7D93-4F53-BFB6-6EA69E052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154255-204B-4B04-87C3-A3C690B7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2020-04-30T06:33:00Z</dcterms:created>
  <dcterms:modified xsi:type="dcterms:W3CDTF">2020-04-30T06:33:00Z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