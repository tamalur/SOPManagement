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27C64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27C6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IT-30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27C6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27C64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Rachana Shirsat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27C6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</w:tr>
      <w:tr w:rsidR="00327C6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</w:tr>
      <w:tr w:rsidR="00327C6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Shannon Yu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27C64" w:rsidRPr="0003455F" w:rsidRDefault="00327C64" w:rsidP="00327C64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27C64" w:rsidRPr="0003455F" w:rsidRDefault="00327C64" w:rsidP="00327C64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27C64" w:rsidP="003A78D7">
            <w:r>
              <w:t>Ketan Bhai</w:t>
            </w:r>
          </w:p>
        </w:tc>
        <w:tc>
          <w:tcPr>
            <w:tcW w:w="2520" w:type="dxa"/>
          </w:tcPr>
          <w:p w:rsidR="003A78D7" w:rsidRPr="0003455F" w:rsidRDefault="00327C64" w:rsidP="003A78D7">
            <w:r>
              <w:t>Administration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64" w:rsidRDefault="00327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27C64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327C6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64" w:rsidRDefault="00327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64" w:rsidRDefault="00327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64" w:rsidRDefault="00327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C64" w:rsidRDefault="00327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27C64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52C9B-D0D8-4ABD-8A19-DE8FE61A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2020-04-25T06:57:00Z</dcterms:created>
  <dcterms:modified xsi:type="dcterms:W3CDTF">2020-04-25T06:57:00Z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