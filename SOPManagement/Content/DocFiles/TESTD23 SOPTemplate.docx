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4074D6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TESTD23 SOPTemplate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4074D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IT-05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4074D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4074D6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4074D6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4D6" w:rsidRPr="0003455F" w:rsidRDefault="004074D6" w:rsidP="004074D6">
            <w:r>
              <w:t>Student 05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4074D6" w:rsidRPr="0003455F" w:rsidRDefault="004074D6" w:rsidP="004074D6">
            <w:r>
              <w:t>test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4074D6" w:rsidRPr="0003455F" w:rsidRDefault="004074D6" w:rsidP="004074D6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074D6" w:rsidRPr="0003455F" w:rsidRDefault="004074D6" w:rsidP="004074D6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4074D6" w:rsidP="004074D6">
            <w:r>
              <w:t>Student 05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4074D6" w:rsidP="004074D6">
            <w:r>
              <w:t>test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4074D6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4074D6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1E6268">
      <w:r>
        <w:t>Hjedjhsajdhsajdasd sajdsajdsad sadjhsadjhasdhjsadhjsadjhsadjhsadjhsadjsadjsajhdsajhdsajdas</w:t>
      </w:r>
    </w:p>
    <w:p w:rsidR="001E6268" w:rsidRDefault="001E6268">
      <w:r>
        <w:t>Sdhasdhsajdashdjsa sadhjsadjhsadjsa asjhdsajhdsajhdsahdshad</w:t>
      </w:r>
    </w:p>
    <w:p w:rsidR="001E6268" w:rsidRDefault="001E6268">
      <w:r>
        <w:t>sdasdsa</w:t>
      </w:r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1E6268" w:rsidP="00462CBC">
      <w:r>
        <w:t>Sadsadsadsahdhsad asjdsajdjasdjasd asjdsajhdsahdsajdsa sjhdsajdhjhasdhjsadhsadsadsajhasasa</w:t>
      </w:r>
    </w:p>
    <w:p w:rsidR="001E6268" w:rsidRDefault="001E6268" w:rsidP="00462CBC">
      <w:r>
        <w:t>Asdnsadsnmsd kjsdksjadsad bb</w:t>
      </w:r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5E9" w:rsidRDefault="001E65E9">
      <w:pPr>
        <w:spacing w:after="0" w:line="240" w:lineRule="auto"/>
      </w:pPr>
      <w:r>
        <w:separator/>
      </w:r>
    </w:p>
  </w:endnote>
  <w:endnote w:type="continuationSeparator" w:id="0">
    <w:p w:rsidR="001E65E9" w:rsidRDefault="001E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4D6" w:rsidRDefault="00407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4074D6" w:rsidP="00044EF2">
          <w:pPr>
            <w:pStyle w:val="Footer"/>
          </w:pPr>
          <w:r>
            <w:t>TESTD23 SOPTemplate</w:t>
          </w:r>
        </w:p>
      </w:tc>
      <w:tc>
        <w:tcPr>
          <w:tcW w:w="4680" w:type="dxa"/>
        </w:tcPr>
        <w:p w:rsidR="00AD4AEB" w:rsidRDefault="004074D6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4D6" w:rsidRDefault="00407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5E9" w:rsidRDefault="001E65E9">
      <w:pPr>
        <w:spacing w:after="0" w:line="240" w:lineRule="auto"/>
      </w:pPr>
      <w:r>
        <w:separator/>
      </w:r>
    </w:p>
  </w:footnote>
  <w:footnote w:type="continuationSeparator" w:id="0">
    <w:p w:rsidR="001E65E9" w:rsidRDefault="001E6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4D6" w:rsidRDefault="00407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4D6" w:rsidRDefault="004074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4D6" w:rsidRDefault="004074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268"/>
    <w:rsid w:val="001E63CF"/>
    <w:rsid w:val="001E64D0"/>
    <w:rsid w:val="001E65E9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074D6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476AEB-04D7-4884-8F4C-403AC64B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2020-05-11T05:03:00Z</dcterms:created>
  <dcterms:modified xsi:type="dcterms:W3CDTF">2020-05-11T05:03:00Z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