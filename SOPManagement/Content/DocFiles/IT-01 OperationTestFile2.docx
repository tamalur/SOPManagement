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C496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CC496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CC496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C496C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4/15/2020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CC496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CC496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C496C" w:rsidRPr="0003455F" w:rsidRDefault="00CC496C" w:rsidP="00CC496C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C496C" w:rsidRPr="0003455F" w:rsidRDefault="00CC496C" w:rsidP="00CC496C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C496C" w:rsidRPr="0003455F" w:rsidRDefault="00CC496C" w:rsidP="00CC496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C496C" w:rsidRPr="0003455F" w:rsidRDefault="00CC496C" w:rsidP="00CC496C">
            <w:pPr>
              <w:jc w:val="center"/>
            </w:pPr>
          </w:p>
        </w:tc>
      </w:tr>
      <w:tr w:rsidR="00CC496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C496C" w:rsidRPr="0003455F" w:rsidRDefault="00CC496C" w:rsidP="00CC496C">
            <w:pPr>
              <w:jc w:val="center"/>
            </w:pPr>
            <w:r>
              <w:t>Steve Koyanagi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C496C" w:rsidRPr="0003455F" w:rsidRDefault="00CC496C" w:rsidP="00CC496C">
            <w:pPr>
              <w:jc w:val="center"/>
            </w:pPr>
            <w:r>
              <w:t>Manager, Service Desk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C496C" w:rsidRPr="0003455F" w:rsidRDefault="00CC496C" w:rsidP="00CC496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C496C" w:rsidRPr="0003455F" w:rsidRDefault="00CC496C" w:rsidP="00CC496C">
            <w:pPr>
              <w:jc w:val="center"/>
            </w:pPr>
          </w:p>
        </w:tc>
      </w:tr>
      <w:tr w:rsidR="00CC496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CC496C" w:rsidRPr="0003455F" w:rsidRDefault="00CC496C" w:rsidP="00CC496C">
            <w:pPr>
              <w:jc w:val="center"/>
            </w:pPr>
            <w:r>
              <w:t>Thomas Morrison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CC496C" w:rsidRPr="0003455F" w:rsidRDefault="00CC496C" w:rsidP="00CC496C">
            <w:pPr>
              <w:jc w:val="center"/>
            </w:pPr>
            <w:r>
              <w:t>Systems Administrator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CC496C" w:rsidRPr="0003455F" w:rsidRDefault="00CC496C" w:rsidP="00CC496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CC496C" w:rsidRPr="0003455F" w:rsidRDefault="00CC496C" w:rsidP="00CC496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CC496C" w:rsidP="003A78D7">
            <w:r>
              <w:t>Elhadj Diallo</w:t>
            </w:r>
          </w:p>
        </w:tc>
        <w:tc>
          <w:tcPr>
            <w:tcW w:w="2520" w:type="dxa"/>
          </w:tcPr>
          <w:p w:rsidR="003A78D7" w:rsidRPr="0003455F" w:rsidRDefault="00CC496C" w:rsidP="003A78D7">
            <w:r>
              <w:t>Business Intelligence Developer and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CC496C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CC496C" w:rsidTr="00CC496C">
        <w:tc>
          <w:tcPr>
            <w:tcW w:w="1705" w:type="dxa"/>
          </w:tcPr>
          <w:p w:rsidR="00CC496C" w:rsidRPr="00EF4ADF" w:rsidRDefault="00CC496C" w:rsidP="00CC496C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CC496C" w:rsidRPr="00EF4ADF" w:rsidRDefault="00CC496C" w:rsidP="00CC496C">
            <w:pPr>
              <w:jc w:val="center"/>
            </w:pPr>
            <w:r>
              <w:t>4/15/2020</w:t>
            </w:r>
          </w:p>
        </w:tc>
        <w:tc>
          <w:tcPr>
            <w:tcW w:w="4860" w:type="dxa"/>
          </w:tcPr>
          <w:p w:rsidR="00CC496C" w:rsidRPr="00EF4ADF" w:rsidRDefault="00CC496C" w:rsidP="00CC496C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6C" w:rsidRDefault="00CC4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CC496C" w:rsidP="00044EF2">
          <w:pPr>
            <w:pStyle w:val="Footer"/>
          </w:pPr>
          <w:r>
            <w:t>OperationTestFile2</w:t>
          </w:r>
        </w:p>
      </w:tc>
      <w:tc>
        <w:tcPr>
          <w:tcW w:w="4680" w:type="dxa"/>
        </w:tcPr>
        <w:p w:rsidR="00AD4AEB" w:rsidRDefault="00CC496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6C" w:rsidRDefault="00CC4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6C" w:rsidRDefault="00CC4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6C" w:rsidRDefault="00CC49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96C" w:rsidRDefault="00CC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C496C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33CAF-632C-428D-AECB-6404A50C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2020-04-16T02:51:00Z</dcterms:created>
  <dcterms:modified xsi:type="dcterms:W3CDTF">2020-04-16T02:51:00Z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