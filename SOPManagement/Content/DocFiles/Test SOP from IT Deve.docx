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81091E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SOP from IT Deve</w:t>
            </w:r>
          </w:p>
        </w:tc>
      </w:tr>
      <w:tr w:rsidR="006426B4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525C5E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IT-07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81091E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81091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May 29, 2020</w:t>
            </w:r>
          </w:p>
        </w:tc>
      </w:tr>
      <w:tr w:rsidR="00F05A4E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81091E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Tamalur Shaikh</w:t>
            </w:r>
          </w:p>
        </w:tc>
      </w:tr>
    </w:tbl>
    <w:p w:rsidR="00195252" w:rsidRDefault="00195252" w:rsidP="009D0CB6">
      <w:pPr>
        <w:spacing w:before="0" w:after="0"/>
      </w:pPr>
    </w:p>
    <w:p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:rsidTr="000F5E5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81091E" w:rsidRPr="0003455F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091E" w:rsidRPr="0003455F" w:rsidRDefault="0081091E" w:rsidP="0081091E">
            <w:r>
              <w:t>Tamalur Shaikh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81091E" w:rsidRPr="0003455F" w:rsidRDefault="0081091E" w:rsidP="0081091E">
            <w:r>
              <w:t>Int .NET Enterprise Web Portal Developer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81091E" w:rsidRPr="0003455F" w:rsidRDefault="0081091E" w:rsidP="0081091E">
            <w:r>
              <w:t>Signed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1091E" w:rsidRPr="0003455F" w:rsidRDefault="0081091E" w:rsidP="0081091E">
            <w:r>
              <w:t>May 29, 2020</w:t>
            </w:r>
          </w:p>
        </w:tc>
      </w:tr>
    </w:tbl>
    <w:p w:rsidR="001F2C77" w:rsidRDefault="001F2C77" w:rsidP="0035326D">
      <w:pPr>
        <w:spacing w:before="0"/>
        <w:rPr>
          <w:sz w:val="24"/>
          <w:szCs w:val="24"/>
        </w:rPr>
      </w:pPr>
    </w:p>
    <w:p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:rsidTr="000F5E53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78D7" w:rsidRPr="0003455F" w:rsidRDefault="0081091E" w:rsidP="0081091E">
            <w:r>
              <w:t>Tamalur Shaikh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3A78D7" w:rsidRPr="0003455F" w:rsidRDefault="0081091E" w:rsidP="0081091E">
            <w:r>
              <w:t>Int .NET Enterprise Web Portal Developer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:rsidR="003A78D7" w:rsidRPr="0003455F" w:rsidRDefault="0081091E" w:rsidP="0081091E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Signed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A78D7" w:rsidRPr="0003455F" w:rsidRDefault="0081091E" w:rsidP="0081091E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May 29, 2020</w:t>
            </w: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0F5E53">
        <w:tc>
          <w:tcPr>
            <w:tcW w:w="1705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0F5E53">
        <w:tc>
          <w:tcPr>
            <w:tcW w:w="1705" w:type="dxa"/>
            <w:tcBorders>
              <w:left w:val="nil"/>
            </w:tcBorders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  <w:tcBorders>
              <w:right w:val="nil"/>
            </w:tcBorders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937" w:rsidRDefault="00B57937">
      <w:pPr>
        <w:spacing w:after="0" w:line="240" w:lineRule="auto"/>
      </w:pPr>
      <w:r>
        <w:separator/>
      </w:r>
    </w:p>
  </w:endnote>
  <w:endnote w:type="continuationSeparator" w:id="0">
    <w:p w:rsidR="00B57937" w:rsidRDefault="00B57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C5E" w:rsidRDefault="00525C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81091E" w:rsidP="00044EF2">
          <w:pPr>
            <w:pStyle w:val="Footer"/>
          </w:pPr>
          <w:r>
            <w:t>IT-07 Test SOP from IT Deve</w:t>
          </w:r>
        </w:p>
      </w:tc>
      <w:tc>
        <w:tcPr>
          <w:tcW w:w="4680" w:type="dxa"/>
        </w:tcPr>
        <w:p w:rsidR="00AD4AEB" w:rsidRDefault="0081091E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974C7">
                <w:rPr>
                  <w:b/>
                  <w:bCs/>
                  <w:noProof/>
                </w:rPr>
                <w:t>2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974C7">
                <w:rPr>
                  <w:b/>
                  <w:bCs/>
                  <w:noProof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C5E" w:rsidRDefault="00525C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937" w:rsidRDefault="00B57937">
      <w:pPr>
        <w:spacing w:after="0" w:line="240" w:lineRule="auto"/>
      </w:pPr>
      <w:r>
        <w:separator/>
      </w:r>
    </w:p>
  </w:footnote>
  <w:footnote w:type="continuationSeparator" w:id="0">
    <w:p w:rsidR="00B57937" w:rsidRDefault="00B57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C5E" w:rsidRDefault="00525C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4C7" w:rsidRDefault="00B974C7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0D1EF814" wp14:editId="781FDEE5">
          <wp:simplePos x="0" y="0"/>
          <wp:positionH relativeFrom="margin">
            <wp:posOffset>-71252</wp:posOffset>
          </wp:positionH>
          <wp:positionV relativeFrom="paragraph">
            <wp:posOffset>-23636</wp:posOffset>
          </wp:positionV>
          <wp:extent cx="1009650" cy="390525"/>
          <wp:effectExtent l="0" t="0" r="0" b="9525"/>
          <wp:wrapThrough wrapText="bothSides">
            <wp:wrapPolygon edited="0">
              <wp:start x="0" y="0"/>
              <wp:lineTo x="0" y="21073"/>
              <wp:lineTo x="21192" y="21073"/>
              <wp:lineTo x="21192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C5E" w:rsidRDefault="00525C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trackRevisions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0F5E53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E64D0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25C5E"/>
    <w:rsid w:val="005314DE"/>
    <w:rsid w:val="005456E2"/>
    <w:rsid w:val="005715AC"/>
    <w:rsid w:val="00573CB2"/>
    <w:rsid w:val="00593828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1091E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E7C8B"/>
    <w:rsid w:val="00AF1E20"/>
    <w:rsid w:val="00B0418C"/>
    <w:rsid w:val="00B041C4"/>
    <w:rsid w:val="00B500C5"/>
    <w:rsid w:val="00B57695"/>
    <w:rsid w:val="00B57937"/>
    <w:rsid w:val="00B6031C"/>
    <w:rsid w:val="00B634F1"/>
    <w:rsid w:val="00B974C7"/>
    <w:rsid w:val="00BA190E"/>
    <w:rsid w:val="00BB3085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PNO xmlns="af3bc001-2b28-4618-ac62-3b497ea0788b">IT-07</SOPNO>
    <Owner xmlns="af3bc001-2b28-4618-ac62-3b497ea0788b">
      <UserInfo>
        <DisplayName>Tamalur Shaikh</DisplayName>
        <AccountId>23</AccountId>
        <AccountType/>
      </UserInfo>
    </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90670B0813814196F2FED9C00F95C3" ma:contentTypeVersion="6" ma:contentTypeDescription="Create a new document." ma:contentTypeScope="" ma:versionID="f9a9c84264ec327db174e5c614ecc099">
  <xsd:schema xmlns:xsd="http://www.w3.org/2001/XMLSchema" xmlns:xs="http://www.w3.org/2001/XMLSchema" xmlns:p="http://schemas.microsoft.com/office/2006/metadata/properties" xmlns:ns2="af3bc001-2b28-4618-ac62-3b497ea0788b" targetNamespace="http://schemas.microsoft.com/office/2006/metadata/properties" ma:root="true" ma:fieldsID="17518ce8f3830f25a644eb71ce665efd" ns2:_="">
    <xsd:import namespace="af3bc001-2b28-4618-ac62-3b497ea07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Owner" minOccurs="0"/>
                <xsd:element ref="ns2:SOPNO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bc001-2b28-4618-ac62-3b497ea07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0" nillable="true" ma:displayName="Owner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PNO" ma:index="11" nillable="true" ma:displayName="SOPNO" ma:internalName="SOPNO">
      <xsd:simpleType>
        <xsd:restriction base="dms:Text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B1854D44-CFE2-4B04-BB7A-062581B6C626}">
  <ds:schemaRefs>
    <ds:schemaRef ds:uri="http://schemas.microsoft.com/office/2006/metadata/properties"/>
    <ds:schemaRef ds:uri="http://schemas.microsoft.com/office/infopath/2007/PartnerControls"/>
    <ds:schemaRef ds:uri="af3bc001-2b28-4618-ac62-3b497ea0788b"/>
  </ds:schemaRefs>
</ds:datastoreItem>
</file>

<file path=customXml/itemProps2.xml><?xml version="1.0" encoding="utf-8"?>
<ds:datastoreItem xmlns:ds="http://schemas.openxmlformats.org/officeDocument/2006/customXml" ds:itemID="{CBF47D70-56BE-4394-A279-EB558BA59C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371992-B366-47D0-9B68-01A7D3965D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3bc001-2b28-4618-ac62-3b497ea078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D32F26-F5AD-4EF6-AE07-0BB2A9D55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2020-05-29T19:22:00Z</dcterms:created>
  <dcterms:modified xsi:type="dcterms:W3CDTF">2020-05-29T19:22:00Z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  <property fmtid="{D5CDD505-2E9C-101B-9397-08002B2CF9AE}" pid="3" name="ContentTypeId">
    <vt:lpwstr>0x0101004E90670B0813814196F2FED9C00F95C3</vt:lpwstr>
  </property>
</Properties>
</file>